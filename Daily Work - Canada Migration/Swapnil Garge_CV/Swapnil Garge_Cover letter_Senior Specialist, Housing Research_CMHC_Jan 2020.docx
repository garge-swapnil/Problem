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7E815E47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bookmarkStart w:id="0" w:name="_GoBack"/>
      <w:r w:rsidR="00C16EB6">
        <w:rPr>
          <w:rFonts w:ascii="Times New Roman" w:hAnsi="Times New Roman"/>
        </w:rPr>
        <w:t>Senior Specialist, Housing Research</w:t>
      </w:r>
      <w:r w:rsidR="000B677D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C16EB6">
        <w:rPr>
          <w:rFonts w:ascii="Times New Roman" w:hAnsi="Times New Roman"/>
        </w:rPr>
        <w:t>CMHC</w:t>
      </w:r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F15D" w14:textId="77777777" w:rsidR="005A01C4" w:rsidRDefault="005A01C4" w:rsidP="00C735D0">
      <w:r>
        <w:separator/>
      </w:r>
    </w:p>
  </w:endnote>
  <w:endnote w:type="continuationSeparator" w:id="0">
    <w:p w14:paraId="345CFE9B" w14:textId="77777777" w:rsidR="005A01C4" w:rsidRDefault="005A01C4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7614" w14:textId="77777777" w:rsidR="005A01C4" w:rsidRDefault="005A01C4" w:rsidP="00C735D0">
      <w:r>
        <w:separator/>
      </w:r>
    </w:p>
  </w:footnote>
  <w:footnote w:type="continuationSeparator" w:id="0">
    <w:p w14:paraId="1A1EFC7A" w14:textId="77777777" w:rsidR="005A01C4" w:rsidRDefault="005A01C4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343B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0822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11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D7087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01C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6D6D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2614"/>
    <w:rsid w:val="00AB418D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16EB6"/>
    <w:rsid w:val="00C208CB"/>
    <w:rsid w:val="00C224EB"/>
    <w:rsid w:val="00C263EC"/>
    <w:rsid w:val="00C273C2"/>
    <w:rsid w:val="00C30915"/>
    <w:rsid w:val="00C36B59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8766F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0BEA269-4F62-468E-A016-C0D5E3C6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2020-01-08T17:31:00Z</cp:lastPrinted>
  <dcterms:created xsi:type="dcterms:W3CDTF">2020-01-09T23:07:00Z</dcterms:created>
  <dcterms:modified xsi:type="dcterms:W3CDTF">2020-01-09T23:07:00Z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