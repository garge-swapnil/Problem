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106C8049"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533F3F">
        <w:rPr>
          <w:rFonts w:ascii="Times New Roman" w:hAnsi="Times New Roman"/>
        </w:rPr>
        <w:t xml:space="preserve">Research </w:t>
      </w:r>
      <w:proofErr w:type="spellStart"/>
      <w:r w:rsidR="00533F3F">
        <w:rPr>
          <w:rFonts w:ascii="Times New Roman" w:hAnsi="Times New Roman"/>
        </w:rPr>
        <w:t>Assitant</w:t>
      </w:r>
      <w:bookmarkStart w:id="0" w:name="_GoBack"/>
      <w:bookmarkEnd w:id="0"/>
      <w:proofErr w:type="spellEnd"/>
      <w:r w:rsidR="00DE53D4">
        <w:rPr>
          <w:rFonts w:ascii="Times New Roman" w:hAnsi="Times New Roman"/>
        </w:rPr>
        <w:t xml:space="preserve"> at </w:t>
      </w:r>
      <w:r w:rsidR="00533F3F">
        <w:rPr>
          <w:rFonts w:ascii="Times New Roman" w:hAnsi="Times New Roman"/>
        </w:rPr>
        <w:t>DPRA</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CA392" w14:textId="77777777" w:rsidR="00C900A3" w:rsidRDefault="00C900A3" w:rsidP="00C735D0">
      <w:r>
        <w:separator/>
      </w:r>
    </w:p>
  </w:endnote>
  <w:endnote w:type="continuationSeparator" w:id="0">
    <w:p w14:paraId="52E84545" w14:textId="77777777" w:rsidR="00C900A3" w:rsidRDefault="00C900A3"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3526D" w14:textId="77777777" w:rsidR="00C900A3" w:rsidRDefault="00C900A3" w:rsidP="00C735D0">
      <w:r>
        <w:separator/>
      </w:r>
    </w:p>
  </w:footnote>
  <w:footnote w:type="continuationSeparator" w:id="0">
    <w:p w14:paraId="20CCF14F" w14:textId="77777777" w:rsidR="00C900A3" w:rsidRDefault="00C900A3"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3DD7"/>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B47A5"/>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D778A"/>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2A1"/>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3F3F"/>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87F7E"/>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09A3"/>
    <w:rsid w:val="007022ED"/>
    <w:rsid w:val="00703EA3"/>
    <w:rsid w:val="0070742B"/>
    <w:rsid w:val="007079E7"/>
    <w:rsid w:val="0071148A"/>
    <w:rsid w:val="00711C60"/>
    <w:rsid w:val="00712A2E"/>
    <w:rsid w:val="00720BBD"/>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555D"/>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696C"/>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200"/>
    <w:rsid w:val="00B86579"/>
    <w:rsid w:val="00B871DC"/>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00A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A789B"/>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6D27"/>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1448"/>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3B0"/>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CDFA2AF1-B2F6-4A98-BA4C-C1B3EFEBD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2019-12-27T01:02:00Z</cp:lastPrinted>
  <dcterms:created xsi:type="dcterms:W3CDTF">2019-12-27T02:00:00Z</dcterms:created>
  <dcterms:modified xsi:type="dcterms:W3CDTF">2019-12-27T02:00:00Z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