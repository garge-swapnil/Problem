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bookmarkStart w:id="0" w:name="_GoBack"/>
      <w:bookmarkEnd w:id="0"/>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w:t>
      </w:r>
      <w:proofErr w:type="gramEnd"/>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79A9D" w14:textId="77777777" w:rsidR="00F12A83" w:rsidRDefault="00F12A83" w:rsidP="00C735D0">
      <w:r>
        <w:separator/>
      </w:r>
    </w:p>
  </w:endnote>
  <w:endnote w:type="continuationSeparator" w:id="0">
    <w:p w14:paraId="12865786" w14:textId="77777777" w:rsidR="00F12A83" w:rsidRDefault="00F12A83"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93E48" w14:textId="77777777" w:rsidR="00F12A83" w:rsidRDefault="00F12A83" w:rsidP="00C735D0">
      <w:r>
        <w:separator/>
      </w:r>
    </w:p>
  </w:footnote>
  <w:footnote w:type="continuationSeparator" w:id="0">
    <w:p w14:paraId="22E49E83" w14:textId="77777777" w:rsidR="00F12A83" w:rsidRDefault="00F12A83"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A2000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4600F"/>
    <w:rsid w:val="00052DB3"/>
    <w:rsid w:val="000534E6"/>
    <w:rsid w:val="00053DDA"/>
    <w:rsid w:val="00054E02"/>
    <w:rsid w:val="000565B3"/>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4796"/>
    <w:rsid w:val="00127727"/>
    <w:rsid w:val="001310B3"/>
    <w:rsid w:val="00132D03"/>
    <w:rsid w:val="00132D8C"/>
    <w:rsid w:val="001357E3"/>
    <w:rsid w:val="001365DA"/>
    <w:rsid w:val="00141143"/>
    <w:rsid w:val="00142C31"/>
    <w:rsid w:val="001431D5"/>
    <w:rsid w:val="00146BF2"/>
    <w:rsid w:val="00150F53"/>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2DEC"/>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1C9"/>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6776A"/>
    <w:rsid w:val="00482D34"/>
    <w:rsid w:val="00483A2E"/>
    <w:rsid w:val="0049058C"/>
    <w:rsid w:val="00491308"/>
    <w:rsid w:val="00491480"/>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97FE7"/>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C60"/>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2F"/>
    <w:rsid w:val="0088308B"/>
    <w:rsid w:val="0088334E"/>
    <w:rsid w:val="008848AF"/>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649DF"/>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19E6"/>
    <w:rsid w:val="009F5CB8"/>
    <w:rsid w:val="00A002A8"/>
    <w:rsid w:val="00A00A09"/>
    <w:rsid w:val="00A037F2"/>
    <w:rsid w:val="00A055EB"/>
    <w:rsid w:val="00A07B01"/>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64EE"/>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3EB1"/>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17B"/>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05A1D"/>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A779D"/>
    <w:rsid w:val="00EB26E6"/>
    <w:rsid w:val="00EB336A"/>
    <w:rsid w:val="00EB3EFD"/>
    <w:rsid w:val="00EC659A"/>
    <w:rsid w:val="00EC7226"/>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2A83"/>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2FF8CC09-4E41-42AC-9C5B-15BD7F555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2019-12-18T22:05:00Z</cp:lastPrinted>
  <dcterms:created xsi:type="dcterms:W3CDTF">2019-12-18T22:27:00Z</dcterms:created>
  <dcterms:modified xsi:type="dcterms:W3CDTF">2019-12-18T22:27:00Z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