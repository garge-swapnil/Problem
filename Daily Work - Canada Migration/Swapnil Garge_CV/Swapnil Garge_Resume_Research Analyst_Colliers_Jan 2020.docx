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w:t>
      </w:r>
      <w:proofErr w:type="gramEnd"/>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56450" w14:textId="77777777" w:rsidR="00410D99" w:rsidRDefault="00410D99" w:rsidP="00C735D0">
      <w:r>
        <w:separator/>
      </w:r>
    </w:p>
  </w:endnote>
  <w:endnote w:type="continuationSeparator" w:id="0">
    <w:p w14:paraId="717747EA" w14:textId="77777777" w:rsidR="00410D99" w:rsidRDefault="00410D99"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5F790" w14:textId="77777777" w:rsidR="00410D99" w:rsidRDefault="00410D99" w:rsidP="00C735D0">
      <w:r>
        <w:separator/>
      </w:r>
    </w:p>
  </w:footnote>
  <w:footnote w:type="continuationSeparator" w:id="0">
    <w:p w14:paraId="130D4FBB" w14:textId="77777777" w:rsidR="00410D99" w:rsidRDefault="00410D99"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0D99"/>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04612F4-3316-43D4-8A39-4CAEE315D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2019-12-28T01:47:00Z</cp:lastPrinted>
  <dcterms:created xsi:type="dcterms:W3CDTF">2020-01-06T17:21:00Z</dcterms:created>
  <dcterms:modified xsi:type="dcterms:W3CDTF">2020-01-06T17:21:00Z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