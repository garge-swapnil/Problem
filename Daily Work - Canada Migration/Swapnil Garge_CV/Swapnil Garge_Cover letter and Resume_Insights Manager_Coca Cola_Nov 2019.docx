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29762DFB"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I am writing to you to express my interest for the position of</w:t>
      </w:r>
      <w:r w:rsidR="00845518">
        <w:rPr>
          <w:rFonts w:ascii="Times New Roman" w:hAnsi="Times New Roman"/>
        </w:rPr>
        <w:t xml:space="preserve"> </w:t>
      </w:r>
      <w:r w:rsidR="00430F11">
        <w:rPr>
          <w:rFonts w:ascii="Times New Roman" w:hAnsi="Times New Roman"/>
        </w:rPr>
        <w:t>Insights Manager</w:t>
      </w:r>
      <w:r w:rsidR="00A41047">
        <w:rPr>
          <w:rFonts w:ascii="Times New Roman" w:hAnsi="Times New Roman"/>
        </w:rPr>
        <w:t xml:space="preserve"> at </w:t>
      </w:r>
      <w:r w:rsidR="00430F11">
        <w:rPr>
          <w:rFonts w:ascii="Times New Roman" w:hAnsi="Times New Roman"/>
        </w:rPr>
        <w:t xml:space="preserve">The Coco Cola Company </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1ECDED24"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5D0F34C6" w14:textId="2B6880B3" w:rsidR="003A1A52" w:rsidRDefault="003A1A52" w:rsidP="000A2838">
      <w:pPr>
        <w:shd w:val="clear" w:color="auto" w:fill="FFFFFF"/>
        <w:tabs>
          <w:tab w:val="left" w:pos="7476"/>
        </w:tabs>
        <w:jc w:val="both"/>
        <w:rPr>
          <w:rFonts w:ascii="Times New Roman" w:hAnsi="Times New Roman"/>
        </w:rPr>
      </w:pPr>
    </w:p>
    <w:p w14:paraId="631E14AA" w14:textId="47E4920E" w:rsidR="003A1A52" w:rsidRDefault="003A1A52" w:rsidP="000A2838">
      <w:pPr>
        <w:shd w:val="clear" w:color="auto" w:fill="FFFFFF"/>
        <w:tabs>
          <w:tab w:val="left" w:pos="7476"/>
        </w:tabs>
        <w:jc w:val="both"/>
        <w:rPr>
          <w:rFonts w:ascii="Times New Roman" w:hAnsi="Times New Roman"/>
        </w:rPr>
      </w:pPr>
      <w:r>
        <w:rPr>
          <w:rFonts w:ascii="Times New Roman" w:hAnsi="Times New Roman"/>
        </w:rPr>
        <w:t>I will be landing in Toronto on 10</w:t>
      </w:r>
      <w:r w:rsidRPr="003A1A52">
        <w:rPr>
          <w:rFonts w:ascii="Times New Roman" w:hAnsi="Times New Roman"/>
          <w:vertAlign w:val="superscript"/>
        </w:rPr>
        <w:t>th</w:t>
      </w:r>
      <w:r>
        <w:rPr>
          <w:rFonts w:ascii="Times New Roman" w:hAnsi="Times New Roman"/>
        </w:rPr>
        <w:t xml:space="preserve"> December 2019 and will be available to be met personally</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bookmarkStart w:id="0" w:name="_GoBack"/>
      <w:bookmarkEnd w:id="0"/>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99522" w14:textId="77777777" w:rsidR="00A844E5" w:rsidRDefault="00A844E5" w:rsidP="00C735D0">
      <w:r>
        <w:separator/>
      </w:r>
    </w:p>
  </w:endnote>
  <w:endnote w:type="continuationSeparator" w:id="0">
    <w:p w14:paraId="77141298" w14:textId="77777777" w:rsidR="00A844E5" w:rsidRDefault="00A844E5"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B4C37" w14:textId="77777777" w:rsidR="00A844E5" w:rsidRDefault="00A844E5" w:rsidP="00C735D0">
      <w:r>
        <w:separator/>
      </w:r>
    </w:p>
  </w:footnote>
  <w:footnote w:type="continuationSeparator" w:id="0">
    <w:p w14:paraId="1AED0B7A" w14:textId="77777777" w:rsidR="00A844E5" w:rsidRDefault="00A844E5"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0F1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65F"/>
    <w:rsid w:val="00A66C93"/>
    <w:rsid w:val="00A81933"/>
    <w:rsid w:val="00A82F41"/>
    <w:rsid w:val="00A844E5"/>
    <w:rsid w:val="00A85783"/>
    <w:rsid w:val="00A8641D"/>
    <w:rsid w:val="00A91FC1"/>
    <w:rsid w:val="00A92DF5"/>
    <w:rsid w:val="00A9390D"/>
    <w:rsid w:val="00A9390F"/>
    <w:rsid w:val="00A96ED7"/>
    <w:rsid w:val="00AA0EC9"/>
    <w:rsid w:val="00AA4FE9"/>
    <w:rsid w:val="00AB0018"/>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B26E6"/>
    <w:rsid w:val="00EB336A"/>
    <w:rsid w:val="00EB3EFD"/>
    <w:rsid w:val="00EC659A"/>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B937E724-61BE-4066-A254-F1B2904A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2019-11-18T14:19:00Z</cp:lastPrinted>
  <dcterms:created xsi:type="dcterms:W3CDTF">2019-12-08T15:12:00Z</dcterms:created>
  <dcterms:modified xsi:type="dcterms:W3CDTF">2019-12-08T15:12:00Z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