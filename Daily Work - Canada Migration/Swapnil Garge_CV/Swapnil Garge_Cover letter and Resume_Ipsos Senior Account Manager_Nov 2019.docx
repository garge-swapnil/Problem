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6F91786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04523D">
        <w:rPr>
          <w:rFonts w:ascii="Times New Roman" w:hAnsi="Times New Roman"/>
        </w:rPr>
        <w:t>Senior</w:t>
      </w:r>
      <w:r w:rsidR="00DE53D4">
        <w:rPr>
          <w:rFonts w:ascii="Times New Roman" w:hAnsi="Times New Roman"/>
        </w:rPr>
        <w:t xml:space="preserve"> Account Manager at Ipsos</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237B631"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 xml:space="preserve">an </w:t>
      </w:r>
      <w:proofErr w:type="gramStart"/>
      <w:r w:rsidR="002C6822">
        <w:rPr>
          <w:rFonts w:ascii="Times New Roman" w:hAnsi="Times New Roman"/>
        </w:rPr>
        <w:t>insights</w:t>
      </w:r>
      <w:proofErr w:type="gramEnd"/>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rofessional</w:t>
      </w:r>
      <w:r w:rsidR="0004523D">
        <w:rPr>
          <w:rFonts w:ascii="Times New Roman" w:hAnsi="Times New Roman"/>
        </w:rPr>
        <w:t xml:space="preserve"> and ex – Ipsos India</w:t>
      </w:r>
      <w:bookmarkStart w:id="0" w:name="_GoBack"/>
      <w:bookmarkEnd w:id="0"/>
      <w:r w:rsidRPr="00075C51">
        <w:rPr>
          <w:rFonts w:ascii="Times New Roman" w:hAnsi="Times New Roman"/>
        </w:rPr>
        <w:t xml:space="preserve">,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8FDFD" w14:textId="77777777" w:rsidR="00D51B06" w:rsidRDefault="00D51B06" w:rsidP="00C735D0">
      <w:r>
        <w:separator/>
      </w:r>
    </w:p>
  </w:endnote>
  <w:endnote w:type="continuationSeparator" w:id="0">
    <w:p w14:paraId="34C71ECE" w14:textId="77777777" w:rsidR="00D51B06" w:rsidRDefault="00D51B06"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A14BA" w14:textId="77777777" w:rsidR="00D51B06" w:rsidRDefault="00D51B06" w:rsidP="00C735D0">
      <w:r>
        <w:separator/>
      </w:r>
    </w:p>
  </w:footnote>
  <w:footnote w:type="continuationSeparator" w:id="0">
    <w:p w14:paraId="49A91DBA" w14:textId="77777777" w:rsidR="00D51B06" w:rsidRDefault="00D51B06"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523D"/>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C736B"/>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17DB5"/>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1B06"/>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DF004EFA-1D72-48A5-9BF6-CF6B3974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2019-11-06T15:10:00Z</cp:lastPrinted>
  <dcterms:created xsi:type="dcterms:W3CDTF">2019-11-06T15:38:00Z</dcterms:created>
  <dcterms:modified xsi:type="dcterms:W3CDTF">2019-11-06T15:39:00Z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