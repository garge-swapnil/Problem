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5B4C48A7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DF1869">
        <w:rPr>
          <w:rFonts w:ascii="Times New Roman" w:hAnsi="Times New Roman"/>
        </w:rPr>
        <w:t>Senior Analyst, Marketing Insights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proofErr w:type="spellStart"/>
      <w:r w:rsidR="00DF1869">
        <w:rPr>
          <w:rFonts w:ascii="Times New Roman" w:hAnsi="Times New Roman"/>
        </w:rPr>
        <w:t>softchoice</w:t>
      </w:r>
      <w:bookmarkStart w:id="0" w:name="_GoBack"/>
      <w:bookmarkEnd w:id="0"/>
      <w:proofErr w:type="spellEnd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BBDB" w14:textId="77777777" w:rsidR="000D4782" w:rsidRDefault="000D4782" w:rsidP="00C735D0">
      <w:r>
        <w:separator/>
      </w:r>
    </w:p>
  </w:endnote>
  <w:endnote w:type="continuationSeparator" w:id="0">
    <w:p w14:paraId="666DC1F3" w14:textId="77777777" w:rsidR="000D4782" w:rsidRDefault="000D4782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3989F" w14:textId="77777777" w:rsidR="000D4782" w:rsidRDefault="000D4782" w:rsidP="00C735D0">
      <w:r>
        <w:separator/>
      </w:r>
    </w:p>
  </w:footnote>
  <w:footnote w:type="continuationSeparator" w:id="0">
    <w:p w14:paraId="173E17DC" w14:textId="77777777" w:rsidR="000D4782" w:rsidRDefault="000D4782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4782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3CDA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40AE58F-4F06-4BD2-ABEC-29F44A5D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2019-12-18T20:27:00Z</cp:lastPrinted>
  <dcterms:created xsi:type="dcterms:W3CDTF">2019-12-27T01:21:00Z</dcterms:created>
  <dcterms:modified xsi:type="dcterms:W3CDTF">2019-12-27T01:21:00Z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