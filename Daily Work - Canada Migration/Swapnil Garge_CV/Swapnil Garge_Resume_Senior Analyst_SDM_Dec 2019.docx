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bookmarkStart w:id="0" w:name="_GoBack"/>
      <w:bookmarkEnd w:id="0"/>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EBE29" w14:textId="77777777" w:rsidR="008A35C8" w:rsidRDefault="008A35C8" w:rsidP="00C735D0">
      <w:r>
        <w:separator/>
      </w:r>
    </w:p>
  </w:endnote>
  <w:endnote w:type="continuationSeparator" w:id="0">
    <w:p w14:paraId="218119BF" w14:textId="77777777" w:rsidR="008A35C8" w:rsidRDefault="008A35C8"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6640B" w14:textId="77777777" w:rsidR="008A35C8" w:rsidRDefault="008A35C8" w:rsidP="00C735D0">
      <w:r>
        <w:separator/>
      </w:r>
    </w:p>
  </w:footnote>
  <w:footnote w:type="continuationSeparator" w:id="0">
    <w:p w14:paraId="0AED8EC3" w14:textId="77777777" w:rsidR="008A35C8" w:rsidRDefault="008A35C8"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67F1"/>
    <w:rsid w:val="00896950"/>
    <w:rsid w:val="008971F9"/>
    <w:rsid w:val="008A0DFB"/>
    <w:rsid w:val="008A23F5"/>
    <w:rsid w:val="008A35C8"/>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26E6"/>
    <w:rsid w:val="00EB336A"/>
    <w:rsid w:val="00EB3EFD"/>
    <w:rsid w:val="00EC659A"/>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18C30471-F9F9-4589-824F-DA1FA4AD2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2019-12-18T21:03:00Z</cp:lastPrinted>
  <dcterms:created xsi:type="dcterms:W3CDTF">2019-12-18T21:10:00Z</dcterms:created>
  <dcterms:modified xsi:type="dcterms:W3CDTF">2019-12-18T21:10:00Z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