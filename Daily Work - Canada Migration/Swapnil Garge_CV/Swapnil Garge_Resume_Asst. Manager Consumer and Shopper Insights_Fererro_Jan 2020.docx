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w:t>
      </w:r>
      <w:bookmarkStart w:id="0" w:name="_GoBack"/>
      <w:bookmarkEnd w:id="0"/>
      <w:r w:rsidR="00B355F8" w:rsidRPr="008A0DFB">
        <w:rPr>
          <w:rFonts w:ascii="Times New Roman" w:hAnsi="Times New Roman"/>
          <w:sz w:val="22"/>
          <w:szCs w:val="22"/>
        </w:rPr>
        <w:t xml:space="preserve">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20097" w14:textId="77777777" w:rsidR="001A6BD3" w:rsidRDefault="001A6BD3" w:rsidP="00C735D0">
      <w:r>
        <w:separator/>
      </w:r>
    </w:p>
  </w:endnote>
  <w:endnote w:type="continuationSeparator" w:id="0">
    <w:p w14:paraId="4B35B467" w14:textId="77777777" w:rsidR="001A6BD3" w:rsidRDefault="001A6BD3"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F49BA" w14:textId="77777777" w:rsidR="001A6BD3" w:rsidRDefault="001A6BD3" w:rsidP="00C735D0">
      <w:r>
        <w:separator/>
      </w:r>
    </w:p>
  </w:footnote>
  <w:footnote w:type="continuationSeparator" w:id="0">
    <w:p w14:paraId="351467D9" w14:textId="77777777" w:rsidR="001A6BD3" w:rsidRDefault="001A6BD3"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3C00"/>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BD3"/>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08F"/>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07E5"/>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C5F2A"/>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012"/>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34D"/>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BF7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17"/>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0462"/>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57FA0"/>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217F27B-B607-498E-8F43-6FC2FB92A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2020-01-06T18:07:00Z</cp:lastPrinted>
  <dcterms:created xsi:type="dcterms:W3CDTF">2020-01-06T18:38:00Z</dcterms:created>
  <dcterms:modified xsi:type="dcterms:W3CDTF">2020-01-06T18:38:00Z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