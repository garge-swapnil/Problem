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bookmarkEnd w:id="0"/>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48717" w14:textId="77777777" w:rsidR="00AB634D" w:rsidRDefault="00AB634D" w:rsidP="00C735D0">
      <w:r>
        <w:separator/>
      </w:r>
    </w:p>
  </w:endnote>
  <w:endnote w:type="continuationSeparator" w:id="0">
    <w:p w14:paraId="5F3756B7" w14:textId="77777777" w:rsidR="00AB634D" w:rsidRDefault="00AB634D"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83E62" w14:textId="77777777" w:rsidR="00AB634D" w:rsidRDefault="00AB634D" w:rsidP="00C735D0">
      <w:r>
        <w:separator/>
      </w:r>
    </w:p>
  </w:footnote>
  <w:footnote w:type="continuationSeparator" w:id="0">
    <w:p w14:paraId="331C4FB7" w14:textId="77777777" w:rsidR="00AB634D" w:rsidRDefault="00AB634D"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34D"/>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BF7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996111E-A613-4785-A9C6-65EFA0039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2019-12-27T02:09:00Z</cp:lastPrinted>
  <dcterms:created xsi:type="dcterms:W3CDTF">2019-12-27T02:21:00Z</dcterms:created>
  <dcterms:modified xsi:type="dcterms:W3CDTF">2019-12-27T02:21:00Z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