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2DA8F" w14:textId="41D19AC0" w:rsidR="000A2838" w:rsidRDefault="000A2838">
      <w:pPr>
        <w:rPr>
          <w:rFonts w:ascii="Times New Roman" w:hAnsi="Times New Roman"/>
          <w:b/>
          <w:sz w:val="32"/>
          <w:szCs w:val="32"/>
        </w:rPr>
      </w:pPr>
    </w:p>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lastRenderedPageBreak/>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174BD8A0" w14:textId="7135E3F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bookmarkStart w:id="0" w:name="_GoBack"/>
      <w:bookmarkEnd w:id="0"/>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857C1" w14:textId="77777777" w:rsidR="00C76E4B" w:rsidRDefault="00C76E4B" w:rsidP="00C735D0">
      <w:r>
        <w:separator/>
      </w:r>
    </w:p>
  </w:endnote>
  <w:endnote w:type="continuationSeparator" w:id="0">
    <w:p w14:paraId="2BF382A1" w14:textId="77777777" w:rsidR="00C76E4B" w:rsidRDefault="00C76E4B"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D01EE" w14:textId="77777777" w:rsidR="00C76E4B" w:rsidRDefault="00C76E4B" w:rsidP="00C735D0">
      <w:r>
        <w:separator/>
      </w:r>
    </w:p>
  </w:footnote>
  <w:footnote w:type="continuationSeparator" w:id="0">
    <w:p w14:paraId="6AB95917" w14:textId="77777777" w:rsidR="00C76E4B" w:rsidRDefault="00C76E4B"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97138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2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51A3"/>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44D9"/>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1880"/>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D61"/>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51B"/>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315C"/>
    <w:rsid w:val="00C372C5"/>
    <w:rsid w:val="00C40BE6"/>
    <w:rsid w:val="00C433CA"/>
    <w:rsid w:val="00C4589A"/>
    <w:rsid w:val="00C46B4A"/>
    <w:rsid w:val="00C5101C"/>
    <w:rsid w:val="00C557DB"/>
    <w:rsid w:val="00C56DE7"/>
    <w:rsid w:val="00C735D0"/>
    <w:rsid w:val="00C73AD9"/>
    <w:rsid w:val="00C75DF4"/>
    <w:rsid w:val="00C76DF1"/>
    <w:rsid w:val="00C76E4B"/>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1121"/>
    <w:rsid w:val="00E14F04"/>
    <w:rsid w:val="00E162D9"/>
    <w:rsid w:val="00E16C39"/>
    <w:rsid w:val="00E17820"/>
    <w:rsid w:val="00E22F71"/>
    <w:rsid w:val="00E231C9"/>
    <w:rsid w:val="00E32A58"/>
    <w:rsid w:val="00E32E12"/>
    <w:rsid w:val="00E34270"/>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3FD2"/>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9FB5AABF-51FD-4A34-AFD1-E39C176D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4</cp:revision>
  <cp:lastPrinted>2019-11-12T10:23:00Z</cp:lastPrinted>
  <dcterms:created xsi:type="dcterms:W3CDTF">2019-11-12T10:43:00Z</dcterms:created>
  <dcterms:modified xsi:type="dcterms:W3CDTF">2019-11-12T10:47:00Z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