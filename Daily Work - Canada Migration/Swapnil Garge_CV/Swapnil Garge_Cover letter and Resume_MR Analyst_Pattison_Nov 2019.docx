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5CE15E4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FB3FD2">
        <w:rPr>
          <w:rFonts w:ascii="Times New Roman" w:hAnsi="Times New Roman"/>
        </w:rPr>
        <w:t>Consumer, Category and Insights Manager at Weston Foods</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6639" w14:textId="77777777" w:rsidR="00A17F81" w:rsidRDefault="00A17F81" w:rsidP="00C735D0">
      <w:r>
        <w:separator/>
      </w:r>
    </w:p>
  </w:endnote>
  <w:endnote w:type="continuationSeparator" w:id="0">
    <w:p w14:paraId="53CE641C" w14:textId="77777777" w:rsidR="00A17F81" w:rsidRDefault="00A17F8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4A73" w14:textId="77777777" w:rsidR="00A17F81" w:rsidRDefault="00A17F81" w:rsidP="00C735D0">
      <w:r>
        <w:separator/>
      </w:r>
    </w:p>
  </w:footnote>
  <w:footnote w:type="continuationSeparator" w:id="0">
    <w:p w14:paraId="7AD87739" w14:textId="77777777" w:rsidR="00A17F81" w:rsidRDefault="00A17F8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51A3"/>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17F8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51B"/>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3FD2"/>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B1C4BF10-76E2-4198-B885-7458C4B5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2019-11-12T10:03:00Z</cp:lastPrinted>
  <dcterms:created xsi:type="dcterms:W3CDTF">2019-11-12T10:15:00Z</dcterms:created>
  <dcterms:modified xsi:type="dcterms:W3CDTF">2019-11-12T10:15:00Z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