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46578465"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w:t>
      </w:r>
      <w:r w:rsidR="00F74C0A">
        <w:rPr>
          <w:rFonts w:ascii="Times New Roman" w:hAnsi="Times New Roman"/>
        </w:rPr>
        <w:t>consumer insights function</w:t>
      </w:r>
      <w:r w:rsidR="00DE53D4">
        <w:rPr>
          <w:rFonts w:ascii="Times New Roman" w:hAnsi="Times New Roman"/>
        </w:rPr>
        <w:t xml:space="preserve"> at </w:t>
      </w:r>
      <w:r w:rsidR="00F74C0A">
        <w:rPr>
          <w:rFonts w:ascii="Times New Roman" w:hAnsi="Times New Roman"/>
        </w:rPr>
        <w:t>P&amp;G Canada</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bookmarkStart w:id="0" w:name="_GoBack"/>
      <w:bookmarkEnd w:id="0"/>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E1314" w14:textId="77777777" w:rsidR="00C20BB5" w:rsidRDefault="00C20BB5" w:rsidP="00C735D0">
      <w:r>
        <w:separator/>
      </w:r>
    </w:p>
  </w:endnote>
  <w:endnote w:type="continuationSeparator" w:id="0">
    <w:p w14:paraId="7077DABF" w14:textId="77777777" w:rsidR="00C20BB5" w:rsidRDefault="00C20BB5"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7523A" w14:textId="77777777" w:rsidR="00C20BB5" w:rsidRDefault="00C20BB5" w:rsidP="00C735D0">
      <w:r>
        <w:separator/>
      </w:r>
    </w:p>
  </w:footnote>
  <w:footnote w:type="continuationSeparator" w:id="0">
    <w:p w14:paraId="66B0277C" w14:textId="77777777" w:rsidR="00C20BB5" w:rsidRDefault="00C20BB5"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0BB5"/>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4F18"/>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3B0"/>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4C0A"/>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027AF888-4631-4570-94EB-1CE6CF364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2019-11-06T14:58:00Z</cp:lastPrinted>
  <dcterms:created xsi:type="dcterms:W3CDTF">2019-12-27T01:02:00Z</dcterms:created>
  <dcterms:modified xsi:type="dcterms:W3CDTF">2019-12-28T01:31:00Z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