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E0C98"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39D82"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1CF594B"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256C37">
        <w:rPr>
          <w:rFonts w:ascii="Times New Roman" w:hAnsi="Times New Roman"/>
        </w:rPr>
        <w:t xml:space="preserve"> Market Researcher at Addison Research</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646DD1C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 xml:space="preserve">an </w:t>
      </w:r>
      <w:r w:rsidR="00D82E92">
        <w:rPr>
          <w:rFonts w:ascii="Times New Roman" w:hAnsi="Times New Roman"/>
        </w:rPr>
        <w:t>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443A29A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0BA81960" w14:textId="77777777" w:rsidR="00AF3D92" w:rsidRDefault="000A2838" w:rsidP="000A2838">
      <w:pPr>
        <w:shd w:val="clear" w:color="auto" w:fill="FFFFFF"/>
        <w:jc w:val="both"/>
        <w:rPr>
          <w:rFonts w:ascii="Times New Roman" w:hAnsi="Times New Roman"/>
        </w:rPr>
      </w:pPr>
      <w:r w:rsidRPr="00075C51">
        <w:rPr>
          <w:rFonts w:ascii="Times New Roman" w:hAnsi="Times New Roman"/>
        </w:rPr>
        <w:t>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w:t>
      </w:r>
    </w:p>
    <w:p w14:paraId="5FF10106" w14:textId="77777777" w:rsidR="00AF3D92" w:rsidRDefault="00AF3D92"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r w:rsidRPr="00075C51">
        <w:rPr>
          <w:rFonts w:ascii="Times New Roman" w:hAnsi="Times New Roman"/>
          <w:b/>
        </w:rPr>
        <w:t>Garge</w:t>
      </w:r>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C1C5F"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D2F23"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42B7418F"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D82E92"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4B01E678"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D82E92"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1F1FEDFA" w:rsidR="008E6522" w:rsidRPr="008F1A77" w:rsidRDefault="00D82E92"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5A59920F"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D82E92"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02F409"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4DAEEA7A"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D82E92">
        <w:rPr>
          <w:rFonts w:ascii="Times New Roman" w:hAnsi="Times New Roman"/>
          <w:bCs/>
          <w:iCs/>
          <w:sz w:val="21"/>
          <w:szCs w:val="21"/>
        </w:rPr>
        <w:t xml:space="preserve">       (</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4DB69159"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 xml:space="preserve">Instrumental in winning </w:t>
      </w:r>
      <w:r w:rsidR="00D82E92" w:rsidRPr="005C1082">
        <w:rPr>
          <w:rFonts w:ascii="Times New Roman" w:hAnsi="Times New Roman"/>
          <w:sz w:val="21"/>
          <w:szCs w:val="21"/>
        </w:rPr>
        <w:t>a</w:t>
      </w:r>
      <w:r w:rsidRPr="005C1082">
        <w:rPr>
          <w:rFonts w:ascii="Times New Roman" w:hAnsi="Times New Roman"/>
          <w:sz w:val="21"/>
          <w:szCs w:val="21"/>
        </w:rPr>
        <w:t xml:space="preserve">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w:t>
      </w:r>
      <w:r w:rsidR="008B61F1" w:rsidRPr="005C1082">
        <w:rPr>
          <w:rFonts w:ascii="Times New Roman" w:hAnsi="Times New Roman"/>
          <w:sz w:val="21"/>
          <w:szCs w:val="21"/>
        </w:rPr>
        <w:t>large furniture category</w:t>
      </w:r>
      <w:r w:rsidR="008B61F1" w:rsidRPr="005C1082">
        <w:rPr>
          <w:rFonts w:ascii="Times New Roman" w:hAnsi="Times New Roman"/>
          <w:sz w:val="21"/>
          <w:szCs w:val="21"/>
        </w:rPr>
        <w:t xml:space="preserve">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w:t>
      </w:r>
      <w:r w:rsidR="003300CA">
        <w:rPr>
          <w:rFonts w:ascii="Times New Roman" w:hAnsi="Times New Roman"/>
          <w:sz w:val="21"/>
          <w:szCs w:val="21"/>
        </w:rPr>
        <w:t>CAD 5000</w:t>
      </w:r>
      <w:r w:rsidR="003300CA">
        <w:rPr>
          <w:rFonts w:ascii="Times New Roman" w:hAnsi="Times New Roman"/>
          <w:sz w:val="21"/>
          <w:szCs w:val="21"/>
        </w:rPr>
        <w:t>)</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61FBCFEF"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D82E92"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D82E92"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05CE6BE2"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D82E92"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3EFF6ACB"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 xml:space="preserve">Provided training, guidance and support to </w:t>
      </w:r>
      <w:r w:rsidR="00D82E92" w:rsidRPr="005C1082">
        <w:rPr>
          <w:rFonts w:ascii="Times New Roman" w:hAnsi="Times New Roman"/>
          <w:sz w:val="21"/>
          <w:szCs w:val="21"/>
        </w:rPr>
        <w:t>entry</w:t>
      </w:r>
      <w:r w:rsidRPr="005C1082">
        <w:rPr>
          <w:rFonts w:ascii="Times New Roman" w:hAnsi="Times New Roman"/>
          <w:sz w:val="21"/>
          <w:szCs w:val="21"/>
        </w:rPr>
        <w:t xml:space="preserve">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FF6B3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w:t>
      </w:r>
      <w:r w:rsidR="005922B1" w:rsidRPr="009964A2">
        <w:rPr>
          <w:rFonts w:ascii="Times New Roman" w:hAnsi="Times New Roman"/>
          <w:b/>
          <w:bCs/>
          <w:sz w:val="21"/>
          <w:szCs w:val="21"/>
        </w:rPr>
        <w:t>’1</w:t>
      </w:r>
      <w:r w:rsidR="005922B1" w:rsidRPr="009964A2">
        <w:rPr>
          <w:rFonts w:ascii="Times New Roman" w:hAnsi="Times New Roman"/>
          <w:b/>
          <w:bCs/>
          <w:sz w:val="21"/>
          <w:szCs w:val="21"/>
        </w:rPr>
        <w:t>5</w:t>
      </w:r>
      <w:r w:rsidR="005922B1" w:rsidRPr="009964A2">
        <w:rPr>
          <w:rFonts w:ascii="Times New Roman" w:hAnsi="Times New Roman"/>
          <w:b/>
          <w:bCs/>
          <w:sz w:val="21"/>
          <w:szCs w:val="21"/>
        </w:rPr>
        <w:t xml:space="preserve"> – </w:t>
      </w:r>
      <w:r w:rsidR="005922B1" w:rsidRPr="009964A2">
        <w:rPr>
          <w:rFonts w:ascii="Times New Roman" w:hAnsi="Times New Roman"/>
          <w:b/>
          <w:bCs/>
          <w:sz w:val="21"/>
          <w:szCs w:val="21"/>
        </w:rPr>
        <w:t>Dec</w:t>
      </w:r>
      <w:r w:rsidR="005922B1" w:rsidRPr="009964A2">
        <w:rPr>
          <w:rFonts w:ascii="Times New Roman" w:hAnsi="Times New Roman"/>
          <w:b/>
          <w:bCs/>
          <w:sz w:val="21"/>
          <w:szCs w:val="21"/>
        </w:rPr>
        <w:t>’1</w:t>
      </w:r>
      <w:r w:rsidR="005922B1" w:rsidRPr="009964A2">
        <w:rPr>
          <w:rFonts w:ascii="Times New Roman" w:hAnsi="Times New Roman"/>
          <w:b/>
          <w:bCs/>
          <w:sz w:val="21"/>
          <w:szCs w:val="21"/>
        </w:rPr>
        <w:t>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w:t>
      </w:r>
      <w:r w:rsidRPr="009964A2">
        <w:rPr>
          <w:rFonts w:ascii="Times New Roman" w:hAnsi="Times New Roman"/>
          <w:i/>
          <w:iCs/>
          <w:sz w:val="21"/>
          <w:szCs w:val="21"/>
        </w:rPr>
        <w:t xml:space="preserve"> year</w:t>
      </w:r>
      <w:r w:rsidRPr="009964A2">
        <w:rPr>
          <w:rFonts w:ascii="Times New Roman" w:hAnsi="Times New Roman"/>
          <w:i/>
          <w:iCs/>
          <w:sz w:val="21"/>
          <w:szCs w:val="21"/>
        </w:rPr>
        <w:t>s</w:t>
      </w:r>
      <w:r w:rsidRPr="009964A2">
        <w:rPr>
          <w:rFonts w:ascii="Times New Roman" w:hAnsi="Times New Roman"/>
          <w:i/>
          <w:iCs/>
          <w:sz w:val="21"/>
          <w:szCs w:val="21"/>
        </w:rPr>
        <w:t xml:space="preserve"> and </w:t>
      </w:r>
      <w:r w:rsidRPr="009964A2">
        <w:rPr>
          <w:rFonts w:ascii="Times New Roman" w:hAnsi="Times New Roman"/>
          <w:i/>
          <w:iCs/>
          <w:sz w:val="21"/>
          <w:szCs w:val="21"/>
        </w:rPr>
        <w:t>1</w:t>
      </w:r>
      <w:r w:rsidRPr="009964A2">
        <w:rPr>
          <w:rFonts w:ascii="Times New Roman" w:hAnsi="Times New Roman"/>
          <w:i/>
          <w:iCs/>
          <w:sz w:val="21"/>
          <w:szCs w:val="21"/>
        </w:rPr>
        <w:t xml:space="preserve">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w:t>
      </w:r>
      <w:r w:rsidR="00E72480" w:rsidRPr="002A2472">
        <w:rPr>
          <w:rFonts w:ascii="Times New Roman" w:hAnsi="Times New Roman"/>
          <w:sz w:val="21"/>
          <w:szCs w:val="21"/>
        </w:rPr>
        <w:t xml:space="preserve">–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End to end handling of concept testing studies done in UAE, Malaysia, Brazil, Thailand &amp; Indonesia for</w:t>
      </w:r>
      <w:r w:rsidRPr="002A2472">
        <w:rPr>
          <w:rFonts w:ascii="Times New Roman" w:hAnsi="Times New Roman"/>
          <w:sz w:val="21"/>
          <w:szCs w:val="21"/>
        </w:rPr>
        <w:t xml:space="preserve"> </w:t>
      </w:r>
      <w:r w:rsidRPr="002A2472">
        <w:rPr>
          <w:rFonts w:ascii="Times New Roman" w:hAnsi="Times New Roman"/>
          <w:b/>
          <w:bCs/>
          <w:sz w:val="21"/>
          <w:szCs w:val="21"/>
        </w:rPr>
        <w:t>Unilever</w:t>
      </w:r>
      <w:r w:rsidRPr="002A2472">
        <w:rPr>
          <w:rFonts w:ascii="Times New Roman" w:hAnsi="Times New Roman"/>
          <w:sz w:val="21"/>
          <w:szCs w:val="21"/>
        </w:rPr>
        <w:t xml:space="preserve"> -</w:t>
      </w:r>
      <w:r w:rsidRPr="002A2472">
        <w:rPr>
          <w:rFonts w:ascii="Times New Roman" w:hAnsi="Times New Roman"/>
          <w:sz w:val="21"/>
          <w:szCs w:val="21"/>
        </w:rPr>
        <w:t xml:space="preserve"> laundry category– </w:t>
      </w:r>
      <w:r w:rsidRPr="002A2472">
        <w:rPr>
          <w:rFonts w:ascii="Times New Roman" w:hAnsi="Times New Roman"/>
          <w:i/>
          <w:iCs/>
          <w:sz w:val="21"/>
          <w:szCs w:val="21"/>
        </w:rPr>
        <w:t xml:space="preserve">Data collected </w:t>
      </w:r>
      <w:r w:rsidRPr="002A2472">
        <w:rPr>
          <w:rFonts w:ascii="Times New Roman" w:hAnsi="Times New Roman"/>
          <w:i/>
          <w:iCs/>
          <w:sz w:val="21"/>
          <w:szCs w:val="21"/>
        </w:rPr>
        <w:t>using</w:t>
      </w:r>
      <w:r w:rsidRPr="002A2472">
        <w:rPr>
          <w:rFonts w:ascii="Times New Roman" w:hAnsi="Times New Roman"/>
          <w:i/>
          <w:iCs/>
          <w:sz w:val="21"/>
          <w:szCs w:val="21"/>
        </w:rPr>
        <w:t xml:space="preserve">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394F52"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Inbisco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033BFECC"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Handled a</w:t>
      </w:r>
      <w:r w:rsidR="00744DDC" w:rsidRPr="00801493">
        <w:rPr>
          <w:rFonts w:ascii="Times New Roman" w:hAnsi="Times New Roman"/>
          <w:bCs/>
          <w:sz w:val="21"/>
          <w:szCs w:val="21"/>
        </w:rPr>
        <w:t xml:space="preserve">dhoc projects for ABD (Allied Blenders and Distilleries) and Boehringer </w:t>
      </w:r>
      <w:r w:rsidR="00D82E92" w:rsidRPr="00801493">
        <w:rPr>
          <w:rFonts w:ascii="Times New Roman" w:hAnsi="Times New Roman"/>
          <w:bCs/>
          <w:sz w:val="21"/>
          <w:szCs w:val="21"/>
        </w:rPr>
        <w:t>Ingelheim</w:t>
      </w:r>
    </w:p>
    <w:p w14:paraId="7D6E0764" w14:textId="3FC7A6A6" w:rsidR="00801493" w:rsidRDefault="00801493" w:rsidP="00801493">
      <w:pPr>
        <w:suppressAutoHyphens/>
        <w:rPr>
          <w:rFonts w:ascii="Times New Roman" w:hAnsi="Times New Roman"/>
          <w:sz w:val="16"/>
          <w:szCs w:val="16"/>
        </w:rPr>
      </w:pPr>
    </w:p>
    <w:p w14:paraId="4BAA8D6C" w14:textId="77777777" w:rsidR="00F640C8" w:rsidRPr="003300CA" w:rsidRDefault="00F640C8" w:rsidP="00F640C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Pr="003300CA">
        <w:rPr>
          <w:rFonts w:ascii="Times New Roman" w:hAnsi="Times New Roman"/>
          <w:b/>
          <w:sz w:val="21"/>
          <w:szCs w:val="21"/>
        </w:rPr>
        <w:t xml:space="preserve"> </w:t>
      </w:r>
    </w:p>
    <w:p w14:paraId="690038DB" w14:textId="77777777" w:rsidR="00F640C8" w:rsidRPr="003300CA" w:rsidRDefault="00F640C8" w:rsidP="00F640C8">
      <w:pPr>
        <w:pStyle w:val="BodyTextIndent"/>
        <w:ind w:left="0" w:firstLine="0"/>
        <w:rPr>
          <w:sz w:val="16"/>
          <w:szCs w:val="16"/>
        </w:rPr>
      </w:pPr>
    </w:p>
    <w:p w14:paraId="4892147B" w14:textId="77777777" w:rsidR="00F640C8" w:rsidRPr="00801493" w:rsidRDefault="00F640C8" w:rsidP="00F640C8">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2728943E" w14:textId="77777777" w:rsidR="00F640C8" w:rsidRPr="00801493" w:rsidRDefault="00F640C8" w:rsidP="00F640C8">
      <w:pPr>
        <w:rPr>
          <w:rFonts w:ascii="Times New Roman" w:hAnsi="Times New Roman"/>
          <w:bCs/>
          <w:i/>
          <w:sz w:val="21"/>
          <w:szCs w:val="21"/>
        </w:rPr>
      </w:pPr>
      <w:r w:rsidRPr="00801493">
        <w:rPr>
          <w:rFonts w:ascii="Times New Roman" w:hAnsi="Times New Roman"/>
          <w:bCs/>
          <w:iCs/>
          <w:sz w:val="21"/>
          <w:szCs w:val="21"/>
        </w:rPr>
        <w:t>N.L. Dalmia Institute of Management Studies and Research, Mumbai, Maharashtra, India</w:t>
      </w:r>
      <w:r w:rsidRPr="00801493">
        <w:rPr>
          <w:rFonts w:ascii="Times New Roman" w:hAnsi="Times New Roman"/>
          <w:bCs/>
          <w:i/>
          <w:sz w:val="21"/>
          <w:szCs w:val="21"/>
        </w:rPr>
        <w:tab/>
      </w:r>
    </w:p>
    <w:p w14:paraId="5ACBD508" w14:textId="77777777" w:rsidR="00F640C8" w:rsidRPr="00EA720B" w:rsidRDefault="00F640C8" w:rsidP="00F640C8">
      <w:pPr>
        <w:rPr>
          <w:rFonts w:ascii="Times New Roman" w:hAnsi="Times New Roman"/>
          <w:sz w:val="16"/>
          <w:szCs w:val="16"/>
        </w:rPr>
      </w:pPr>
    </w:p>
    <w:p w14:paraId="58B86AD2" w14:textId="77777777" w:rsidR="00F640C8" w:rsidRPr="00801493" w:rsidRDefault="00F640C8" w:rsidP="00F640C8">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35E6EF1A" w14:textId="77777777" w:rsidR="00F640C8" w:rsidRPr="00801493" w:rsidRDefault="00F640C8" w:rsidP="00F640C8">
      <w:pPr>
        <w:rPr>
          <w:rFonts w:ascii="Times New Roman" w:hAnsi="Times New Roman"/>
          <w:bCs/>
          <w:i/>
          <w:sz w:val="21"/>
          <w:szCs w:val="21"/>
        </w:rPr>
      </w:pPr>
      <w:r>
        <w:rPr>
          <w:rFonts w:ascii="Times New Roman" w:hAnsi="Times New Roman"/>
          <w:bCs/>
          <w:iCs/>
          <w:sz w:val="21"/>
          <w:szCs w:val="21"/>
        </w:rPr>
        <w:t>Held at Business Standard office, Mumbai</w:t>
      </w:r>
      <w:r w:rsidRPr="00801493">
        <w:rPr>
          <w:rFonts w:ascii="Times New Roman" w:hAnsi="Times New Roman"/>
          <w:bCs/>
          <w:iCs/>
          <w:sz w:val="21"/>
          <w:szCs w:val="21"/>
        </w:rPr>
        <w:t>, Maharashtra, India</w:t>
      </w:r>
    </w:p>
    <w:p w14:paraId="776F991A" w14:textId="77777777" w:rsidR="00F640C8" w:rsidRPr="00EA720B" w:rsidRDefault="00F640C8" w:rsidP="00F640C8">
      <w:pPr>
        <w:rPr>
          <w:rFonts w:ascii="Times New Roman" w:hAnsi="Times New Roman"/>
          <w:sz w:val="16"/>
          <w:szCs w:val="16"/>
        </w:rPr>
      </w:pPr>
    </w:p>
    <w:p w14:paraId="0F51606D" w14:textId="77777777" w:rsidR="00F640C8" w:rsidRPr="00801493" w:rsidRDefault="00F640C8" w:rsidP="00F640C8">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 xml:space="preserve">est Student – Team Leader &amp; Player (All </w:t>
      </w:r>
      <w:proofErr w:type="gramStart"/>
      <w:r>
        <w:rPr>
          <w:rFonts w:ascii="Times New Roman" w:hAnsi="Times New Roman"/>
          <w:b/>
          <w:sz w:val="21"/>
          <w:szCs w:val="21"/>
        </w:rPr>
        <w:t>Rounder)</w:t>
      </w:r>
      <w:r>
        <w:rPr>
          <w:rFonts w:ascii="Times New Roman" w:hAnsi="Times New Roman"/>
          <w:sz w:val="21"/>
          <w:szCs w:val="21"/>
        </w:rPr>
        <w:t xml:space="preserve">   </w:t>
      </w:r>
      <w:proofErr w:type="gramEnd"/>
      <w:r>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3FECF151" w14:textId="77777777" w:rsidR="00F640C8" w:rsidRDefault="00F640C8" w:rsidP="00F640C8">
      <w:pPr>
        <w:rPr>
          <w:rFonts w:ascii="Times New Roman" w:hAnsi="Times New Roman"/>
          <w:bCs/>
          <w:iCs/>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7FF28158" w14:textId="77777777" w:rsidR="00F640C8" w:rsidRPr="003300CA" w:rsidRDefault="00F640C8" w:rsidP="00F640C8">
      <w:pPr>
        <w:rPr>
          <w:rFonts w:ascii="Times New Roman" w:hAnsi="Times New Roman"/>
          <w:bCs/>
          <w:iCs/>
          <w:sz w:val="16"/>
          <w:szCs w:val="16"/>
        </w:rPr>
      </w:pPr>
    </w:p>
    <w:p w14:paraId="155913C5" w14:textId="77777777" w:rsidR="00F640C8" w:rsidRPr="003300CA" w:rsidRDefault="00F640C8" w:rsidP="00F640C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1558175A" w14:textId="77777777" w:rsidR="00F640C8" w:rsidRPr="003300CA" w:rsidRDefault="00F640C8" w:rsidP="00F640C8">
      <w:pPr>
        <w:pStyle w:val="BodyTextIndent"/>
        <w:ind w:left="0" w:firstLine="0"/>
        <w:rPr>
          <w:sz w:val="16"/>
          <w:szCs w:val="16"/>
        </w:rPr>
      </w:pPr>
    </w:p>
    <w:p w14:paraId="6F84A6AB" w14:textId="77777777" w:rsidR="00F640C8" w:rsidRPr="00801493" w:rsidRDefault="00F640C8" w:rsidP="00F640C8">
      <w:pPr>
        <w:tabs>
          <w:tab w:val="right" w:pos="10080"/>
        </w:tabs>
        <w:rPr>
          <w:rFonts w:ascii="Times New Roman" w:hAnsi="Times New Roman"/>
          <w:b/>
          <w:bCs/>
          <w:sz w:val="21"/>
          <w:szCs w:val="21"/>
        </w:rPr>
      </w:pPr>
      <w:r>
        <w:rPr>
          <w:rFonts w:ascii="Times New Roman" w:hAnsi="Times New Roman"/>
          <w:b/>
          <w:sz w:val="21"/>
          <w:szCs w:val="21"/>
        </w:rPr>
        <w:t>Placement Committee Member</w:t>
      </w:r>
      <w:r>
        <w:rPr>
          <w:rFonts w:ascii="Times New Roman" w:hAnsi="Times New Roman"/>
          <w:i/>
          <w:sz w:val="21"/>
          <w:szCs w:val="21"/>
        </w:rPr>
        <w:t xml:space="preserve">                         </w:t>
      </w:r>
      <w:r>
        <w:rPr>
          <w:rFonts w:ascii="Times New Roman" w:hAnsi="Times New Roman"/>
          <w:iCs/>
          <w:sz w:val="21"/>
          <w:szCs w:val="21"/>
        </w:rPr>
        <w:t xml:space="preserve">                                                                                      </w:t>
      </w:r>
      <w:r w:rsidRPr="006A00C6">
        <w:rPr>
          <w:rFonts w:ascii="Times New Roman" w:hAnsi="Times New Roman"/>
          <w:b/>
          <w:bCs/>
          <w:sz w:val="21"/>
          <w:szCs w:val="21"/>
        </w:rPr>
        <w:t>Sep’12 -</w:t>
      </w:r>
      <w:r w:rsidRPr="003300CA">
        <w:rPr>
          <w:rFonts w:ascii="Times New Roman" w:hAnsi="Times New Roman"/>
          <w:b/>
          <w:bCs/>
          <w:sz w:val="21"/>
          <w:szCs w:val="21"/>
        </w:rPr>
        <w:t>Sep</w:t>
      </w:r>
      <w:r>
        <w:rPr>
          <w:rFonts w:ascii="Times New Roman" w:hAnsi="Times New Roman"/>
          <w:b/>
          <w:bCs/>
          <w:sz w:val="21"/>
          <w:szCs w:val="21"/>
        </w:rPr>
        <w:t>’</w:t>
      </w:r>
      <w:r w:rsidRPr="00801493">
        <w:rPr>
          <w:rFonts w:ascii="Times New Roman" w:hAnsi="Times New Roman"/>
          <w:b/>
          <w:bCs/>
          <w:sz w:val="21"/>
          <w:szCs w:val="21"/>
        </w:rPr>
        <w:t>1</w:t>
      </w:r>
      <w:r>
        <w:rPr>
          <w:rFonts w:ascii="Times New Roman" w:hAnsi="Times New Roman"/>
          <w:b/>
          <w:bCs/>
          <w:sz w:val="21"/>
          <w:szCs w:val="21"/>
        </w:rPr>
        <w:t>3</w:t>
      </w:r>
    </w:p>
    <w:p w14:paraId="4EFAD931" w14:textId="77777777" w:rsidR="00F640C8" w:rsidRPr="00801493" w:rsidRDefault="00F640C8" w:rsidP="00F640C8">
      <w:pPr>
        <w:rPr>
          <w:rFonts w:ascii="Times New Roman" w:hAnsi="Times New Roman"/>
          <w:bCs/>
          <w:i/>
          <w:sz w:val="21"/>
          <w:szCs w:val="21"/>
        </w:rPr>
      </w:pPr>
      <w:proofErr w:type="spellStart"/>
      <w:r w:rsidRPr="00801493">
        <w:rPr>
          <w:rFonts w:ascii="Times New Roman" w:hAnsi="Times New Roman"/>
          <w:bCs/>
          <w:iCs/>
          <w:sz w:val="21"/>
          <w:szCs w:val="21"/>
        </w:rPr>
        <w:t>N.</w:t>
      </w:r>
      <w:proofErr w:type="gramStart"/>
      <w:r w:rsidRPr="00801493">
        <w:rPr>
          <w:rFonts w:ascii="Times New Roman" w:hAnsi="Times New Roman"/>
          <w:bCs/>
          <w:iCs/>
          <w:sz w:val="21"/>
          <w:szCs w:val="21"/>
        </w:rPr>
        <w:t>L.Dalmia</w:t>
      </w:r>
      <w:proofErr w:type="spellEnd"/>
      <w:proofErr w:type="gram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086B1C5F" w14:textId="77777777" w:rsidR="00F640C8" w:rsidRPr="00EA720B" w:rsidRDefault="00F640C8" w:rsidP="00F640C8">
      <w:pPr>
        <w:rPr>
          <w:rFonts w:ascii="Times New Roman" w:hAnsi="Times New Roman"/>
          <w:sz w:val="16"/>
          <w:szCs w:val="16"/>
        </w:rPr>
      </w:pPr>
    </w:p>
    <w:p w14:paraId="102C2DC0" w14:textId="77777777" w:rsidR="00F640C8" w:rsidRPr="00801493" w:rsidRDefault="00F640C8" w:rsidP="00F640C8">
      <w:pPr>
        <w:tabs>
          <w:tab w:val="right" w:pos="10080"/>
        </w:tabs>
        <w:rPr>
          <w:rFonts w:ascii="Times New Roman" w:hAnsi="Times New Roman"/>
          <w:bCs/>
          <w:i/>
          <w:sz w:val="21"/>
          <w:szCs w:val="21"/>
        </w:rPr>
      </w:pPr>
      <w:r>
        <w:rPr>
          <w:rFonts w:ascii="Times New Roman" w:hAnsi="Times New Roman"/>
          <w:b/>
          <w:sz w:val="21"/>
          <w:szCs w:val="21"/>
        </w:rPr>
        <w:t>Cultural Representative</w:t>
      </w:r>
      <w:r w:rsidRPr="00801493">
        <w:rPr>
          <w:rFonts w:ascii="Times New Roman" w:hAnsi="Times New Roman"/>
          <w:sz w:val="21"/>
          <w:szCs w:val="21"/>
        </w:rPr>
        <w:tab/>
      </w:r>
      <w:r>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E3CBEF" w14:textId="77777777" w:rsidR="00F640C8" w:rsidRPr="00801493" w:rsidRDefault="00F640C8" w:rsidP="00F640C8">
      <w:pPr>
        <w:rPr>
          <w:rFonts w:ascii="Times New Roman" w:hAnsi="Times New Roman"/>
          <w:bCs/>
          <w:i/>
          <w:sz w:val="21"/>
          <w:szCs w:val="21"/>
        </w:rPr>
      </w:pPr>
      <w:r>
        <w:rPr>
          <w:rFonts w:ascii="Times New Roman" w:hAnsi="Times New Roman"/>
          <w:bCs/>
          <w:iCs/>
          <w:sz w:val="21"/>
          <w:szCs w:val="21"/>
        </w:rPr>
        <w:t>Held at Business Standard office, Mumbai</w:t>
      </w:r>
      <w:r w:rsidRPr="00801493">
        <w:rPr>
          <w:rFonts w:ascii="Times New Roman" w:hAnsi="Times New Roman"/>
          <w:bCs/>
          <w:iCs/>
          <w:sz w:val="21"/>
          <w:szCs w:val="21"/>
        </w:rPr>
        <w:t>, Maharashtra, India</w:t>
      </w:r>
    </w:p>
    <w:p w14:paraId="0313579C" w14:textId="77777777" w:rsidR="00F640C8" w:rsidRPr="00EA720B" w:rsidRDefault="00F640C8" w:rsidP="00F640C8">
      <w:pPr>
        <w:rPr>
          <w:rFonts w:ascii="Times New Roman" w:hAnsi="Times New Roman"/>
          <w:sz w:val="16"/>
          <w:szCs w:val="16"/>
        </w:rPr>
      </w:pPr>
    </w:p>
    <w:p w14:paraId="1814AF9A" w14:textId="77777777" w:rsidR="00F640C8" w:rsidRPr="00801493" w:rsidRDefault="00F640C8" w:rsidP="00F640C8">
      <w:pPr>
        <w:tabs>
          <w:tab w:val="right" w:pos="10080"/>
        </w:tabs>
        <w:rPr>
          <w:rFonts w:ascii="Times New Roman" w:hAnsi="Times New Roman"/>
          <w:b/>
          <w:sz w:val="21"/>
          <w:szCs w:val="21"/>
        </w:rPr>
      </w:pPr>
      <w:r>
        <w:rPr>
          <w:rFonts w:ascii="Times New Roman" w:hAnsi="Times New Roman"/>
          <w:b/>
          <w:sz w:val="21"/>
          <w:szCs w:val="21"/>
        </w:rPr>
        <w:t>Student Volunteer</w:t>
      </w:r>
      <w:r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695100F3" w14:textId="6CA155B3" w:rsidR="00F640C8" w:rsidRDefault="00F640C8" w:rsidP="00F640C8">
      <w:pPr>
        <w:suppressAutoHyphens/>
        <w:rPr>
          <w:rFonts w:ascii="Times New Roman" w:hAnsi="Times New Roman"/>
          <w:sz w:val="16"/>
          <w:szCs w:val="16"/>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32E5C3EC" w14:textId="77777777" w:rsidR="00F640C8" w:rsidRPr="00801493" w:rsidRDefault="00F640C8"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A30E64"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D82E92"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r w:rsidRPr="00801493">
        <w:rPr>
          <w:rFonts w:ascii="Times New Roman" w:hAnsi="Times New Roman"/>
          <w:bCs/>
          <w:iCs/>
          <w:sz w:val="21"/>
          <w:szCs w:val="21"/>
        </w:rPr>
        <w:t>N.L.Dalmia Institute of Management Studies and Research, Mumbai, Maharashtra, India</w:t>
      </w:r>
      <w:r w:rsidR="00744DDC" w:rsidRPr="00801493">
        <w:rPr>
          <w:rFonts w:ascii="Times New Roman" w:hAnsi="Times New Roman"/>
          <w:bCs/>
          <w:i/>
          <w:sz w:val="21"/>
          <w:szCs w:val="21"/>
        </w:rPr>
        <w:tab/>
      </w:r>
    </w:p>
    <w:p w14:paraId="3A98BC09" w14:textId="07D71938"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D82E92"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2F3E29F9"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bookmarkStart w:id="0" w:name="_GoBack"/>
      <w:bookmarkEnd w:id="0"/>
      <w:r w:rsidRPr="00801493">
        <w:rPr>
          <w:rFonts w:ascii="Times New Roman" w:hAnsi="Times New Roman"/>
          <w:i/>
          <w:iCs/>
          <w:sz w:val="21"/>
          <w:szCs w:val="21"/>
        </w:rPr>
        <w:t xml:space="preserve">equivalent to a ‘Bachelor’s </w:t>
      </w:r>
      <w:r w:rsidR="00D82E92"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sectPr w:rsidR="00C93507" w:rsidRPr="00682C9E"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E13D" w14:textId="77777777" w:rsidR="00E66277" w:rsidRDefault="00E66277" w:rsidP="00C735D0">
      <w:r>
        <w:separator/>
      </w:r>
    </w:p>
  </w:endnote>
  <w:endnote w:type="continuationSeparator" w:id="0">
    <w:p w14:paraId="24FA2BA7" w14:textId="77777777" w:rsidR="00E66277" w:rsidRDefault="00E66277"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1AC98" w14:textId="77777777" w:rsidR="00E66277" w:rsidRDefault="00E66277" w:rsidP="00C735D0">
      <w:r>
        <w:separator/>
      </w:r>
    </w:p>
  </w:footnote>
  <w:footnote w:type="continuationSeparator" w:id="0">
    <w:p w14:paraId="5C6EDC73" w14:textId="77777777" w:rsidR="00E66277" w:rsidRDefault="00E66277"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alt="Image result for icon for mobile" style="width:384pt;height:398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6C37"/>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0844"/>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26F6"/>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2F01"/>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3D92"/>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EDB"/>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087"/>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2E92"/>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66277"/>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0C8"/>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D374A554-4307-4EA2-A087-E516F2B8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7</cp:revision>
  <cp:lastPrinted>2019-11-01T12:41:00Z</cp:lastPrinted>
  <dcterms:created xsi:type="dcterms:W3CDTF">2019-11-01T12:38:00Z</dcterms:created>
  <dcterms:modified xsi:type="dcterms:W3CDTF">2019-11-01T13:13:00Z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