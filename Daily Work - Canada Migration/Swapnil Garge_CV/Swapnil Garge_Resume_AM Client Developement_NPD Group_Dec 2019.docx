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559CE" w14:textId="121E9F57" w:rsidR="00CF4B83" w:rsidRPr="009A6388" w:rsidRDefault="0095589F" w:rsidP="007A66E6">
      <w:pPr>
        <w:tabs>
          <w:tab w:val="right" w:pos="10080"/>
        </w:tabs>
        <w:rPr>
          <w:rFonts w:ascii="Times New Roman" w:hAnsi="Times New Roman"/>
          <w:b/>
        </w:rPr>
      </w:pPr>
      <w:r>
        <w:rPr>
          <w:noProof/>
        </w:rPr>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662A6E60"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proofErr w:type="gramStart"/>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w:t>
      </w:r>
      <w:proofErr w:type="gramEnd"/>
      <w:r w:rsidR="001958EF" w:rsidRPr="009A6388">
        <w:rPr>
          <w:rFonts w:ascii="Times New Roman" w:hAnsi="Times New Roman"/>
          <w:bCs/>
        </w:rPr>
        <w:t xml:space="preserve">647) </w:t>
      </w:r>
      <w:r w:rsidR="00697FE7">
        <w:rPr>
          <w:rFonts w:ascii="Times New Roman" w:hAnsi="Times New Roman"/>
          <w:bCs/>
        </w:rPr>
        <w:t>446</w:t>
      </w:r>
      <w:r w:rsidRPr="009A6388">
        <w:rPr>
          <w:rFonts w:ascii="Times New Roman" w:hAnsi="Times New Roman"/>
          <w:bCs/>
        </w:rPr>
        <w:t xml:space="preserve"> </w:t>
      </w:r>
      <w:r w:rsidR="00697FE7">
        <w:rPr>
          <w:rFonts w:ascii="Times New Roman" w:hAnsi="Times New Roman"/>
          <w:bCs/>
        </w:rPr>
        <w:t>0308</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bookmarkStart w:id="0" w:name="_GoBack"/>
    </w:p>
    <w:bookmarkEnd w:id="0"/>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proofErr w:type="gramStart"/>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proofErr w:type="gramEnd"/>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 xml:space="preserve">Instrumental in winning </w:t>
      </w:r>
      <w:proofErr w:type="gramStart"/>
      <w:r w:rsidRPr="008A0DFB">
        <w:rPr>
          <w:rFonts w:ascii="Times New Roman" w:hAnsi="Times New Roman"/>
          <w:sz w:val="22"/>
          <w:szCs w:val="22"/>
        </w:rPr>
        <w:t>an</w:t>
      </w:r>
      <w:proofErr w:type="gramEnd"/>
      <w:r w:rsidRPr="008A0DFB">
        <w:rPr>
          <w:rFonts w:ascii="Times New Roman" w:hAnsi="Times New Roman"/>
          <w:sz w:val="22"/>
          <w:szCs w:val="22"/>
        </w:rPr>
        <w:t xml:space="preserve">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proofErr w:type="gramStart"/>
      <w:r w:rsidR="009964A2"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proofErr w:type="gramStart"/>
      <w:r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w:t>
      </w:r>
      <w:proofErr w:type="spellStart"/>
      <w:r w:rsidRPr="008A0DFB">
        <w:rPr>
          <w:rFonts w:ascii="Times New Roman" w:hAnsi="Times New Roman"/>
          <w:bCs/>
          <w:sz w:val="22"/>
          <w:szCs w:val="22"/>
        </w:rPr>
        <w:t>Inbisco</w:t>
      </w:r>
      <w:proofErr w:type="spellEnd"/>
      <w:r w:rsidRPr="008A0DFB">
        <w:rPr>
          <w:rFonts w:ascii="Times New Roman" w:hAnsi="Times New Roman"/>
          <w:bCs/>
          <w:sz w:val="22"/>
          <w:szCs w:val="22"/>
        </w:rPr>
        <w:t xml:space="preserve">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 xml:space="preserve">Handled </w:t>
      </w:r>
      <w:proofErr w:type="spellStart"/>
      <w:r w:rsidRPr="008A0DFB">
        <w:rPr>
          <w:rFonts w:ascii="Times New Roman" w:hAnsi="Times New Roman"/>
          <w:bCs/>
          <w:sz w:val="22"/>
          <w:szCs w:val="22"/>
        </w:rPr>
        <w:t>a</w:t>
      </w:r>
      <w:r w:rsidR="00744DDC" w:rsidRPr="008A0DFB">
        <w:rPr>
          <w:rFonts w:ascii="Times New Roman" w:hAnsi="Times New Roman"/>
          <w:bCs/>
          <w:sz w:val="22"/>
          <w:szCs w:val="22"/>
        </w:rPr>
        <w:t>dhoc</w:t>
      </w:r>
      <w:proofErr w:type="spellEnd"/>
      <w:r w:rsidR="00744DDC" w:rsidRPr="008A0DFB">
        <w:rPr>
          <w:rFonts w:ascii="Times New Roman" w:hAnsi="Times New Roman"/>
          <w:bCs/>
          <w:sz w:val="22"/>
          <w:szCs w:val="22"/>
        </w:rPr>
        <w:t xml:space="preserve">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 xml:space="preserve">Best Student – Team Leader &amp; Player (All </w:t>
      </w:r>
      <w:proofErr w:type="gramStart"/>
      <w:r w:rsidRPr="00EC659A">
        <w:rPr>
          <w:rFonts w:ascii="Times New Roman" w:hAnsi="Times New Roman"/>
          <w:b/>
          <w:sz w:val="22"/>
          <w:szCs w:val="22"/>
        </w:rPr>
        <w:t>Rounder)</w:t>
      </w:r>
      <w:r w:rsidR="00146BF2" w:rsidRPr="00EC659A">
        <w:rPr>
          <w:rFonts w:ascii="Times New Roman" w:hAnsi="Times New Roman"/>
          <w:sz w:val="22"/>
          <w:szCs w:val="22"/>
        </w:rPr>
        <w:t xml:space="preserve">   </w:t>
      </w:r>
      <w:proofErr w:type="gramEnd"/>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77E45B6D" w14:textId="77777777" w:rsidR="00AB0018" w:rsidRPr="00801493" w:rsidRDefault="00AB0018" w:rsidP="00AB0018">
      <w:pPr>
        <w:rPr>
          <w:rFonts w:ascii="Times New Roman" w:hAnsi="Times New Roman"/>
          <w:bCs/>
          <w:i/>
          <w:sz w:val="21"/>
          <w:szCs w:val="21"/>
        </w:rPr>
      </w:pPr>
      <w:r w:rsidRPr="00EC659A">
        <w:rPr>
          <w:rFonts w:ascii="Times New Roman" w:hAnsi="Times New Roman"/>
          <w:bCs/>
          <w:iCs/>
          <w:sz w:val="22"/>
          <w:szCs w:val="22"/>
        </w:rPr>
        <w:t>Mulund College of Commerce, Mumbai,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0D1F3" w14:textId="77777777" w:rsidR="00A15422" w:rsidRDefault="00A15422" w:rsidP="00C735D0">
      <w:r>
        <w:separator/>
      </w:r>
    </w:p>
  </w:endnote>
  <w:endnote w:type="continuationSeparator" w:id="0">
    <w:p w14:paraId="245E97E2" w14:textId="77777777" w:rsidR="00A15422" w:rsidRDefault="00A15422"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F57BF" w14:textId="77777777" w:rsidR="00A15422" w:rsidRDefault="00A15422" w:rsidP="00C735D0">
      <w:r>
        <w:separator/>
      </w:r>
    </w:p>
  </w:footnote>
  <w:footnote w:type="continuationSeparator" w:id="0">
    <w:p w14:paraId="140405F8" w14:textId="77777777" w:rsidR="00A15422" w:rsidRDefault="00A15422"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4600F"/>
    <w:rsid w:val="00052DB3"/>
    <w:rsid w:val="000534E6"/>
    <w:rsid w:val="00053DDA"/>
    <w:rsid w:val="00054E02"/>
    <w:rsid w:val="000565B3"/>
    <w:rsid w:val="0005732B"/>
    <w:rsid w:val="00060739"/>
    <w:rsid w:val="00063C74"/>
    <w:rsid w:val="00065781"/>
    <w:rsid w:val="00067736"/>
    <w:rsid w:val="00071E74"/>
    <w:rsid w:val="000735CA"/>
    <w:rsid w:val="00074576"/>
    <w:rsid w:val="00076640"/>
    <w:rsid w:val="00082AF4"/>
    <w:rsid w:val="000841EB"/>
    <w:rsid w:val="00090643"/>
    <w:rsid w:val="00091109"/>
    <w:rsid w:val="00092D4B"/>
    <w:rsid w:val="00094405"/>
    <w:rsid w:val="000944A4"/>
    <w:rsid w:val="00096330"/>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1D21"/>
    <w:rsid w:val="00104F22"/>
    <w:rsid w:val="0011025A"/>
    <w:rsid w:val="00111413"/>
    <w:rsid w:val="00112009"/>
    <w:rsid w:val="00117471"/>
    <w:rsid w:val="00121057"/>
    <w:rsid w:val="00123187"/>
    <w:rsid w:val="00124796"/>
    <w:rsid w:val="00127727"/>
    <w:rsid w:val="001310B3"/>
    <w:rsid w:val="00132D03"/>
    <w:rsid w:val="00132D8C"/>
    <w:rsid w:val="001357E3"/>
    <w:rsid w:val="001365DA"/>
    <w:rsid w:val="00141143"/>
    <w:rsid w:val="00142C31"/>
    <w:rsid w:val="001431D5"/>
    <w:rsid w:val="00146BF2"/>
    <w:rsid w:val="00150F53"/>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5638"/>
    <w:rsid w:val="00236E1D"/>
    <w:rsid w:val="00240516"/>
    <w:rsid w:val="00240597"/>
    <w:rsid w:val="00241708"/>
    <w:rsid w:val="0024372D"/>
    <w:rsid w:val="0024401B"/>
    <w:rsid w:val="00247998"/>
    <w:rsid w:val="00253B31"/>
    <w:rsid w:val="00257414"/>
    <w:rsid w:val="00263186"/>
    <w:rsid w:val="00263A5C"/>
    <w:rsid w:val="002642E4"/>
    <w:rsid w:val="002673EA"/>
    <w:rsid w:val="00272DEC"/>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C02"/>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1A52"/>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1C9"/>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DF4"/>
    <w:rsid w:val="00454EEF"/>
    <w:rsid w:val="0046025B"/>
    <w:rsid w:val="0046073F"/>
    <w:rsid w:val="004638AB"/>
    <w:rsid w:val="00463B47"/>
    <w:rsid w:val="00463B73"/>
    <w:rsid w:val="0046771E"/>
    <w:rsid w:val="0046776A"/>
    <w:rsid w:val="00482D34"/>
    <w:rsid w:val="00483A2E"/>
    <w:rsid w:val="0049058C"/>
    <w:rsid w:val="00491308"/>
    <w:rsid w:val="00491480"/>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216B"/>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1766"/>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97FE7"/>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C60"/>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5271"/>
    <w:rsid w:val="008066F1"/>
    <w:rsid w:val="0080687A"/>
    <w:rsid w:val="00807BAC"/>
    <w:rsid w:val="0082002F"/>
    <w:rsid w:val="0082124A"/>
    <w:rsid w:val="008264E6"/>
    <w:rsid w:val="0083158C"/>
    <w:rsid w:val="0083294E"/>
    <w:rsid w:val="00833BB4"/>
    <w:rsid w:val="00833D06"/>
    <w:rsid w:val="0083690C"/>
    <w:rsid w:val="00836A2A"/>
    <w:rsid w:val="008450A6"/>
    <w:rsid w:val="00845518"/>
    <w:rsid w:val="008464B1"/>
    <w:rsid w:val="008507AE"/>
    <w:rsid w:val="008526CC"/>
    <w:rsid w:val="00853721"/>
    <w:rsid w:val="0085406D"/>
    <w:rsid w:val="00855C17"/>
    <w:rsid w:val="00857BBB"/>
    <w:rsid w:val="00860D86"/>
    <w:rsid w:val="00860E27"/>
    <w:rsid w:val="008620D4"/>
    <w:rsid w:val="00865D61"/>
    <w:rsid w:val="0086620F"/>
    <w:rsid w:val="008669A1"/>
    <w:rsid w:val="0086795F"/>
    <w:rsid w:val="008712F0"/>
    <w:rsid w:val="00873844"/>
    <w:rsid w:val="00874C45"/>
    <w:rsid w:val="00875008"/>
    <w:rsid w:val="0088302F"/>
    <w:rsid w:val="0088308B"/>
    <w:rsid w:val="0088334E"/>
    <w:rsid w:val="008848AF"/>
    <w:rsid w:val="008967F1"/>
    <w:rsid w:val="00896950"/>
    <w:rsid w:val="008971F9"/>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242"/>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2F13"/>
    <w:rsid w:val="00946B98"/>
    <w:rsid w:val="00946D98"/>
    <w:rsid w:val="009478BD"/>
    <w:rsid w:val="00951541"/>
    <w:rsid w:val="009530D4"/>
    <w:rsid w:val="00954800"/>
    <w:rsid w:val="00954D83"/>
    <w:rsid w:val="0095589F"/>
    <w:rsid w:val="00961695"/>
    <w:rsid w:val="009649DF"/>
    <w:rsid w:val="00970294"/>
    <w:rsid w:val="009704D5"/>
    <w:rsid w:val="00972D1A"/>
    <w:rsid w:val="00981475"/>
    <w:rsid w:val="009842D6"/>
    <w:rsid w:val="00984C1F"/>
    <w:rsid w:val="009873D2"/>
    <w:rsid w:val="00991E67"/>
    <w:rsid w:val="0099258A"/>
    <w:rsid w:val="00993B52"/>
    <w:rsid w:val="009945F2"/>
    <w:rsid w:val="00995C35"/>
    <w:rsid w:val="009964A2"/>
    <w:rsid w:val="00997ADA"/>
    <w:rsid w:val="009A07D5"/>
    <w:rsid w:val="009A0D7B"/>
    <w:rsid w:val="009A3A8E"/>
    <w:rsid w:val="009A3D2F"/>
    <w:rsid w:val="009A45E0"/>
    <w:rsid w:val="009A52CC"/>
    <w:rsid w:val="009A6388"/>
    <w:rsid w:val="009B166B"/>
    <w:rsid w:val="009B26B1"/>
    <w:rsid w:val="009C063C"/>
    <w:rsid w:val="009C13A3"/>
    <w:rsid w:val="009C1FD0"/>
    <w:rsid w:val="009C2FBE"/>
    <w:rsid w:val="009C4108"/>
    <w:rsid w:val="009C41C3"/>
    <w:rsid w:val="009C6BA0"/>
    <w:rsid w:val="009E0B66"/>
    <w:rsid w:val="009E1444"/>
    <w:rsid w:val="009E1C57"/>
    <w:rsid w:val="009E65D7"/>
    <w:rsid w:val="009E74EC"/>
    <w:rsid w:val="009E78FA"/>
    <w:rsid w:val="009F19E6"/>
    <w:rsid w:val="009F5CB8"/>
    <w:rsid w:val="00A002A8"/>
    <w:rsid w:val="00A00A09"/>
    <w:rsid w:val="00A037F2"/>
    <w:rsid w:val="00A055EB"/>
    <w:rsid w:val="00A07B01"/>
    <w:rsid w:val="00A11CFD"/>
    <w:rsid w:val="00A1396E"/>
    <w:rsid w:val="00A13BB6"/>
    <w:rsid w:val="00A1501A"/>
    <w:rsid w:val="00A15422"/>
    <w:rsid w:val="00A17DD1"/>
    <w:rsid w:val="00A202C8"/>
    <w:rsid w:val="00A21450"/>
    <w:rsid w:val="00A21701"/>
    <w:rsid w:val="00A21CAC"/>
    <w:rsid w:val="00A21D0B"/>
    <w:rsid w:val="00A229EB"/>
    <w:rsid w:val="00A24D5F"/>
    <w:rsid w:val="00A256B5"/>
    <w:rsid w:val="00A25877"/>
    <w:rsid w:val="00A26CEA"/>
    <w:rsid w:val="00A339E3"/>
    <w:rsid w:val="00A35C3E"/>
    <w:rsid w:val="00A41047"/>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0018"/>
    <w:rsid w:val="00AB64EE"/>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3EB1"/>
    <w:rsid w:val="00B55487"/>
    <w:rsid w:val="00B56C51"/>
    <w:rsid w:val="00B60475"/>
    <w:rsid w:val="00B64212"/>
    <w:rsid w:val="00B64EF6"/>
    <w:rsid w:val="00B652AB"/>
    <w:rsid w:val="00B72C8A"/>
    <w:rsid w:val="00B74592"/>
    <w:rsid w:val="00B8563A"/>
    <w:rsid w:val="00B86579"/>
    <w:rsid w:val="00B87EE6"/>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D6043"/>
    <w:rsid w:val="00BE16BE"/>
    <w:rsid w:val="00BE1F68"/>
    <w:rsid w:val="00BE3825"/>
    <w:rsid w:val="00BE537E"/>
    <w:rsid w:val="00BE5C30"/>
    <w:rsid w:val="00BE717B"/>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45E2"/>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C71C1"/>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26BCA"/>
    <w:rsid w:val="00D3217F"/>
    <w:rsid w:val="00D33540"/>
    <w:rsid w:val="00D342B6"/>
    <w:rsid w:val="00D35E6D"/>
    <w:rsid w:val="00D36117"/>
    <w:rsid w:val="00D367B6"/>
    <w:rsid w:val="00D369F1"/>
    <w:rsid w:val="00D41F60"/>
    <w:rsid w:val="00D4370F"/>
    <w:rsid w:val="00D504CF"/>
    <w:rsid w:val="00D5228D"/>
    <w:rsid w:val="00D544EA"/>
    <w:rsid w:val="00D5644A"/>
    <w:rsid w:val="00D56571"/>
    <w:rsid w:val="00D56E35"/>
    <w:rsid w:val="00D61BC6"/>
    <w:rsid w:val="00D64619"/>
    <w:rsid w:val="00D66B92"/>
    <w:rsid w:val="00D71084"/>
    <w:rsid w:val="00D71559"/>
    <w:rsid w:val="00D7342A"/>
    <w:rsid w:val="00D77A56"/>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6C10"/>
    <w:rsid w:val="00DE7851"/>
    <w:rsid w:val="00DE7BCC"/>
    <w:rsid w:val="00DF198B"/>
    <w:rsid w:val="00DF55D3"/>
    <w:rsid w:val="00DF6EDF"/>
    <w:rsid w:val="00E0113C"/>
    <w:rsid w:val="00E014E8"/>
    <w:rsid w:val="00E01CEA"/>
    <w:rsid w:val="00E03895"/>
    <w:rsid w:val="00E05A1D"/>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A779D"/>
    <w:rsid w:val="00EB0F07"/>
    <w:rsid w:val="00EB26E6"/>
    <w:rsid w:val="00EB336A"/>
    <w:rsid w:val="00EB3EFD"/>
    <w:rsid w:val="00EC659A"/>
    <w:rsid w:val="00EC7226"/>
    <w:rsid w:val="00ED0131"/>
    <w:rsid w:val="00ED0B41"/>
    <w:rsid w:val="00ED1856"/>
    <w:rsid w:val="00ED2325"/>
    <w:rsid w:val="00ED33A6"/>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2715"/>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1955"/>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97E"/>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3.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4.xml><?xml version="1.0" encoding="utf-8"?>
<ds:datastoreItem xmlns:ds="http://schemas.openxmlformats.org/officeDocument/2006/customXml" ds:itemID="{453C814E-BCA7-44B4-96ED-825139E5B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2019-12-18T22:45:00Z</cp:lastPrinted>
  <dcterms:created xsi:type="dcterms:W3CDTF">2019-12-18T22:55:00Z</dcterms:created>
  <dcterms:modified xsi:type="dcterms:W3CDTF">2019-12-18T22:55:00Z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