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062CF777"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99258A">
        <w:rPr>
          <w:rFonts w:ascii="Times New Roman" w:hAnsi="Times New Roman"/>
        </w:rPr>
        <w:t>Marketing Analyst at Eagle</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bookmarkStart w:id="0" w:name="_GoBack"/>
      <w:bookmarkEnd w:id="0"/>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E185" w14:textId="77777777" w:rsidR="00591766" w:rsidRDefault="00591766" w:rsidP="00C735D0">
      <w:r>
        <w:separator/>
      </w:r>
    </w:p>
  </w:endnote>
  <w:endnote w:type="continuationSeparator" w:id="0">
    <w:p w14:paraId="756031CF" w14:textId="77777777" w:rsidR="00591766" w:rsidRDefault="0059176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58467" w14:textId="77777777" w:rsidR="00591766" w:rsidRDefault="00591766" w:rsidP="00C735D0">
      <w:r>
        <w:separator/>
      </w:r>
    </w:p>
  </w:footnote>
  <w:footnote w:type="continuationSeparator" w:id="0">
    <w:p w14:paraId="3A0C868A" w14:textId="77777777" w:rsidR="00591766" w:rsidRDefault="0059176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687A"/>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2E29FC00-73E1-4BE9-8258-8B9CA2BA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2019-11-15T15:04:00Z</cp:lastPrinted>
  <dcterms:created xsi:type="dcterms:W3CDTF">2019-11-15T15:13:00Z</dcterms:created>
  <dcterms:modified xsi:type="dcterms:W3CDTF">2019-11-15T15:33:00Z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