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bookmarkStart w:id="0" w:name="_GoBack"/>
      <w:bookmarkEnd w:id="0"/>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98316"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651A0392"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r>
        <w:rPr>
          <w:rFonts w:ascii="Times New Roman" w:hAnsi="Times New Roman"/>
          <w:b/>
          <w:sz w:val="20"/>
          <w:szCs w:val="20"/>
        </w:rPr>
        <w:t xml:space="preserve"> </w:t>
      </w:r>
      <w:r w:rsidRPr="009A6388">
        <w:rPr>
          <w:rFonts w:ascii="Times New Roman" w:hAnsi="Times New Roman"/>
          <w:bCs/>
        </w:rPr>
        <w:t>(647) 954 6913</w:t>
      </w:r>
      <w:r>
        <w:rPr>
          <w:rFonts w:ascii="Times New Roman" w:hAnsi="Times New Roman"/>
          <w:bCs/>
          <w:sz w:val="20"/>
          <w:szCs w:val="20"/>
        </w:rPr>
        <w:t xml:space="preserve">                                        </w:t>
      </w:r>
      <w:r w:rsidRPr="009A6388">
        <w:rPr>
          <w:rFonts w:ascii="Times New Roman" w:hAnsi="Times New Roman"/>
          <w:bCs/>
        </w:rPr>
        <w:t>www.linkedin.com/in/swapnilgarge</w:t>
      </w:r>
    </w:p>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2F186"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1E24D7A4"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 xml:space="preserve">I am writing to you to express my interest for the position of </w:t>
      </w:r>
      <w:r w:rsidR="00EB26E6">
        <w:rPr>
          <w:rFonts w:ascii="Times New Roman" w:hAnsi="Times New Roman"/>
        </w:rPr>
        <w:t>Associate CMI – Food &amp; Refreshments, Performance (R- 01585)</w:t>
      </w:r>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70A9950C"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an insights</w:t>
      </w:r>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 xml:space="preserve">rofessional,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5BA2C7E4"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a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7406EDBB"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  </w:t>
      </w:r>
    </w:p>
    <w:p w14:paraId="48DB21C2" w14:textId="77777777" w:rsidR="000A2838" w:rsidRPr="00075C51" w:rsidRDefault="000A2838" w:rsidP="000A2838">
      <w:pPr>
        <w:shd w:val="clear" w:color="auto" w:fill="FFFFFF"/>
        <w:jc w:val="both"/>
        <w:rPr>
          <w:rFonts w:ascii="Times New Roman" w:hAnsi="Times New Roman"/>
        </w:rPr>
      </w:pPr>
    </w:p>
    <w:p w14:paraId="19AAEF03" w14:textId="372A597C"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r w:rsidRPr="00075C51">
        <w:rPr>
          <w:rFonts w:ascii="Times New Roman" w:hAnsi="Times New Roman"/>
          <w:b/>
        </w:rPr>
        <w:t>Garge</w:t>
      </w:r>
    </w:p>
    <w:p w14:paraId="7E62DA8F" w14:textId="12A275B9" w:rsidR="000A2838" w:rsidRDefault="002C6822">
      <w:pPr>
        <w:rPr>
          <w:rFonts w:ascii="Times New Roman" w:hAnsi="Times New Roman"/>
          <w:b/>
          <w:sz w:val="32"/>
          <w:szCs w:val="32"/>
        </w:rPr>
      </w:pPr>
      <w:r w:rsidRPr="00075C51">
        <w:t>(647) 954</w:t>
      </w:r>
      <w:r w:rsidR="004B4B75">
        <w:t xml:space="preserve"> </w:t>
      </w:r>
      <w:r w:rsidRPr="00075C51">
        <w:t>6913</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420CE8"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(647) 954</w:t>
      </w:r>
      <w:r w:rsidRPr="009A6388">
        <w:rPr>
          <w:rFonts w:ascii="Times New Roman" w:hAnsi="Times New Roman"/>
          <w:bCs/>
        </w:rPr>
        <w:t xml:space="preserve"> </w:t>
      </w:r>
      <w:r w:rsidR="001958EF" w:rsidRPr="009A6388">
        <w:rPr>
          <w:rFonts w:ascii="Times New Roman" w:hAnsi="Times New Roman"/>
          <w:bCs/>
        </w:rPr>
        <w:t>6913</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Instrumental in winning an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r w:rsidRPr="008A0DFB">
        <w:rPr>
          <w:rFonts w:ascii="Times New Roman" w:hAnsi="Times New Roman"/>
          <w:sz w:val="22"/>
          <w:szCs w:val="22"/>
        </w:rPr>
        <w:t>(</w:t>
      </w:r>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r w:rsidRPr="008A0DFB">
        <w:rPr>
          <w:rFonts w:ascii="Times New Roman" w:hAnsi="Times New Roman"/>
          <w:sz w:val="22"/>
          <w:szCs w:val="22"/>
        </w:rPr>
        <w:t>(</w:t>
      </w:r>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Inbisco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Handled a</w:t>
      </w:r>
      <w:r w:rsidR="00744DDC" w:rsidRPr="008A0DFB">
        <w:rPr>
          <w:rFonts w:ascii="Times New Roman" w:hAnsi="Times New Roman"/>
          <w:bCs/>
          <w:sz w:val="22"/>
          <w:szCs w:val="22"/>
        </w:rPr>
        <w:t xml:space="preserve">dhoc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r w:rsidRPr="00EC659A">
        <w:rPr>
          <w:rFonts w:ascii="Times New Roman" w:hAnsi="Times New Roman"/>
          <w:bCs/>
          <w:iCs/>
          <w:sz w:val="22"/>
          <w:szCs w:val="22"/>
        </w:rPr>
        <w:t>N.L.Dalmia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N.L.Dalmia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Best Student – Team Leader &amp; Player (All Rounder)</w:t>
      </w:r>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r w:rsidRPr="00EC659A">
        <w:rPr>
          <w:rFonts w:ascii="Times New Roman" w:hAnsi="Times New Roman"/>
          <w:bCs/>
          <w:iCs/>
          <w:sz w:val="22"/>
          <w:szCs w:val="22"/>
        </w:rPr>
        <w:t>N.L.Dalmia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174BD8A0" w14:textId="7135E3F7" w:rsidR="001E0023" w:rsidRPr="00801493" w:rsidRDefault="001E0023" w:rsidP="001E0023">
      <w:pPr>
        <w:rPr>
          <w:rFonts w:ascii="Times New Roman" w:hAnsi="Times New Roman"/>
          <w:bCs/>
          <w:i/>
          <w:sz w:val="21"/>
          <w:szCs w:val="21"/>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6040E" w14:textId="77777777" w:rsidR="00A54E09" w:rsidRDefault="00A54E09" w:rsidP="00C735D0">
      <w:r>
        <w:separator/>
      </w:r>
    </w:p>
  </w:endnote>
  <w:endnote w:type="continuationSeparator" w:id="0">
    <w:p w14:paraId="6A8B7876" w14:textId="77777777" w:rsidR="00A54E09" w:rsidRDefault="00A54E09"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B0CA4" w14:textId="77777777" w:rsidR="00A54E09" w:rsidRDefault="00A54E09" w:rsidP="00C735D0">
      <w:r>
        <w:separator/>
      </w:r>
    </w:p>
  </w:footnote>
  <w:footnote w:type="continuationSeparator" w:id="0">
    <w:p w14:paraId="4652DE82" w14:textId="77777777" w:rsidR="00A54E09" w:rsidRDefault="00A54E09"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8FF80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mage result for icon for mobile" style="width:384pt;height:398.2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52DB3"/>
    <w:rsid w:val="000534E6"/>
    <w:rsid w:val="00053DDA"/>
    <w:rsid w:val="00054E02"/>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1D21"/>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216B"/>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66F1"/>
    <w:rsid w:val="00807BAC"/>
    <w:rsid w:val="0082002F"/>
    <w:rsid w:val="0082124A"/>
    <w:rsid w:val="008264E6"/>
    <w:rsid w:val="0083158C"/>
    <w:rsid w:val="0083294E"/>
    <w:rsid w:val="00833BB4"/>
    <w:rsid w:val="00833D06"/>
    <w:rsid w:val="0083690C"/>
    <w:rsid w:val="00836A2A"/>
    <w:rsid w:val="008450A6"/>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67F1"/>
    <w:rsid w:val="00896950"/>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3B52"/>
    <w:rsid w:val="009945F2"/>
    <w:rsid w:val="00995C35"/>
    <w:rsid w:val="009964A2"/>
    <w:rsid w:val="00997ADA"/>
    <w:rsid w:val="009A07D5"/>
    <w:rsid w:val="009A0D7B"/>
    <w:rsid w:val="009A3A8E"/>
    <w:rsid w:val="009A3D2F"/>
    <w:rsid w:val="009A45E0"/>
    <w:rsid w:val="009A52CC"/>
    <w:rsid w:val="009A6388"/>
    <w:rsid w:val="009B166B"/>
    <w:rsid w:val="009B26B1"/>
    <w:rsid w:val="009C063C"/>
    <w:rsid w:val="009C13A3"/>
    <w:rsid w:val="009C1FD0"/>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07B01"/>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2CA2"/>
    <w:rsid w:val="00A54E09"/>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579"/>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1F68"/>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1F60"/>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B26E6"/>
    <w:rsid w:val="00EB336A"/>
    <w:rsid w:val="00EB3EFD"/>
    <w:rsid w:val="00EC659A"/>
    <w:rsid w:val="00ED0131"/>
    <w:rsid w:val="00ED0B41"/>
    <w:rsid w:val="00ED1856"/>
    <w:rsid w:val="00ED2325"/>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4.xml><?xml version="1.0" encoding="utf-8"?>
<ds:datastoreItem xmlns:ds="http://schemas.openxmlformats.org/officeDocument/2006/customXml" ds:itemID="{A7707F45-612C-425A-918D-15CB788EA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2019-10-17T14:05:00Z</cp:lastPrinted>
  <dcterms:created xsi:type="dcterms:W3CDTF">2019-11-15T15:01:00Z</dcterms:created>
  <dcterms:modified xsi:type="dcterms:W3CDTF">2019-11-15T15:01:00Z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