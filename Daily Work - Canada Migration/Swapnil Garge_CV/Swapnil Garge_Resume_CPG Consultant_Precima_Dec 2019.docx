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559CE" w14:textId="121E9F57" w:rsidR="00CF4B83" w:rsidRPr="009A6388" w:rsidRDefault="0095589F" w:rsidP="007A66E6">
      <w:pPr>
        <w:tabs>
          <w:tab w:val="right" w:pos="10080"/>
        </w:tabs>
        <w:rPr>
          <w:rFonts w:ascii="Times New Roman" w:hAnsi="Times New Roman"/>
          <w:b/>
        </w:rPr>
      </w:pPr>
      <w:bookmarkStart w:id="0" w:name="_GoBack"/>
      <w:r>
        <w:rPr>
          <w:noProof/>
        </w:rPr>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bookmarkEnd w:id="0"/>
    <w:p w14:paraId="0F369389" w14:textId="662A6E60"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w:t>
      </w:r>
      <w:proofErr w:type="gramEnd"/>
      <w:r w:rsidR="001958EF" w:rsidRPr="009A6388">
        <w:rPr>
          <w:rFonts w:ascii="Times New Roman" w:hAnsi="Times New Roman"/>
          <w:bCs/>
        </w:rPr>
        <w:t xml:space="preserve">647) </w:t>
      </w:r>
      <w:r w:rsidR="00697FE7">
        <w:rPr>
          <w:rFonts w:ascii="Times New Roman" w:hAnsi="Times New Roman"/>
          <w:bCs/>
        </w:rPr>
        <w:t>446</w:t>
      </w:r>
      <w:r w:rsidRPr="009A6388">
        <w:rPr>
          <w:rFonts w:ascii="Times New Roman" w:hAnsi="Times New Roman"/>
          <w:bCs/>
        </w:rPr>
        <w:t xml:space="preserve"> </w:t>
      </w:r>
      <w:r w:rsidR="00697FE7">
        <w:rPr>
          <w:rFonts w:ascii="Times New Roman" w:hAnsi="Times New Roman"/>
          <w:bCs/>
        </w:rPr>
        <w:t>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77E45B6D" w14:textId="77777777" w:rsidR="00AB0018" w:rsidRPr="00801493" w:rsidRDefault="00AB0018" w:rsidP="00AB0018">
      <w:pPr>
        <w:rPr>
          <w:rFonts w:ascii="Times New Roman" w:hAnsi="Times New Roman"/>
          <w:bCs/>
          <w:i/>
          <w:sz w:val="21"/>
          <w:szCs w:val="21"/>
        </w:rPr>
      </w:pPr>
      <w:r w:rsidRPr="00EC659A">
        <w:rPr>
          <w:rFonts w:ascii="Times New Roman" w:hAnsi="Times New Roman"/>
          <w:bCs/>
          <w:iCs/>
          <w:sz w:val="22"/>
          <w:szCs w:val="22"/>
        </w:rPr>
        <w:t>Mulund College of Commerce, Mumbai,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80430" w14:textId="77777777" w:rsidR="00E05A1D" w:rsidRDefault="00E05A1D" w:rsidP="00C735D0">
      <w:r>
        <w:separator/>
      </w:r>
    </w:p>
  </w:endnote>
  <w:endnote w:type="continuationSeparator" w:id="0">
    <w:p w14:paraId="3DE53A17" w14:textId="77777777" w:rsidR="00E05A1D" w:rsidRDefault="00E05A1D"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4CC74" w14:textId="77777777" w:rsidR="00E05A1D" w:rsidRDefault="00E05A1D" w:rsidP="00C735D0">
      <w:r>
        <w:separator/>
      </w:r>
    </w:p>
  </w:footnote>
  <w:footnote w:type="continuationSeparator" w:id="0">
    <w:p w14:paraId="00E578BB" w14:textId="77777777" w:rsidR="00E05A1D" w:rsidRDefault="00E05A1D"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4A2000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4600F"/>
    <w:rsid w:val="00052DB3"/>
    <w:rsid w:val="000534E6"/>
    <w:rsid w:val="00053DDA"/>
    <w:rsid w:val="00054E02"/>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330"/>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1D21"/>
    <w:rsid w:val="00104F22"/>
    <w:rsid w:val="0011025A"/>
    <w:rsid w:val="00111413"/>
    <w:rsid w:val="00112009"/>
    <w:rsid w:val="00117471"/>
    <w:rsid w:val="00121057"/>
    <w:rsid w:val="00123187"/>
    <w:rsid w:val="00124796"/>
    <w:rsid w:val="00127727"/>
    <w:rsid w:val="001310B3"/>
    <w:rsid w:val="00132D03"/>
    <w:rsid w:val="00132D8C"/>
    <w:rsid w:val="001357E3"/>
    <w:rsid w:val="001365DA"/>
    <w:rsid w:val="00141143"/>
    <w:rsid w:val="00142C31"/>
    <w:rsid w:val="001431D5"/>
    <w:rsid w:val="00146BF2"/>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5638"/>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C02"/>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1A52"/>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1C9"/>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DF4"/>
    <w:rsid w:val="00454EEF"/>
    <w:rsid w:val="0046025B"/>
    <w:rsid w:val="0046073F"/>
    <w:rsid w:val="004638AB"/>
    <w:rsid w:val="00463B47"/>
    <w:rsid w:val="00463B73"/>
    <w:rsid w:val="0046771E"/>
    <w:rsid w:val="0046776A"/>
    <w:rsid w:val="00482D34"/>
    <w:rsid w:val="00483A2E"/>
    <w:rsid w:val="0049058C"/>
    <w:rsid w:val="00491308"/>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1766"/>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97FE7"/>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5271"/>
    <w:rsid w:val="008066F1"/>
    <w:rsid w:val="0080687A"/>
    <w:rsid w:val="00807BAC"/>
    <w:rsid w:val="0082002F"/>
    <w:rsid w:val="0082124A"/>
    <w:rsid w:val="008264E6"/>
    <w:rsid w:val="0083158C"/>
    <w:rsid w:val="0083294E"/>
    <w:rsid w:val="00833BB4"/>
    <w:rsid w:val="00833D06"/>
    <w:rsid w:val="0083690C"/>
    <w:rsid w:val="00836A2A"/>
    <w:rsid w:val="008450A6"/>
    <w:rsid w:val="00845518"/>
    <w:rsid w:val="008464B1"/>
    <w:rsid w:val="008507AE"/>
    <w:rsid w:val="008526CC"/>
    <w:rsid w:val="00853721"/>
    <w:rsid w:val="0085406D"/>
    <w:rsid w:val="00855C17"/>
    <w:rsid w:val="00857BBB"/>
    <w:rsid w:val="00860D86"/>
    <w:rsid w:val="00860E27"/>
    <w:rsid w:val="008620D4"/>
    <w:rsid w:val="00865D61"/>
    <w:rsid w:val="0086620F"/>
    <w:rsid w:val="008669A1"/>
    <w:rsid w:val="0086795F"/>
    <w:rsid w:val="008712F0"/>
    <w:rsid w:val="00873844"/>
    <w:rsid w:val="00874C45"/>
    <w:rsid w:val="00875008"/>
    <w:rsid w:val="0088302F"/>
    <w:rsid w:val="0088308B"/>
    <w:rsid w:val="0088334E"/>
    <w:rsid w:val="008848AF"/>
    <w:rsid w:val="008967F1"/>
    <w:rsid w:val="00896950"/>
    <w:rsid w:val="008971F9"/>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242"/>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2F13"/>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1E67"/>
    <w:rsid w:val="0099258A"/>
    <w:rsid w:val="00993B52"/>
    <w:rsid w:val="009945F2"/>
    <w:rsid w:val="00995C35"/>
    <w:rsid w:val="009964A2"/>
    <w:rsid w:val="00997ADA"/>
    <w:rsid w:val="009A07D5"/>
    <w:rsid w:val="009A0D7B"/>
    <w:rsid w:val="009A3A8E"/>
    <w:rsid w:val="009A3D2F"/>
    <w:rsid w:val="009A45E0"/>
    <w:rsid w:val="009A52CC"/>
    <w:rsid w:val="009A6388"/>
    <w:rsid w:val="009B166B"/>
    <w:rsid w:val="009B26B1"/>
    <w:rsid w:val="009C063C"/>
    <w:rsid w:val="009C13A3"/>
    <w:rsid w:val="009C1FD0"/>
    <w:rsid w:val="009C2FBE"/>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07B01"/>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1047"/>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0018"/>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579"/>
    <w:rsid w:val="00B87EE6"/>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D6043"/>
    <w:rsid w:val="00BE16BE"/>
    <w:rsid w:val="00BE1F68"/>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45E2"/>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C71C1"/>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26BCA"/>
    <w:rsid w:val="00D3217F"/>
    <w:rsid w:val="00D33540"/>
    <w:rsid w:val="00D342B6"/>
    <w:rsid w:val="00D35E6D"/>
    <w:rsid w:val="00D36117"/>
    <w:rsid w:val="00D367B6"/>
    <w:rsid w:val="00D369F1"/>
    <w:rsid w:val="00D41F60"/>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7851"/>
    <w:rsid w:val="00DE7BCC"/>
    <w:rsid w:val="00DF198B"/>
    <w:rsid w:val="00DF55D3"/>
    <w:rsid w:val="00DF6EDF"/>
    <w:rsid w:val="00E0113C"/>
    <w:rsid w:val="00E014E8"/>
    <w:rsid w:val="00E01CEA"/>
    <w:rsid w:val="00E03895"/>
    <w:rsid w:val="00E05A1D"/>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A779D"/>
    <w:rsid w:val="00EB26E6"/>
    <w:rsid w:val="00EB336A"/>
    <w:rsid w:val="00EB3EFD"/>
    <w:rsid w:val="00EC659A"/>
    <w:rsid w:val="00ED0131"/>
    <w:rsid w:val="00ED0B41"/>
    <w:rsid w:val="00ED1856"/>
    <w:rsid w:val="00ED2325"/>
    <w:rsid w:val="00ED33A6"/>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97E"/>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3.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4.xml><?xml version="1.0" encoding="utf-8"?>
<ds:datastoreItem xmlns:ds="http://schemas.openxmlformats.org/officeDocument/2006/customXml" ds:itemID="{171A0786-0EE1-4933-B38D-41534BCA3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2019-11-18T14:19:00Z</cp:lastPrinted>
  <dcterms:created xsi:type="dcterms:W3CDTF">2019-12-18T20:15:00Z</dcterms:created>
  <dcterms:modified xsi:type="dcterms:W3CDTF">2019-12-18T20:15:00Z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