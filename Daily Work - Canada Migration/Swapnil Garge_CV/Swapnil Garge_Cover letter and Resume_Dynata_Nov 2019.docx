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E0C98"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9D82"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930A39F"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256C37">
        <w:rPr>
          <w:rFonts w:ascii="Times New Roman" w:hAnsi="Times New Roman"/>
        </w:rPr>
        <w:t xml:space="preserve"> </w:t>
      </w:r>
      <w:r w:rsidR="00144CFB">
        <w:rPr>
          <w:rFonts w:ascii="Times New Roman" w:hAnsi="Times New Roman"/>
        </w:rPr>
        <w:t>Senior Research</w:t>
      </w:r>
      <w:r w:rsidR="00FD69B2">
        <w:rPr>
          <w:rFonts w:ascii="Times New Roman" w:hAnsi="Times New Roman"/>
        </w:rPr>
        <w:t xml:space="preserve"> Analyst</w:t>
      </w:r>
      <w:r w:rsidR="00256C37">
        <w:rPr>
          <w:rFonts w:ascii="Times New Roman" w:hAnsi="Times New Roman"/>
        </w:rPr>
        <w:t xml:space="preserve"> at </w:t>
      </w:r>
      <w:proofErr w:type="spellStart"/>
      <w:r w:rsidR="00144CFB">
        <w:rPr>
          <w:rFonts w:ascii="Times New Roman" w:hAnsi="Times New Roman"/>
        </w:rPr>
        <w:t>Dynata</w:t>
      </w:r>
      <w:bookmarkStart w:id="0" w:name="_GoBack"/>
      <w:bookmarkEnd w:id="0"/>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646DD1C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r w:rsidR="00D82E92">
        <w:rPr>
          <w:rFonts w:ascii="Times New Roman" w:hAnsi="Times New Roman"/>
        </w:rPr>
        <w:t>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443A29A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0BA81960" w14:textId="77777777" w:rsidR="00AF3D92" w:rsidRDefault="000A2838" w:rsidP="000A2838">
      <w:pPr>
        <w:shd w:val="clear" w:color="auto" w:fill="FFFFFF"/>
        <w:jc w:val="both"/>
        <w:rPr>
          <w:rFonts w:ascii="Times New Roman" w:hAnsi="Times New Roman"/>
        </w:rPr>
      </w:pPr>
      <w:r w:rsidRPr="00075C51">
        <w:rPr>
          <w:rFonts w:ascii="Times New Roman" w:hAnsi="Times New Roman"/>
        </w:rPr>
        <w:t>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w:t>
      </w:r>
    </w:p>
    <w:p w14:paraId="5FF10106" w14:textId="77777777" w:rsidR="00AF3D92" w:rsidRDefault="00AF3D92"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C1C5F"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D2F2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42B7418F"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D82E92"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4B01E678"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D82E92"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1F1FEDFA" w:rsidR="008E6522" w:rsidRPr="008F1A77" w:rsidRDefault="00D82E92"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5A59920F"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D82E92"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02F409"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4DAEEA7A"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D82E92">
        <w:rPr>
          <w:rFonts w:ascii="Times New Roman" w:hAnsi="Times New Roman"/>
          <w:bCs/>
          <w:iCs/>
          <w:sz w:val="21"/>
          <w:szCs w:val="21"/>
        </w:rPr>
        <w:t xml:space="preserve">       (</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4DB69159"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 xml:space="preserve">Instrumental in winning </w:t>
      </w:r>
      <w:r w:rsidR="00D82E92" w:rsidRPr="005C1082">
        <w:rPr>
          <w:rFonts w:ascii="Times New Roman" w:hAnsi="Times New Roman"/>
          <w:sz w:val="21"/>
          <w:szCs w:val="21"/>
        </w:rPr>
        <w:t>a</w:t>
      </w:r>
      <w:r w:rsidRPr="005C1082">
        <w:rPr>
          <w:rFonts w:ascii="Times New Roman" w:hAnsi="Times New Roman"/>
          <w:sz w:val="21"/>
          <w:szCs w:val="21"/>
        </w:rPr>
        <w:t xml:space="preserve">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61FBCFEF"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D82E92"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D82E92"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05CE6BE2"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D82E92"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3EFF6ACB"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 xml:space="preserve">Provided training, guidance and support to </w:t>
      </w:r>
      <w:r w:rsidR="00D82E92" w:rsidRPr="005C1082">
        <w:rPr>
          <w:rFonts w:ascii="Times New Roman" w:hAnsi="Times New Roman"/>
          <w:sz w:val="21"/>
          <w:szCs w:val="21"/>
        </w:rPr>
        <w:t>entry</w:t>
      </w:r>
      <w:r w:rsidRPr="005C1082">
        <w:rPr>
          <w:rFonts w:ascii="Times New Roman" w:hAnsi="Times New Roman"/>
          <w:sz w:val="21"/>
          <w:szCs w:val="21"/>
        </w:rPr>
        <w:t xml:space="preserve">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FF6B3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394F52"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Inbisco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033BFECC"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Handled a</w:t>
      </w:r>
      <w:r w:rsidR="00744DDC" w:rsidRPr="00801493">
        <w:rPr>
          <w:rFonts w:ascii="Times New Roman" w:hAnsi="Times New Roman"/>
          <w:bCs/>
          <w:sz w:val="21"/>
          <w:szCs w:val="21"/>
        </w:rPr>
        <w:t xml:space="preserve">dhoc projects for ABD (Allied Blenders and Distilleries) and Boehringer </w:t>
      </w:r>
      <w:r w:rsidR="00D82E92" w:rsidRPr="00801493">
        <w:rPr>
          <w:rFonts w:ascii="Times New Roman" w:hAnsi="Times New Roman"/>
          <w:bCs/>
          <w:sz w:val="21"/>
          <w:szCs w:val="21"/>
        </w:rPr>
        <w:t>Ingelheim</w:t>
      </w:r>
    </w:p>
    <w:p w14:paraId="7D6E0764" w14:textId="3FC7A6A6" w:rsidR="00801493" w:rsidRDefault="00801493" w:rsidP="00801493">
      <w:pPr>
        <w:suppressAutoHyphens/>
        <w:rPr>
          <w:rFonts w:ascii="Times New Roman" w:hAnsi="Times New Roman"/>
          <w:sz w:val="16"/>
          <w:szCs w:val="16"/>
        </w:rPr>
      </w:pPr>
    </w:p>
    <w:p w14:paraId="4BAA8D6C"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Pr="003300CA">
        <w:rPr>
          <w:rFonts w:ascii="Times New Roman" w:hAnsi="Times New Roman"/>
          <w:b/>
          <w:sz w:val="21"/>
          <w:szCs w:val="21"/>
        </w:rPr>
        <w:t xml:space="preserve"> </w:t>
      </w:r>
    </w:p>
    <w:p w14:paraId="690038DB" w14:textId="77777777" w:rsidR="00F640C8" w:rsidRPr="003300CA" w:rsidRDefault="00F640C8" w:rsidP="00F640C8">
      <w:pPr>
        <w:pStyle w:val="BodyTextIndent"/>
        <w:ind w:left="0" w:firstLine="0"/>
        <w:rPr>
          <w:sz w:val="16"/>
          <w:szCs w:val="16"/>
        </w:rPr>
      </w:pPr>
    </w:p>
    <w:p w14:paraId="4892147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2728943E" w14:textId="77777777" w:rsidR="00F640C8" w:rsidRPr="00801493" w:rsidRDefault="00F640C8" w:rsidP="00F640C8">
      <w:pPr>
        <w:rPr>
          <w:rFonts w:ascii="Times New Roman" w:hAnsi="Times New Roman"/>
          <w:bCs/>
          <w:i/>
          <w:sz w:val="21"/>
          <w:szCs w:val="21"/>
        </w:rPr>
      </w:pPr>
      <w:r w:rsidRPr="00801493">
        <w:rPr>
          <w:rFonts w:ascii="Times New Roman" w:hAnsi="Times New Roman"/>
          <w:bCs/>
          <w:iCs/>
          <w:sz w:val="21"/>
          <w:szCs w:val="21"/>
        </w:rPr>
        <w:t>N.L. Dalmia Institute of Management Studies and Research, Mumbai, Maharashtra, India</w:t>
      </w:r>
      <w:r w:rsidRPr="00801493">
        <w:rPr>
          <w:rFonts w:ascii="Times New Roman" w:hAnsi="Times New Roman"/>
          <w:bCs/>
          <w:i/>
          <w:sz w:val="21"/>
          <w:szCs w:val="21"/>
        </w:rPr>
        <w:tab/>
      </w:r>
    </w:p>
    <w:p w14:paraId="5ACBD508" w14:textId="77777777" w:rsidR="00F640C8" w:rsidRPr="00EA720B" w:rsidRDefault="00F640C8" w:rsidP="00F640C8">
      <w:pPr>
        <w:rPr>
          <w:rFonts w:ascii="Times New Roman" w:hAnsi="Times New Roman"/>
          <w:sz w:val="16"/>
          <w:szCs w:val="16"/>
        </w:rPr>
      </w:pPr>
    </w:p>
    <w:p w14:paraId="58B86AD2"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35E6EF1A"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776F991A" w14:textId="77777777" w:rsidR="00F640C8" w:rsidRPr="00EA720B" w:rsidRDefault="00F640C8" w:rsidP="00F640C8">
      <w:pPr>
        <w:rPr>
          <w:rFonts w:ascii="Times New Roman" w:hAnsi="Times New Roman"/>
          <w:sz w:val="16"/>
          <w:szCs w:val="16"/>
        </w:rPr>
      </w:pPr>
    </w:p>
    <w:p w14:paraId="0F51606D" w14:textId="77777777" w:rsidR="00F640C8" w:rsidRPr="00801493" w:rsidRDefault="00F640C8" w:rsidP="00F640C8">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 xml:space="preserve">est Student – Team Leader &amp; Player (All </w:t>
      </w:r>
      <w:proofErr w:type="gramStart"/>
      <w:r>
        <w:rPr>
          <w:rFonts w:ascii="Times New Roman" w:hAnsi="Times New Roman"/>
          <w:b/>
          <w:sz w:val="21"/>
          <w:szCs w:val="21"/>
        </w:rPr>
        <w:t>Rounder)</w:t>
      </w:r>
      <w:r>
        <w:rPr>
          <w:rFonts w:ascii="Times New Roman" w:hAnsi="Times New Roman"/>
          <w:sz w:val="21"/>
          <w:szCs w:val="21"/>
        </w:rPr>
        <w:t xml:space="preserve">   </w:t>
      </w:r>
      <w:proofErr w:type="gramEnd"/>
      <w:r>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3FECF151" w14:textId="77777777" w:rsidR="00F640C8" w:rsidRDefault="00F640C8" w:rsidP="00F640C8">
      <w:pPr>
        <w:rPr>
          <w:rFonts w:ascii="Times New Roman" w:hAnsi="Times New Roman"/>
          <w:bCs/>
          <w:iCs/>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7FF28158" w14:textId="77777777" w:rsidR="00F640C8" w:rsidRPr="003300CA" w:rsidRDefault="00F640C8" w:rsidP="00F640C8">
      <w:pPr>
        <w:rPr>
          <w:rFonts w:ascii="Times New Roman" w:hAnsi="Times New Roman"/>
          <w:bCs/>
          <w:iCs/>
          <w:sz w:val="16"/>
          <w:szCs w:val="16"/>
        </w:rPr>
      </w:pPr>
    </w:p>
    <w:p w14:paraId="155913C5"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1558175A" w14:textId="77777777" w:rsidR="00F640C8" w:rsidRPr="003300CA" w:rsidRDefault="00F640C8" w:rsidP="00F640C8">
      <w:pPr>
        <w:pStyle w:val="BodyTextIndent"/>
        <w:ind w:left="0" w:firstLine="0"/>
        <w:rPr>
          <w:sz w:val="16"/>
          <w:szCs w:val="16"/>
        </w:rPr>
      </w:pPr>
    </w:p>
    <w:p w14:paraId="6F84A6A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Placement Committee Member</w:t>
      </w:r>
      <w:r>
        <w:rPr>
          <w:rFonts w:ascii="Times New Roman" w:hAnsi="Times New Roman"/>
          <w:i/>
          <w:sz w:val="21"/>
          <w:szCs w:val="21"/>
        </w:rPr>
        <w:t xml:space="preserve">                         </w:t>
      </w:r>
      <w:r>
        <w:rPr>
          <w:rFonts w:ascii="Times New Roman" w:hAnsi="Times New Roman"/>
          <w:iCs/>
          <w:sz w:val="21"/>
          <w:szCs w:val="21"/>
        </w:rPr>
        <w:t xml:space="preserve">                                                                                      </w:t>
      </w:r>
      <w:r w:rsidRPr="006A00C6">
        <w:rPr>
          <w:rFonts w:ascii="Times New Roman" w:hAnsi="Times New Roman"/>
          <w:b/>
          <w:bCs/>
          <w:sz w:val="21"/>
          <w:szCs w:val="21"/>
        </w:rPr>
        <w:t>Sep’12 -</w:t>
      </w:r>
      <w:r w:rsidRPr="003300CA">
        <w:rPr>
          <w:rFonts w:ascii="Times New Roman" w:hAnsi="Times New Roman"/>
          <w:b/>
          <w:bCs/>
          <w:sz w:val="21"/>
          <w:szCs w:val="21"/>
        </w:rPr>
        <w:t>Sep</w:t>
      </w:r>
      <w:r>
        <w:rPr>
          <w:rFonts w:ascii="Times New Roman" w:hAnsi="Times New Roman"/>
          <w:b/>
          <w:bCs/>
          <w:sz w:val="21"/>
          <w:szCs w:val="21"/>
        </w:rPr>
        <w:t>’</w:t>
      </w:r>
      <w:r w:rsidRPr="00801493">
        <w:rPr>
          <w:rFonts w:ascii="Times New Roman" w:hAnsi="Times New Roman"/>
          <w:b/>
          <w:bCs/>
          <w:sz w:val="21"/>
          <w:szCs w:val="21"/>
        </w:rPr>
        <w:t>1</w:t>
      </w:r>
      <w:r>
        <w:rPr>
          <w:rFonts w:ascii="Times New Roman" w:hAnsi="Times New Roman"/>
          <w:b/>
          <w:bCs/>
          <w:sz w:val="21"/>
          <w:szCs w:val="21"/>
        </w:rPr>
        <w:t>3</w:t>
      </w:r>
    </w:p>
    <w:p w14:paraId="4EFAD931" w14:textId="77777777" w:rsidR="00F640C8" w:rsidRPr="00801493" w:rsidRDefault="00F640C8" w:rsidP="00F640C8">
      <w:pPr>
        <w:rPr>
          <w:rFonts w:ascii="Times New Roman" w:hAnsi="Times New Roman"/>
          <w:bCs/>
          <w:i/>
          <w:sz w:val="21"/>
          <w:szCs w:val="21"/>
        </w:rPr>
      </w:pPr>
      <w:proofErr w:type="spellStart"/>
      <w:r w:rsidRPr="00801493">
        <w:rPr>
          <w:rFonts w:ascii="Times New Roman" w:hAnsi="Times New Roman"/>
          <w:bCs/>
          <w:iCs/>
          <w:sz w:val="21"/>
          <w:szCs w:val="21"/>
        </w:rPr>
        <w:t>N.</w:t>
      </w:r>
      <w:proofErr w:type="gramStart"/>
      <w:r w:rsidRPr="00801493">
        <w:rPr>
          <w:rFonts w:ascii="Times New Roman" w:hAnsi="Times New Roman"/>
          <w:bCs/>
          <w:iCs/>
          <w:sz w:val="21"/>
          <w:szCs w:val="21"/>
        </w:rPr>
        <w:t>L.Dalmia</w:t>
      </w:r>
      <w:proofErr w:type="spellEnd"/>
      <w:proofErr w:type="gram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086B1C5F" w14:textId="77777777" w:rsidR="00F640C8" w:rsidRPr="00EA720B" w:rsidRDefault="00F640C8" w:rsidP="00F640C8">
      <w:pPr>
        <w:rPr>
          <w:rFonts w:ascii="Times New Roman" w:hAnsi="Times New Roman"/>
          <w:sz w:val="16"/>
          <w:szCs w:val="16"/>
        </w:rPr>
      </w:pPr>
    </w:p>
    <w:p w14:paraId="102C2DC0"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Cultural Representative</w:t>
      </w:r>
      <w:r w:rsidRPr="00801493">
        <w:rPr>
          <w:rFonts w:ascii="Times New Roman" w:hAnsi="Times New Roman"/>
          <w:sz w:val="21"/>
          <w:szCs w:val="21"/>
        </w:rPr>
        <w:tab/>
      </w:r>
      <w:r>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E3CBEF"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0313579C" w14:textId="77777777" w:rsidR="00F640C8" w:rsidRPr="00EA720B" w:rsidRDefault="00F640C8" w:rsidP="00F640C8">
      <w:pPr>
        <w:rPr>
          <w:rFonts w:ascii="Times New Roman" w:hAnsi="Times New Roman"/>
          <w:sz w:val="16"/>
          <w:szCs w:val="16"/>
        </w:rPr>
      </w:pPr>
    </w:p>
    <w:p w14:paraId="1814AF9A" w14:textId="77777777" w:rsidR="00F640C8" w:rsidRPr="00801493" w:rsidRDefault="00F640C8" w:rsidP="00F640C8">
      <w:pPr>
        <w:tabs>
          <w:tab w:val="right" w:pos="10080"/>
        </w:tabs>
        <w:rPr>
          <w:rFonts w:ascii="Times New Roman" w:hAnsi="Times New Roman"/>
          <w:b/>
          <w:sz w:val="21"/>
          <w:szCs w:val="21"/>
        </w:rPr>
      </w:pPr>
      <w:r>
        <w:rPr>
          <w:rFonts w:ascii="Times New Roman" w:hAnsi="Times New Roman"/>
          <w:b/>
          <w:sz w:val="21"/>
          <w:szCs w:val="21"/>
        </w:rPr>
        <w:t>Student Volunteer</w:t>
      </w:r>
      <w:r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695100F3" w14:textId="6CA155B3" w:rsidR="00F640C8" w:rsidRDefault="00F640C8" w:rsidP="00F640C8">
      <w:pPr>
        <w:suppressAutoHyphens/>
        <w:rPr>
          <w:rFonts w:ascii="Times New Roman" w:hAnsi="Times New Roman"/>
          <w:sz w:val="16"/>
          <w:szCs w:val="16"/>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32E5C3EC" w14:textId="77777777" w:rsidR="00F640C8" w:rsidRPr="00801493" w:rsidRDefault="00F640C8"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A30E64"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D82E92"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00744DDC" w:rsidRPr="00801493">
        <w:rPr>
          <w:rFonts w:ascii="Times New Roman" w:hAnsi="Times New Roman"/>
          <w:bCs/>
          <w:i/>
          <w:sz w:val="21"/>
          <w:szCs w:val="21"/>
        </w:rPr>
        <w:tab/>
      </w:r>
    </w:p>
    <w:p w14:paraId="3A98BC09" w14:textId="07D71938"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2F3E29F9"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sectPr w:rsidR="00C93507" w:rsidRPr="00682C9E"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3BF53" w14:textId="77777777" w:rsidR="00E26606" w:rsidRDefault="00E26606" w:rsidP="00C735D0">
      <w:r>
        <w:separator/>
      </w:r>
    </w:p>
  </w:endnote>
  <w:endnote w:type="continuationSeparator" w:id="0">
    <w:p w14:paraId="5981FE7A" w14:textId="77777777" w:rsidR="00E26606" w:rsidRDefault="00E2660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6777C" w14:textId="77777777" w:rsidR="00E26606" w:rsidRDefault="00E26606" w:rsidP="00C735D0">
      <w:r>
        <w:separator/>
      </w:r>
    </w:p>
  </w:footnote>
  <w:footnote w:type="continuationSeparator" w:id="0">
    <w:p w14:paraId="6E7ED48A" w14:textId="77777777" w:rsidR="00E26606" w:rsidRDefault="00E2660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4CFB"/>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6C37"/>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0844"/>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26F6"/>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2F01"/>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10F"/>
    <w:rsid w:val="00937297"/>
    <w:rsid w:val="0093753A"/>
    <w:rsid w:val="0094291A"/>
    <w:rsid w:val="00945264"/>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3D92"/>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EDB"/>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087"/>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2E92"/>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26606"/>
    <w:rsid w:val="00E32A58"/>
    <w:rsid w:val="00E32E12"/>
    <w:rsid w:val="00E348CA"/>
    <w:rsid w:val="00E36AB3"/>
    <w:rsid w:val="00E41C72"/>
    <w:rsid w:val="00E43DAA"/>
    <w:rsid w:val="00E45896"/>
    <w:rsid w:val="00E460DB"/>
    <w:rsid w:val="00E555C1"/>
    <w:rsid w:val="00E57F81"/>
    <w:rsid w:val="00E6226D"/>
    <w:rsid w:val="00E66277"/>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0C8"/>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D69B2"/>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81353AC9-DBF6-458E-81CA-3CC9B47A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2019-11-01T13:24:00Z</cp:lastPrinted>
  <dcterms:created xsi:type="dcterms:W3CDTF">2019-11-01T13:35:00Z</dcterms:created>
  <dcterms:modified xsi:type="dcterms:W3CDTF">2019-11-01T13:35:00Z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