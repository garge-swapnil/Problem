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bookmarkStart w:id="0" w:name="_GoBack"/>
      <w:bookmarkEnd w:id="0"/>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Instrumental in winning an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r w:rsidRPr="008A0DFB">
        <w:rPr>
          <w:rFonts w:ascii="Times New Roman" w:hAnsi="Times New Roman"/>
          <w:sz w:val="22"/>
          <w:szCs w:val="22"/>
        </w:rPr>
        <w:t>(</w:t>
      </w:r>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r w:rsidRPr="008A0DFB">
        <w:rPr>
          <w:rFonts w:ascii="Times New Roman" w:hAnsi="Times New Roman"/>
          <w:sz w:val="22"/>
          <w:szCs w:val="22"/>
        </w:rPr>
        <w:t>(</w:t>
      </w:r>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Inbisco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Handled a</w:t>
      </w:r>
      <w:r w:rsidR="00744DDC" w:rsidRPr="008A0DFB">
        <w:rPr>
          <w:rFonts w:ascii="Times New Roman" w:hAnsi="Times New Roman"/>
          <w:bCs/>
          <w:sz w:val="22"/>
          <w:szCs w:val="22"/>
        </w:rPr>
        <w:t xml:space="preserve">dhoc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r w:rsidRPr="00EC659A">
        <w:rPr>
          <w:rFonts w:ascii="Times New Roman" w:hAnsi="Times New Roman"/>
          <w:bCs/>
          <w:iCs/>
          <w:sz w:val="22"/>
          <w:szCs w:val="22"/>
        </w:rPr>
        <w:t>N.L.Dalmia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N.L.Dalmia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Best Student – Team Leader &amp; Player (All Rounder)</w:t>
      </w:r>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r w:rsidRPr="00EC659A">
        <w:rPr>
          <w:rFonts w:ascii="Times New Roman" w:hAnsi="Times New Roman"/>
          <w:bCs/>
          <w:iCs/>
          <w:sz w:val="22"/>
          <w:szCs w:val="22"/>
        </w:rPr>
        <w:t>N.L.Dalmia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2F49D" w14:textId="77777777" w:rsidR="00FD6F3E" w:rsidRDefault="00FD6F3E" w:rsidP="00C735D0">
      <w:r>
        <w:separator/>
      </w:r>
    </w:p>
  </w:endnote>
  <w:endnote w:type="continuationSeparator" w:id="0">
    <w:p w14:paraId="482CA334" w14:textId="77777777" w:rsidR="00FD6F3E" w:rsidRDefault="00FD6F3E"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E7020" w14:textId="77777777" w:rsidR="00FD6F3E" w:rsidRDefault="00FD6F3E" w:rsidP="00C735D0">
      <w:r>
        <w:separator/>
      </w:r>
    </w:p>
  </w:footnote>
  <w:footnote w:type="continuationSeparator" w:id="0">
    <w:p w14:paraId="08386C0C" w14:textId="77777777" w:rsidR="00FD6F3E" w:rsidRDefault="00FD6F3E"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6FEE"/>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3C00"/>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BD3"/>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5E60"/>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D65D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6CA4"/>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1EE0"/>
    <w:rsid w:val="004B279E"/>
    <w:rsid w:val="004B2F94"/>
    <w:rsid w:val="004B3C16"/>
    <w:rsid w:val="004B3ED1"/>
    <w:rsid w:val="004B3F7C"/>
    <w:rsid w:val="004B4B75"/>
    <w:rsid w:val="004B6C34"/>
    <w:rsid w:val="004C1FE8"/>
    <w:rsid w:val="004C3A82"/>
    <w:rsid w:val="004C65A4"/>
    <w:rsid w:val="004D2573"/>
    <w:rsid w:val="004D359B"/>
    <w:rsid w:val="004D4CAF"/>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2D8C"/>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4B5B"/>
    <w:rsid w:val="0066684D"/>
    <w:rsid w:val="0067058E"/>
    <w:rsid w:val="0067413C"/>
    <w:rsid w:val="00674F4F"/>
    <w:rsid w:val="00681D10"/>
    <w:rsid w:val="00681FDE"/>
    <w:rsid w:val="00682C9E"/>
    <w:rsid w:val="006858DB"/>
    <w:rsid w:val="00685961"/>
    <w:rsid w:val="00687391"/>
    <w:rsid w:val="00687522"/>
    <w:rsid w:val="00691838"/>
    <w:rsid w:val="00697FE7"/>
    <w:rsid w:val="006A00C6"/>
    <w:rsid w:val="006A0B0D"/>
    <w:rsid w:val="006A17D6"/>
    <w:rsid w:val="006A308F"/>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1880"/>
    <w:rsid w:val="006F2D79"/>
    <w:rsid w:val="006F3534"/>
    <w:rsid w:val="006F56C0"/>
    <w:rsid w:val="006F5FDF"/>
    <w:rsid w:val="006F6EE5"/>
    <w:rsid w:val="007022ED"/>
    <w:rsid w:val="00703EA3"/>
    <w:rsid w:val="0070742B"/>
    <w:rsid w:val="007079E7"/>
    <w:rsid w:val="007107E5"/>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0D5D"/>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3009"/>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C5F2A"/>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13A8"/>
    <w:rsid w:val="009A3A8E"/>
    <w:rsid w:val="009A3D2F"/>
    <w:rsid w:val="009A45E0"/>
    <w:rsid w:val="009A52CC"/>
    <w:rsid w:val="009A6388"/>
    <w:rsid w:val="009B166B"/>
    <w:rsid w:val="009B26B1"/>
    <w:rsid w:val="009B41EE"/>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012"/>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34D"/>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5D2"/>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BF6E49"/>
    <w:rsid w:val="00BF7E4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17"/>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6CCA"/>
    <w:rsid w:val="00DD721E"/>
    <w:rsid w:val="00DE1FCA"/>
    <w:rsid w:val="00DE4665"/>
    <w:rsid w:val="00DE5B74"/>
    <w:rsid w:val="00DE67A4"/>
    <w:rsid w:val="00DE6C10"/>
    <w:rsid w:val="00DE7851"/>
    <w:rsid w:val="00DE7BCC"/>
    <w:rsid w:val="00DF198B"/>
    <w:rsid w:val="00DF55D3"/>
    <w:rsid w:val="00DF6EDF"/>
    <w:rsid w:val="00E00462"/>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57FA0"/>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D6F3E"/>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1A5CD25-77A5-49BF-8A42-A861DC928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2020-01-08T17:30:00Z</cp:lastPrinted>
  <dcterms:created xsi:type="dcterms:W3CDTF">2020-01-09T23:03:00Z</dcterms:created>
  <dcterms:modified xsi:type="dcterms:W3CDTF">2020-01-09T23:03:00Z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