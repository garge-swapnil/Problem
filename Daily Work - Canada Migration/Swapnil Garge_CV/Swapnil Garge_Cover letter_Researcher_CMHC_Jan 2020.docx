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76FEE979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C16EB6">
        <w:rPr>
          <w:rFonts w:ascii="Times New Roman" w:hAnsi="Times New Roman"/>
        </w:rPr>
        <w:t>Research</w:t>
      </w:r>
      <w:r w:rsidR="009F16AC">
        <w:rPr>
          <w:rFonts w:ascii="Times New Roman" w:hAnsi="Times New Roman"/>
        </w:rPr>
        <w:t>er</w:t>
      </w:r>
      <w:r w:rsidR="000B677D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>a</w:t>
      </w:r>
      <w:bookmarkStart w:id="0" w:name="_GoBack"/>
      <w:bookmarkEnd w:id="0"/>
      <w:r w:rsidR="00700F01">
        <w:rPr>
          <w:rFonts w:ascii="Times New Roman" w:hAnsi="Times New Roman"/>
        </w:rPr>
        <w:t xml:space="preserve">t </w:t>
      </w:r>
      <w:r w:rsidR="00C16EB6">
        <w:rPr>
          <w:rFonts w:ascii="Times New Roman" w:hAnsi="Times New Roman"/>
        </w:rPr>
        <w:t>CMHC</w:t>
      </w:r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F995F" w14:textId="77777777" w:rsidR="003F111A" w:rsidRDefault="003F111A" w:rsidP="00C735D0">
      <w:r>
        <w:separator/>
      </w:r>
    </w:p>
  </w:endnote>
  <w:endnote w:type="continuationSeparator" w:id="0">
    <w:p w14:paraId="4B020CFB" w14:textId="77777777" w:rsidR="003F111A" w:rsidRDefault="003F111A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CEEBC" w14:textId="77777777" w:rsidR="003F111A" w:rsidRDefault="003F111A" w:rsidP="00C735D0">
      <w:r>
        <w:separator/>
      </w:r>
    </w:p>
  </w:footnote>
  <w:footnote w:type="continuationSeparator" w:id="0">
    <w:p w14:paraId="16554B01" w14:textId="77777777" w:rsidR="003F111A" w:rsidRDefault="003F111A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B677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343B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0822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11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4853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D7087"/>
    <w:rsid w:val="003E0975"/>
    <w:rsid w:val="003E23EF"/>
    <w:rsid w:val="003E63CB"/>
    <w:rsid w:val="003E7360"/>
    <w:rsid w:val="003F0167"/>
    <w:rsid w:val="003F1088"/>
    <w:rsid w:val="003F111A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15C4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6D6D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16AC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0C06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2614"/>
    <w:rsid w:val="00AB418D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16EB6"/>
    <w:rsid w:val="00C208CB"/>
    <w:rsid w:val="00C224EB"/>
    <w:rsid w:val="00C263EC"/>
    <w:rsid w:val="00C273C2"/>
    <w:rsid w:val="00C30915"/>
    <w:rsid w:val="00C36B59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8766F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A46A951-831A-46BC-9ECC-4A5BC350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2020-01-09T23:08:00Z</cp:lastPrinted>
  <dcterms:created xsi:type="dcterms:W3CDTF">2020-01-09T23:31:00Z</dcterms:created>
  <dcterms:modified xsi:type="dcterms:W3CDTF">2020-01-09T23:31:00Z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