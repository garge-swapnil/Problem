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0A8000E0"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w:t>
      </w:r>
      <w:r w:rsidR="008A5871">
        <w:rPr>
          <w:rFonts w:ascii="Times New Roman" w:hAnsi="Times New Roman"/>
        </w:rPr>
        <w:t>Market Analyst at Rohit Group of Companies</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FAA40" w14:textId="77777777" w:rsidR="00C42F5B" w:rsidRDefault="00C42F5B" w:rsidP="00C735D0">
      <w:r>
        <w:separator/>
      </w:r>
    </w:p>
  </w:endnote>
  <w:endnote w:type="continuationSeparator" w:id="0">
    <w:p w14:paraId="03ADC2B3" w14:textId="77777777" w:rsidR="00C42F5B" w:rsidRDefault="00C42F5B"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264D" w14:textId="77777777" w:rsidR="00C42F5B" w:rsidRDefault="00C42F5B" w:rsidP="00C735D0">
      <w:r>
        <w:separator/>
      </w:r>
    </w:p>
  </w:footnote>
  <w:footnote w:type="continuationSeparator" w:id="0">
    <w:p w14:paraId="5ED1E971" w14:textId="77777777" w:rsidR="00C42F5B" w:rsidRDefault="00C42F5B"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5917"/>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A5871"/>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2F5B"/>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FBAD42E6-62CF-483C-8EE9-44FD9F43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2019-11-18T14:19:00Z</cp:lastPrinted>
  <dcterms:created xsi:type="dcterms:W3CDTF">2019-11-19T10:50:00Z</dcterms:created>
  <dcterms:modified xsi:type="dcterms:W3CDTF">2019-11-19T10:51:00Z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