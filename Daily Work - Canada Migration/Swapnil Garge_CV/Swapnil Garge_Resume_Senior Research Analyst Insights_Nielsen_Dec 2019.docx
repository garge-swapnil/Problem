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bookmarkStart w:id="0" w:name="_GoBack"/>
      <w:bookmarkEnd w:id="0"/>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FF942" w14:textId="77777777" w:rsidR="00B53EB1" w:rsidRDefault="00B53EB1" w:rsidP="00C735D0">
      <w:r>
        <w:separator/>
      </w:r>
    </w:p>
  </w:endnote>
  <w:endnote w:type="continuationSeparator" w:id="0">
    <w:p w14:paraId="09176FEA" w14:textId="77777777" w:rsidR="00B53EB1" w:rsidRDefault="00B53EB1"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F2E59" w14:textId="77777777" w:rsidR="00B53EB1" w:rsidRDefault="00B53EB1" w:rsidP="00C735D0">
      <w:r>
        <w:separator/>
      </w:r>
    </w:p>
  </w:footnote>
  <w:footnote w:type="continuationSeparator" w:id="0">
    <w:p w14:paraId="2099CE38" w14:textId="77777777" w:rsidR="00B53EB1" w:rsidRDefault="00B53EB1"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26E6"/>
    <w:rsid w:val="00EB336A"/>
    <w:rsid w:val="00EB3EFD"/>
    <w:rsid w:val="00EC659A"/>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973CC0CA-3AF0-4AA0-8B45-2D12A3F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2019-11-18T14:19:00Z</cp:lastPrinted>
  <dcterms:created xsi:type="dcterms:W3CDTF">2019-12-18T20:56:00Z</dcterms:created>
  <dcterms:modified xsi:type="dcterms:W3CDTF">2019-12-18T20:56:00Z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