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FEEA9" w14:textId="4642FB2E" w:rsidR="004E18C7" w:rsidRPr="004E18C7" w:rsidRDefault="005639E8" w:rsidP="00567F99">
      <w:pPr>
        <w:pStyle w:val="Address"/>
        <w:pBdr>
          <w:bottom w:val="single" w:sz="12" w:space="0" w:color="auto"/>
        </w:pBdr>
        <w:tabs>
          <w:tab w:val="left" w:pos="6120"/>
        </w:tabs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Swapnil</w:t>
      </w:r>
      <w:r w:rsidR="004A757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Garge</w:t>
      </w:r>
    </w:p>
    <w:p w14:paraId="64D09F18" w14:textId="21CA8D6A" w:rsidR="000A600D" w:rsidRDefault="00D9252B" w:rsidP="000A600D">
      <w:pPr>
        <w:pStyle w:val="Address"/>
        <w:pBdr>
          <w:bottom w:val="single" w:sz="4" w:space="1" w:color="auto"/>
        </w:pBdr>
        <w:tabs>
          <w:tab w:val="left" w:pos="6120"/>
        </w:tabs>
        <w:jc w:val="right"/>
        <w:rPr>
          <w:sz w:val="20"/>
        </w:rPr>
      </w:pPr>
      <w:r>
        <w:rPr>
          <w:sz w:val="20"/>
        </w:rPr>
        <w:t>1</w:t>
      </w:r>
      <w:r w:rsidR="005639E8">
        <w:rPr>
          <w:sz w:val="20"/>
        </w:rPr>
        <w:t>105</w:t>
      </w:r>
      <w:r>
        <w:rPr>
          <w:sz w:val="20"/>
        </w:rPr>
        <w:t xml:space="preserve"> </w:t>
      </w:r>
      <w:proofErr w:type="spellStart"/>
      <w:r w:rsidR="005639E8">
        <w:rPr>
          <w:sz w:val="20"/>
        </w:rPr>
        <w:t>Romell</w:t>
      </w:r>
      <w:proofErr w:type="spellEnd"/>
      <w:r w:rsidR="005639E8">
        <w:rPr>
          <w:sz w:val="20"/>
        </w:rPr>
        <w:t xml:space="preserve"> </w:t>
      </w:r>
      <w:proofErr w:type="spellStart"/>
      <w:r w:rsidR="005639E8">
        <w:rPr>
          <w:sz w:val="20"/>
        </w:rPr>
        <w:t>Umiya</w:t>
      </w:r>
      <w:proofErr w:type="spellEnd"/>
      <w:r w:rsidR="005639E8">
        <w:rPr>
          <w:sz w:val="20"/>
        </w:rPr>
        <w:t xml:space="preserve"> Grandeur</w:t>
      </w:r>
      <w:r>
        <w:rPr>
          <w:sz w:val="20"/>
        </w:rPr>
        <w:t xml:space="preserve">, </w:t>
      </w:r>
      <w:r w:rsidR="005639E8">
        <w:rPr>
          <w:sz w:val="20"/>
        </w:rPr>
        <w:t xml:space="preserve">Off </w:t>
      </w:r>
      <w:proofErr w:type="spellStart"/>
      <w:r w:rsidR="005639E8">
        <w:rPr>
          <w:sz w:val="20"/>
        </w:rPr>
        <w:t>Vishweshwar</w:t>
      </w:r>
      <w:proofErr w:type="spellEnd"/>
      <w:r w:rsidR="005639E8">
        <w:rPr>
          <w:sz w:val="20"/>
        </w:rPr>
        <w:t xml:space="preserve"> Nagar Road</w:t>
      </w:r>
      <w:r>
        <w:rPr>
          <w:sz w:val="20"/>
        </w:rPr>
        <w:t xml:space="preserve">, </w:t>
      </w:r>
      <w:r w:rsidR="005639E8">
        <w:rPr>
          <w:sz w:val="20"/>
        </w:rPr>
        <w:t>Goregaon</w:t>
      </w:r>
      <w:r>
        <w:rPr>
          <w:sz w:val="20"/>
        </w:rPr>
        <w:t xml:space="preserve"> (</w:t>
      </w:r>
      <w:r w:rsidR="005639E8">
        <w:rPr>
          <w:sz w:val="20"/>
        </w:rPr>
        <w:t>E</w:t>
      </w:r>
      <w:r>
        <w:rPr>
          <w:sz w:val="20"/>
        </w:rPr>
        <w:t>)</w:t>
      </w:r>
      <w:r w:rsidR="005639E8">
        <w:rPr>
          <w:sz w:val="20"/>
        </w:rPr>
        <w:t xml:space="preserve"> ∙</w:t>
      </w:r>
      <w:r w:rsidR="00A9390F" w:rsidRPr="000A600D">
        <w:rPr>
          <w:sz w:val="20"/>
        </w:rPr>
        <w:t xml:space="preserve"> </w:t>
      </w:r>
      <w:r>
        <w:rPr>
          <w:sz w:val="20"/>
        </w:rPr>
        <w:t xml:space="preserve">Mumbai, Maharashtra, </w:t>
      </w:r>
      <w:commentRangeStart w:id="0"/>
      <w:r>
        <w:rPr>
          <w:sz w:val="20"/>
        </w:rPr>
        <w:t>4000</w:t>
      </w:r>
      <w:r w:rsidR="005639E8">
        <w:rPr>
          <w:sz w:val="20"/>
        </w:rPr>
        <w:t>6</w:t>
      </w:r>
      <w:r>
        <w:rPr>
          <w:sz w:val="20"/>
        </w:rPr>
        <w:t>3</w:t>
      </w:r>
      <w:commentRangeEnd w:id="0"/>
      <w:r w:rsidR="00F57097">
        <w:rPr>
          <w:rStyle w:val="CommentReference"/>
          <w:rFonts w:ascii="Garamond" w:hAnsi="Garamond"/>
        </w:rPr>
        <w:commentReference w:id="0"/>
      </w:r>
      <w:r w:rsidR="00356C68" w:rsidRPr="000A600D">
        <w:rPr>
          <w:sz w:val="20"/>
        </w:rPr>
        <w:t xml:space="preserve"> </w:t>
      </w:r>
      <w:r w:rsidR="00A9390F" w:rsidRPr="000A600D">
        <w:rPr>
          <w:sz w:val="20"/>
        </w:rPr>
        <w:t xml:space="preserve"> </w:t>
      </w:r>
    </w:p>
    <w:p w14:paraId="729FD19A" w14:textId="39E411CD" w:rsidR="005639E8" w:rsidRDefault="005639E8" w:rsidP="005639E8">
      <w:pPr>
        <w:pStyle w:val="Address"/>
        <w:pBdr>
          <w:bottom w:val="single" w:sz="4" w:space="1" w:color="auto"/>
        </w:pBdr>
        <w:tabs>
          <w:tab w:val="left" w:pos="6120"/>
        </w:tabs>
        <w:jc w:val="right"/>
        <w:rPr>
          <w:sz w:val="20"/>
        </w:rPr>
      </w:pPr>
      <w:r w:rsidRPr="005639E8">
        <w:rPr>
          <w:sz w:val="20"/>
        </w:rPr>
        <w:t>garge.swapnil</w:t>
      </w:r>
      <w:r w:rsidR="00946D98" w:rsidRPr="005639E8">
        <w:rPr>
          <w:sz w:val="20"/>
        </w:rPr>
        <w:t>@gmail.com</w:t>
      </w:r>
      <w:r>
        <w:rPr>
          <w:sz w:val="20"/>
        </w:rPr>
        <w:t>; +91-9</w:t>
      </w:r>
      <w:r w:rsidR="0060555E">
        <w:rPr>
          <w:sz w:val="20"/>
        </w:rPr>
        <w:t>930330326</w:t>
      </w:r>
    </w:p>
    <w:p w14:paraId="17052366" w14:textId="0CF7D24D" w:rsidR="007A66E6" w:rsidRPr="00D36117" w:rsidRDefault="00D36117" w:rsidP="00D36117">
      <w:pPr>
        <w:pStyle w:val="Address"/>
        <w:pBdr>
          <w:bottom w:val="single" w:sz="4" w:space="1" w:color="auto"/>
        </w:pBdr>
        <w:tabs>
          <w:tab w:val="left" w:pos="6120"/>
        </w:tabs>
        <w:jc w:val="right"/>
        <w:rPr>
          <w:b/>
          <w:sz w:val="20"/>
          <w:szCs w:val="22"/>
          <w:u w:val="single"/>
        </w:rPr>
      </w:pPr>
      <w:r w:rsidRPr="00D36117">
        <w:rPr>
          <w:b/>
          <w:sz w:val="20"/>
          <w:szCs w:val="22"/>
          <w:u w:val="single"/>
        </w:rPr>
        <w:t>Canada COPR recipient – landing in Toronto on 11</w:t>
      </w:r>
      <w:r w:rsidRPr="00D36117">
        <w:rPr>
          <w:b/>
          <w:sz w:val="20"/>
          <w:szCs w:val="22"/>
          <w:u w:val="single"/>
          <w:vertAlign w:val="superscript"/>
        </w:rPr>
        <w:t>th</w:t>
      </w:r>
      <w:r w:rsidRPr="00D36117">
        <w:rPr>
          <w:b/>
          <w:sz w:val="20"/>
          <w:szCs w:val="22"/>
          <w:u w:val="single"/>
        </w:rPr>
        <w:t xml:space="preserve"> Dec </w:t>
      </w:r>
      <w:commentRangeStart w:id="1"/>
      <w:r w:rsidRPr="00D36117">
        <w:rPr>
          <w:b/>
          <w:sz w:val="20"/>
          <w:szCs w:val="22"/>
          <w:u w:val="single"/>
        </w:rPr>
        <w:t>2019</w:t>
      </w:r>
      <w:commentRangeEnd w:id="1"/>
      <w:r w:rsidR="00F57097">
        <w:rPr>
          <w:rStyle w:val="CommentReference"/>
          <w:rFonts w:ascii="Garamond" w:hAnsi="Garamond"/>
        </w:rPr>
        <w:commentReference w:id="1"/>
      </w:r>
    </w:p>
    <w:p w14:paraId="041F1DE5" w14:textId="77777777" w:rsidR="007A66E6" w:rsidRPr="000A600D" w:rsidRDefault="007A66E6" w:rsidP="007A66E6">
      <w:pPr>
        <w:pStyle w:val="Address"/>
        <w:pBdr>
          <w:bottom w:val="single" w:sz="4" w:space="1" w:color="auto"/>
        </w:pBdr>
        <w:tabs>
          <w:tab w:val="left" w:pos="6120"/>
        </w:tabs>
        <w:jc w:val="left"/>
        <w:rPr>
          <w:sz w:val="20"/>
          <w:szCs w:val="22"/>
        </w:rPr>
      </w:pPr>
      <w:r w:rsidRPr="000A600D">
        <w:rPr>
          <w:b/>
          <w:sz w:val="20"/>
          <w:szCs w:val="22"/>
        </w:rPr>
        <w:t>EXPERIENCE</w:t>
      </w:r>
      <w:bookmarkStart w:id="2" w:name="_GoBack"/>
      <w:bookmarkEnd w:id="2"/>
    </w:p>
    <w:p w14:paraId="38CA855A" w14:textId="77777777" w:rsidR="007A66E6" w:rsidRDefault="007A66E6" w:rsidP="007A66E6">
      <w:pPr>
        <w:tabs>
          <w:tab w:val="right" w:pos="10080"/>
        </w:tabs>
        <w:rPr>
          <w:rFonts w:ascii="Times New Roman" w:hAnsi="Times New Roman"/>
          <w:b/>
          <w:sz w:val="20"/>
          <w:szCs w:val="22"/>
        </w:rPr>
      </w:pPr>
    </w:p>
    <w:p w14:paraId="32F70865" w14:textId="300468EB" w:rsidR="00D9252B" w:rsidRPr="000A600D" w:rsidRDefault="003630F4" w:rsidP="00D9252B">
      <w:pPr>
        <w:tabs>
          <w:tab w:val="right" w:pos="10080"/>
        </w:tabs>
        <w:rPr>
          <w:rFonts w:ascii="Times New Roman" w:hAnsi="Times New Roman"/>
          <w:b/>
          <w:bCs/>
          <w:sz w:val="20"/>
          <w:szCs w:val="22"/>
        </w:rPr>
      </w:pPr>
      <w:r>
        <w:rPr>
          <w:rFonts w:ascii="Times New Roman" w:hAnsi="Times New Roman"/>
          <w:b/>
          <w:sz w:val="20"/>
          <w:szCs w:val="22"/>
        </w:rPr>
        <w:t>Ipsos Research Pvt. Ltd.</w:t>
      </w:r>
      <w:r w:rsidR="00D9252B" w:rsidRPr="000A600D">
        <w:rPr>
          <w:rFonts w:ascii="Times New Roman" w:hAnsi="Times New Roman"/>
          <w:b/>
          <w:sz w:val="20"/>
          <w:szCs w:val="22"/>
        </w:rPr>
        <w:t xml:space="preserve"> </w:t>
      </w:r>
      <w:r w:rsidR="00D9252B" w:rsidRPr="004B3F7C">
        <w:rPr>
          <w:rFonts w:ascii="Times New Roman" w:hAnsi="Times New Roman"/>
          <w:sz w:val="20"/>
          <w:szCs w:val="22"/>
        </w:rPr>
        <w:t xml:space="preserve">– </w:t>
      </w:r>
      <w:r w:rsidR="00D9252B">
        <w:rPr>
          <w:rFonts w:ascii="Times New Roman" w:hAnsi="Times New Roman"/>
          <w:sz w:val="20"/>
          <w:szCs w:val="22"/>
        </w:rPr>
        <w:t>Mumbai, India</w:t>
      </w:r>
      <w:r w:rsidR="00D9252B" w:rsidRPr="000A600D">
        <w:rPr>
          <w:rFonts w:ascii="Times New Roman" w:hAnsi="Times New Roman"/>
          <w:b/>
          <w:sz w:val="20"/>
          <w:szCs w:val="22"/>
        </w:rPr>
        <w:tab/>
      </w:r>
      <w:r w:rsidR="005639E8">
        <w:rPr>
          <w:rFonts w:ascii="Times New Roman" w:hAnsi="Times New Roman"/>
          <w:b/>
          <w:bCs/>
          <w:sz w:val="20"/>
          <w:szCs w:val="22"/>
        </w:rPr>
        <w:t>January</w:t>
      </w:r>
      <w:r w:rsidR="00D9252B">
        <w:rPr>
          <w:rFonts w:ascii="Times New Roman" w:hAnsi="Times New Roman"/>
          <w:b/>
          <w:bCs/>
          <w:sz w:val="20"/>
          <w:szCs w:val="22"/>
        </w:rPr>
        <w:t xml:space="preserve"> 201</w:t>
      </w:r>
      <w:r w:rsidR="005639E8">
        <w:rPr>
          <w:rFonts w:ascii="Times New Roman" w:hAnsi="Times New Roman"/>
          <w:b/>
          <w:bCs/>
          <w:sz w:val="20"/>
          <w:szCs w:val="22"/>
        </w:rPr>
        <w:t>8</w:t>
      </w:r>
      <w:r w:rsidR="00D9252B" w:rsidRPr="000A600D">
        <w:rPr>
          <w:rFonts w:ascii="Times New Roman" w:hAnsi="Times New Roman"/>
          <w:b/>
          <w:bCs/>
          <w:sz w:val="20"/>
          <w:szCs w:val="22"/>
        </w:rPr>
        <w:t xml:space="preserve"> – </w:t>
      </w:r>
      <w:commentRangeStart w:id="3"/>
      <w:r w:rsidR="00D9252B">
        <w:rPr>
          <w:rFonts w:ascii="Times New Roman" w:hAnsi="Times New Roman"/>
          <w:b/>
          <w:bCs/>
          <w:sz w:val="20"/>
          <w:szCs w:val="22"/>
        </w:rPr>
        <w:t>Current</w:t>
      </w:r>
      <w:commentRangeEnd w:id="3"/>
      <w:r w:rsidR="00F57097">
        <w:rPr>
          <w:rStyle w:val="CommentReference"/>
        </w:rPr>
        <w:commentReference w:id="3"/>
      </w:r>
    </w:p>
    <w:p w14:paraId="4A09D64B" w14:textId="5BB2BD0E" w:rsidR="00D9252B" w:rsidRPr="000A600D" w:rsidRDefault="00D9252B" w:rsidP="00D9252B">
      <w:pPr>
        <w:rPr>
          <w:rFonts w:ascii="Times New Roman" w:hAnsi="Times New Roman"/>
          <w:bCs/>
          <w:i/>
          <w:sz w:val="20"/>
          <w:szCs w:val="22"/>
        </w:rPr>
      </w:pPr>
      <w:r>
        <w:rPr>
          <w:rFonts w:ascii="Times New Roman" w:hAnsi="Times New Roman"/>
          <w:bCs/>
          <w:i/>
          <w:sz w:val="20"/>
          <w:szCs w:val="22"/>
        </w:rPr>
        <w:t xml:space="preserve">Senior Research </w:t>
      </w:r>
      <w:commentRangeStart w:id="4"/>
      <w:r>
        <w:rPr>
          <w:rFonts w:ascii="Times New Roman" w:hAnsi="Times New Roman"/>
          <w:bCs/>
          <w:i/>
          <w:sz w:val="20"/>
          <w:szCs w:val="22"/>
        </w:rPr>
        <w:t>Executive</w:t>
      </w:r>
      <w:commentRangeEnd w:id="4"/>
      <w:r w:rsidR="00213C58">
        <w:rPr>
          <w:rStyle w:val="CommentReference"/>
        </w:rPr>
        <w:commentReference w:id="4"/>
      </w:r>
    </w:p>
    <w:p w14:paraId="766EDFA6" w14:textId="5CBE7316" w:rsidR="00D9252B" w:rsidRPr="000A600D" w:rsidRDefault="00D9252B" w:rsidP="00D9252B">
      <w:pPr>
        <w:rPr>
          <w:rFonts w:ascii="Times New Roman" w:hAnsi="Times New Roman"/>
          <w:b/>
          <w:bCs/>
          <w:sz w:val="20"/>
          <w:szCs w:val="22"/>
        </w:rPr>
      </w:pPr>
      <w:r>
        <w:rPr>
          <w:rFonts w:ascii="Times New Roman" w:hAnsi="Times New Roman"/>
          <w:bCs/>
          <w:sz w:val="20"/>
          <w:szCs w:val="22"/>
        </w:rPr>
        <w:t>Responsible for client management and conducting end to end</w:t>
      </w:r>
      <w:r w:rsidR="003630F4">
        <w:rPr>
          <w:rFonts w:ascii="Times New Roman" w:hAnsi="Times New Roman"/>
          <w:bCs/>
          <w:sz w:val="20"/>
          <w:szCs w:val="22"/>
        </w:rPr>
        <w:t xml:space="preserve"> custom</w:t>
      </w:r>
      <w:r>
        <w:rPr>
          <w:rFonts w:ascii="Times New Roman" w:hAnsi="Times New Roman"/>
          <w:bCs/>
          <w:sz w:val="20"/>
          <w:szCs w:val="22"/>
        </w:rPr>
        <w:t xml:space="preserve"> market research projects</w:t>
      </w:r>
      <w:r w:rsidR="00C263EC">
        <w:rPr>
          <w:rFonts w:ascii="Times New Roman" w:hAnsi="Times New Roman"/>
          <w:bCs/>
          <w:sz w:val="20"/>
          <w:szCs w:val="22"/>
        </w:rPr>
        <w:t>,</w:t>
      </w:r>
      <w:r w:rsidR="004C3A82">
        <w:rPr>
          <w:rFonts w:ascii="Times New Roman" w:hAnsi="Times New Roman"/>
          <w:bCs/>
          <w:sz w:val="20"/>
          <w:szCs w:val="22"/>
        </w:rPr>
        <w:t xml:space="preserve"> providing actionable insights</w:t>
      </w:r>
      <w:r>
        <w:rPr>
          <w:rFonts w:ascii="Times New Roman" w:hAnsi="Times New Roman"/>
          <w:bCs/>
          <w:sz w:val="20"/>
          <w:szCs w:val="22"/>
        </w:rPr>
        <w:t xml:space="preserve"> for</w:t>
      </w:r>
      <w:r w:rsidR="004C3A82">
        <w:rPr>
          <w:rFonts w:ascii="Times New Roman" w:hAnsi="Times New Roman"/>
          <w:bCs/>
          <w:sz w:val="20"/>
          <w:szCs w:val="22"/>
        </w:rPr>
        <w:t xml:space="preserve"> </w:t>
      </w:r>
      <w:r w:rsidR="005639E8">
        <w:rPr>
          <w:rFonts w:ascii="Times New Roman" w:hAnsi="Times New Roman"/>
          <w:bCs/>
          <w:sz w:val="20"/>
          <w:szCs w:val="22"/>
        </w:rPr>
        <w:t xml:space="preserve">FMCG and </w:t>
      </w:r>
      <w:r w:rsidR="003630F4">
        <w:rPr>
          <w:rFonts w:ascii="Times New Roman" w:hAnsi="Times New Roman"/>
          <w:bCs/>
          <w:sz w:val="20"/>
          <w:szCs w:val="22"/>
        </w:rPr>
        <w:t xml:space="preserve">Automotive </w:t>
      </w:r>
      <w:r w:rsidR="005639E8">
        <w:rPr>
          <w:rFonts w:ascii="Times New Roman" w:hAnsi="Times New Roman"/>
          <w:bCs/>
          <w:sz w:val="20"/>
          <w:szCs w:val="22"/>
        </w:rPr>
        <w:t>clients</w:t>
      </w:r>
      <w:r w:rsidR="00C263EC">
        <w:rPr>
          <w:rFonts w:ascii="Times New Roman" w:hAnsi="Times New Roman"/>
          <w:bCs/>
          <w:sz w:val="20"/>
          <w:szCs w:val="22"/>
        </w:rPr>
        <w:t>. Have successfully managed</w:t>
      </w:r>
      <w:r>
        <w:rPr>
          <w:rFonts w:ascii="Times New Roman" w:hAnsi="Times New Roman"/>
          <w:bCs/>
          <w:sz w:val="20"/>
          <w:szCs w:val="22"/>
        </w:rPr>
        <w:t xml:space="preserve"> brand track</w:t>
      </w:r>
      <w:r w:rsidR="00C263EC">
        <w:rPr>
          <w:rFonts w:ascii="Times New Roman" w:hAnsi="Times New Roman"/>
          <w:bCs/>
          <w:sz w:val="20"/>
          <w:szCs w:val="22"/>
        </w:rPr>
        <w:t xml:space="preserve">ers worth approx.4 million </w:t>
      </w:r>
      <w:commentRangeStart w:id="5"/>
      <w:r w:rsidR="00C263EC">
        <w:rPr>
          <w:rFonts w:ascii="Times New Roman" w:hAnsi="Times New Roman"/>
          <w:bCs/>
          <w:sz w:val="20"/>
          <w:szCs w:val="22"/>
        </w:rPr>
        <w:t>INR</w:t>
      </w:r>
      <w:commentRangeEnd w:id="5"/>
      <w:r w:rsidR="00F57097">
        <w:rPr>
          <w:rStyle w:val="CommentReference"/>
        </w:rPr>
        <w:commentReference w:id="5"/>
      </w:r>
    </w:p>
    <w:p w14:paraId="1686CC6F" w14:textId="3E281CD4" w:rsidR="00D9252B" w:rsidRDefault="00D9252B" w:rsidP="00D9252B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 xml:space="preserve">Efficiently serviced and managed clients such as </w:t>
      </w:r>
      <w:r w:rsidR="005639E8">
        <w:rPr>
          <w:rFonts w:ascii="Times New Roman" w:hAnsi="Times New Roman"/>
          <w:sz w:val="20"/>
          <w:szCs w:val="22"/>
        </w:rPr>
        <w:t>Kellogg’s</w:t>
      </w:r>
      <w:r w:rsidR="003630F4">
        <w:rPr>
          <w:rFonts w:ascii="Times New Roman" w:hAnsi="Times New Roman"/>
          <w:sz w:val="20"/>
          <w:szCs w:val="22"/>
        </w:rPr>
        <w:t xml:space="preserve"> and </w:t>
      </w:r>
      <w:r w:rsidR="005639E8">
        <w:rPr>
          <w:rFonts w:ascii="Times New Roman" w:hAnsi="Times New Roman"/>
          <w:sz w:val="20"/>
          <w:szCs w:val="22"/>
        </w:rPr>
        <w:t>Maruti Suzuki</w:t>
      </w:r>
      <w:r w:rsidR="003630F4">
        <w:rPr>
          <w:rFonts w:ascii="Times New Roman" w:hAnsi="Times New Roman"/>
          <w:sz w:val="20"/>
          <w:szCs w:val="22"/>
        </w:rPr>
        <w:t xml:space="preserve"> brand </w:t>
      </w:r>
      <w:r>
        <w:rPr>
          <w:rFonts w:ascii="Times New Roman" w:hAnsi="Times New Roman"/>
          <w:sz w:val="20"/>
          <w:szCs w:val="22"/>
        </w:rPr>
        <w:t>tracker</w:t>
      </w:r>
      <w:r w:rsidR="003630F4">
        <w:rPr>
          <w:rFonts w:ascii="Times New Roman" w:hAnsi="Times New Roman"/>
          <w:sz w:val="20"/>
          <w:szCs w:val="22"/>
        </w:rPr>
        <w:t>s for their sub-categorie</w:t>
      </w:r>
      <w:r w:rsidR="00C263EC">
        <w:rPr>
          <w:rFonts w:ascii="Times New Roman" w:hAnsi="Times New Roman"/>
          <w:sz w:val="20"/>
          <w:szCs w:val="22"/>
        </w:rPr>
        <w:t>s</w:t>
      </w:r>
      <w:r>
        <w:rPr>
          <w:rFonts w:ascii="Times New Roman" w:hAnsi="Times New Roman"/>
          <w:sz w:val="20"/>
          <w:szCs w:val="22"/>
        </w:rPr>
        <w:t xml:space="preserve"> </w:t>
      </w:r>
    </w:p>
    <w:p w14:paraId="6A17AD2C" w14:textId="2E2B6029" w:rsidR="00C263EC" w:rsidRPr="00C263EC" w:rsidRDefault="00D9252B" w:rsidP="00C263EC">
      <w:pPr>
        <w:numPr>
          <w:ilvl w:val="0"/>
          <w:numId w:val="11"/>
        </w:numPr>
        <w:suppressAutoHyphens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Successfully managed the team activities for projects at various levels of research such as survey development, testing and programming, in field act</w:t>
      </w:r>
      <w:r w:rsidR="003244EA">
        <w:rPr>
          <w:rFonts w:ascii="Times New Roman" w:hAnsi="Times New Roman"/>
          <w:sz w:val="20"/>
          <w:szCs w:val="22"/>
        </w:rPr>
        <w:t>ivities and insights reporting for multiple brand resear</w:t>
      </w:r>
      <w:r w:rsidR="003630F4">
        <w:rPr>
          <w:rFonts w:ascii="Times New Roman" w:hAnsi="Times New Roman"/>
          <w:sz w:val="20"/>
          <w:szCs w:val="22"/>
        </w:rPr>
        <w:t>ch and custom research projects</w:t>
      </w:r>
    </w:p>
    <w:p w14:paraId="2AA782D0" w14:textId="7752288C" w:rsidR="004C3A82" w:rsidRDefault="004C3A82" w:rsidP="004C3A82">
      <w:pPr>
        <w:suppressAutoHyphens/>
        <w:rPr>
          <w:rFonts w:ascii="Times New Roman" w:hAnsi="Times New Roman"/>
          <w:sz w:val="20"/>
          <w:szCs w:val="22"/>
        </w:rPr>
      </w:pPr>
    </w:p>
    <w:p w14:paraId="25EA6B89" w14:textId="4E89D046" w:rsidR="004C3A82" w:rsidRDefault="00C263EC" w:rsidP="004C3A82">
      <w:pPr>
        <w:suppressAutoHyphens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A part of</w:t>
      </w:r>
      <w:r w:rsidR="004C3A82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4C3A82">
        <w:rPr>
          <w:rFonts w:ascii="Times New Roman" w:hAnsi="Times New Roman"/>
          <w:sz w:val="20"/>
          <w:szCs w:val="22"/>
        </w:rPr>
        <w:t>Ipsos’global</w:t>
      </w:r>
      <w:proofErr w:type="spellEnd"/>
      <w:r w:rsidR="004C3A82">
        <w:rPr>
          <w:rFonts w:ascii="Times New Roman" w:hAnsi="Times New Roman"/>
          <w:sz w:val="20"/>
          <w:szCs w:val="22"/>
        </w:rPr>
        <w:t xml:space="preserve"> new research product development for Ad Pre-testing and worked as ‘India SPOC’ </w:t>
      </w:r>
    </w:p>
    <w:p w14:paraId="35068C62" w14:textId="77777777" w:rsidR="00D9252B" w:rsidRDefault="00D9252B" w:rsidP="00946D98">
      <w:pPr>
        <w:tabs>
          <w:tab w:val="right" w:pos="10080"/>
        </w:tabs>
        <w:rPr>
          <w:rFonts w:ascii="Times New Roman" w:hAnsi="Times New Roman"/>
          <w:b/>
          <w:sz w:val="20"/>
          <w:szCs w:val="22"/>
        </w:rPr>
      </w:pPr>
    </w:p>
    <w:p w14:paraId="4784EC00" w14:textId="64A2CC6F" w:rsidR="00946D98" w:rsidRPr="000A600D" w:rsidRDefault="00946D98" w:rsidP="00946D98">
      <w:pPr>
        <w:tabs>
          <w:tab w:val="right" w:pos="10080"/>
        </w:tabs>
        <w:rPr>
          <w:rFonts w:ascii="Times New Roman" w:hAnsi="Times New Roman"/>
          <w:b/>
          <w:bCs/>
          <w:sz w:val="20"/>
          <w:szCs w:val="22"/>
        </w:rPr>
      </w:pPr>
      <w:r>
        <w:rPr>
          <w:rFonts w:ascii="Times New Roman" w:hAnsi="Times New Roman"/>
          <w:b/>
          <w:sz w:val="20"/>
          <w:szCs w:val="22"/>
        </w:rPr>
        <w:t>Ipsos</w:t>
      </w:r>
      <w:r w:rsidR="003630F4">
        <w:rPr>
          <w:rFonts w:ascii="Times New Roman" w:hAnsi="Times New Roman"/>
          <w:b/>
          <w:sz w:val="20"/>
          <w:szCs w:val="22"/>
        </w:rPr>
        <w:t xml:space="preserve"> Research Pvt. Ltd.</w:t>
      </w:r>
      <w:r w:rsidRPr="000A600D">
        <w:rPr>
          <w:rFonts w:ascii="Times New Roman" w:hAnsi="Times New Roman"/>
          <w:b/>
          <w:sz w:val="20"/>
          <w:szCs w:val="22"/>
        </w:rPr>
        <w:t xml:space="preserve"> </w:t>
      </w:r>
      <w:r w:rsidRPr="004B3F7C">
        <w:rPr>
          <w:rFonts w:ascii="Times New Roman" w:hAnsi="Times New Roman"/>
          <w:sz w:val="20"/>
          <w:szCs w:val="22"/>
        </w:rPr>
        <w:t xml:space="preserve">– </w:t>
      </w:r>
      <w:r w:rsidR="003630F4" w:rsidRPr="003630F4">
        <w:rPr>
          <w:rFonts w:ascii="Times New Roman" w:hAnsi="Times New Roman"/>
          <w:sz w:val="20"/>
          <w:szCs w:val="22"/>
        </w:rPr>
        <w:t xml:space="preserve">Mumbai, </w:t>
      </w:r>
      <w:commentRangeStart w:id="6"/>
      <w:r w:rsidR="003630F4" w:rsidRPr="003630F4">
        <w:rPr>
          <w:rFonts w:ascii="Times New Roman" w:hAnsi="Times New Roman"/>
          <w:sz w:val="20"/>
          <w:szCs w:val="22"/>
        </w:rPr>
        <w:t>India</w:t>
      </w:r>
      <w:commentRangeEnd w:id="6"/>
      <w:r w:rsidR="0020395E">
        <w:rPr>
          <w:rStyle w:val="CommentReference"/>
        </w:rPr>
        <w:commentReference w:id="6"/>
      </w:r>
      <w:r w:rsidRPr="000A600D">
        <w:rPr>
          <w:rFonts w:ascii="Times New Roman" w:hAnsi="Times New Roman"/>
          <w:b/>
          <w:sz w:val="20"/>
          <w:szCs w:val="22"/>
        </w:rPr>
        <w:tab/>
      </w:r>
      <w:r w:rsidR="003630F4">
        <w:rPr>
          <w:rFonts w:ascii="Times New Roman" w:hAnsi="Times New Roman"/>
          <w:b/>
          <w:bCs/>
          <w:sz w:val="20"/>
          <w:szCs w:val="22"/>
        </w:rPr>
        <w:t>November</w:t>
      </w:r>
      <w:r>
        <w:rPr>
          <w:rFonts w:ascii="Times New Roman" w:hAnsi="Times New Roman"/>
          <w:b/>
          <w:bCs/>
          <w:sz w:val="20"/>
          <w:szCs w:val="22"/>
        </w:rPr>
        <w:t xml:space="preserve"> 201</w:t>
      </w:r>
      <w:r w:rsidR="003630F4">
        <w:rPr>
          <w:rFonts w:ascii="Times New Roman" w:hAnsi="Times New Roman"/>
          <w:b/>
          <w:bCs/>
          <w:sz w:val="20"/>
          <w:szCs w:val="22"/>
        </w:rPr>
        <w:t>5</w:t>
      </w:r>
      <w:r w:rsidRPr="000A600D">
        <w:rPr>
          <w:rFonts w:ascii="Times New Roman" w:hAnsi="Times New Roman"/>
          <w:b/>
          <w:bCs/>
          <w:sz w:val="20"/>
          <w:szCs w:val="22"/>
        </w:rPr>
        <w:t xml:space="preserve"> – </w:t>
      </w:r>
      <w:r w:rsidR="003630F4">
        <w:rPr>
          <w:rFonts w:ascii="Times New Roman" w:hAnsi="Times New Roman"/>
          <w:b/>
          <w:bCs/>
          <w:sz w:val="20"/>
          <w:szCs w:val="22"/>
        </w:rPr>
        <w:t>December</w:t>
      </w:r>
      <w:r w:rsidR="00D9252B">
        <w:rPr>
          <w:rFonts w:ascii="Times New Roman" w:hAnsi="Times New Roman"/>
          <w:b/>
          <w:bCs/>
          <w:sz w:val="20"/>
          <w:szCs w:val="22"/>
        </w:rPr>
        <w:t xml:space="preserve"> 2017</w:t>
      </w:r>
    </w:p>
    <w:p w14:paraId="6E8B9826" w14:textId="77777777" w:rsidR="003630F4" w:rsidRDefault="003630F4" w:rsidP="00946D98">
      <w:pPr>
        <w:rPr>
          <w:rFonts w:ascii="Times New Roman" w:hAnsi="Times New Roman"/>
          <w:bCs/>
          <w:i/>
          <w:sz w:val="20"/>
          <w:szCs w:val="22"/>
        </w:rPr>
      </w:pPr>
      <w:r w:rsidRPr="003630F4">
        <w:rPr>
          <w:rFonts w:ascii="Times New Roman" w:hAnsi="Times New Roman"/>
          <w:bCs/>
          <w:i/>
          <w:sz w:val="20"/>
          <w:szCs w:val="22"/>
        </w:rPr>
        <w:t xml:space="preserve">Research Executive </w:t>
      </w:r>
    </w:p>
    <w:p w14:paraId="78231C2F" w14:textId="527A9B28" w:rsidR="00946D98" w:rsidRPr="000A600D" w:rsidRDefault="00F02335" w:rsidP="00946D98">
      <w:pPr>
        <w:rPr>
          <w:rFonts w:ascii="Times New Roman" w:hAnsi="Times New Roman"/>
          <w:b/>
          <w:bCs/>
          <w:sz w:val="20"/>
          <w:szCs w:val="22"/>
        </w:rPr>
      </w:pPr>
      <w:r>
        <w:rPr>
          <w:rFonts w:ascii="Times New Roman" w:hAnsi="Times New Roman"/>
          <w:bCs/>
          <w:sz w:val="20"/>
          <w:szCs w:val="22"/>
        </w:rPr>
        <w:t xml:space="preserve">Responsible for conducting end to end market research projects for </w:t>
      </w:r>
      <w:r w:rsidR="003630F4">
        <w:rPr>
          <w:rFonts w:ascii="Times New Roman" w:hAnsi="Times New Roman"/>
          <w:bCs/>
          <w:sz w:val="20"/>
          <w:szCs w:val="22"/>
        </w:rPr>
        <w:t>FMCG</w:t>
      </w:r>
      <w:r>
        <w:rPr>
          <w:rFonts w:ascii="Times New Roman" w:hAnsi="Times New Roman"/>
          <w:bCs/>
          <w:sz w:val="20"/>
          <w:szCs w:val="22"/>
        </w:rPr>
        <w:t xml:space="preserve"> and technology clients.</w:t>
      </w:r>
    </w:p>
    <w:p w14:paraId="75FD413D" w14:textId="02A22508" w:rsidR="00946D98" w:rsidRDefault="00C05E33" w:rsidP="00946D98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 xml:space="preserve">Managed custom research studies and </w:t>
      </w:r>
      <w:r w:rsidR="003244EA">
        <w:rPr>
          <w:rFonts w:ascii="Times New Roman" w:hAnsi="Times New Roman"/>
          <w:sz w:val="20"/>
          <w:szCs w:val="22"/>
        </w:rPr>
        <w:t xml:space="preserve">delivered </w:t>
      </w:r>
      <w:r>
        <w:rPr>
          <w:rFonts w:ascii="Times New Roman" w:hAnsi="Times New Roman"/>
          <w:sz w:val="20"/>
          <w:szCs w:val="22"/>
        </w:rPr>
        <w:t>insight</w:t>
      </w:r>
      <w:r w:rsidR="003244EA">
        <w:rPr>
          <w:rFonts w:ascii="Times New Roman" w:hAnsi="Times New Roman"/>
          <w:sz w:val="20"/>
          <w:szCs w:val="22"/>
        </w:rPr>
        <w:t>s</w:t>
      </w:r>
      <w:r>
        <w:rPr>
          <w:rFonts w:ascii="Times New Roman" w:hAnsi="Times New Roman"/>
          <w:sz w:val="20"/>
          <w:szCs w:val="22"/>
        </w:rPr>
        <w:t xml:space="preserve"> to </w:t>
      </w:r>
      <w:r w:rsidR="003630F4">
        <w:rPr>
          <w:rFonts w:ascii="Times New Roman" w:hAnsi="Times New Roman"/>
          <w:sz w:val="20"/>
          <w:szCs w:val="22"/>
        </w:rPr>
        <w:t>FMCG</w:t>
      </w:r>
      <w:r>
        <w:rPr>
          <w:rFonts w:ascii="Times New Roman" w:hAnsi="Times New Roman"/>
          <w:sz w:val="20"/>
          <w:szCs w:val="22"/>
        </w:rPr>
        <w:t xml:space="preserve"> clients such as </w:t>
      </w:r>
      <w:r w:rsidR="003630F4">
        <w:rPr>
          <w:rFonts w:ascii="Times New Roman" w:hAnsi="Times New Roman"/>
          <w:sz w:val="20"/>
          <w:szCs w:val="22"/>
        </w:rPr>
        <w:t>Unilever, Britannia, Wipro and Google</w:t>
      </w:r>
    </w:p>
    <w:p w14:paraId="75CFB8E8" w14:textId="793290A7" w:rsidR="00946D98" w:rsidRPr="004C3A82" w:rsidRDefault="00C05E33" w:rsidP="007A66E6">
      <w:pPr>
        <w:numPr>
          <w:ilvl w:val="0"/>
          <w:numId w:val="11"/>
        </w:numPr>
        <w:suppressAutoHyphens/>
        <w:rPr>
          <w:rFonts w:ascii="Times New Roman" w:hAnsi="Times New Roman"/>
          <w:b/>
          <w:sz w:val="20"/>
          <w:szCs w:val="22"/>
        </w:rPr>
      </w:pPr>
      <w:r w:rsidRPr="003630F4">
        <w:rPr>
          <w:rFonts w:ascii="Times New Roman" w:hAnsi="Times New Roman"/>
          <w:sz w:val="20"/>
          <w:szCs w:val="22"/>
        </w:rPr>
        <w:t xml:space="preserve">Efficiently </w:t>
      </w:r>
      <w:r w:rsidR="003630F4" w:rsidRPr="003630F4">
        <w:rPr>
          <w:rFonts w:ascii="Times New Roman" w:hAnsi="Times New Roman"/>
          <w:sz w:val="20"/>
          <w:szCs w:val="22"/>
        </w:rPr>
        <w:t>managed and delivered insights</w:t>
      </w:r>
      <w:r w:rsidR="001968B2">
        <w:rPr>
          <w:rFonts w:ascii="Times New Roman" w:hAnsi="Times New Roman"/>
          <w:sz w:val="20"/>
          <w:szCs w:val="22"/>
        </w:rPr>
        <w:t xml:space="preserve"> to</w:t>
      </w:r>
      <w:r w:rsidR="003630F4" w:rsidRPr="003630F4">
        <w:rPr>
          <w:rFonts w:ascii="Times New Roman" w:hAnsi="Times New Roman"/>
          <w:sz w:val="20"/>
          <w:szCs w:val="22"/>
        </w:rPr>
        <w:t xml:space="preserve"> Samsung India</w:t>
      </w:r>
      <w:r w:rsidR="001968B2">
        <w:rPr>
          <w:rFonts w:ascii="Times New Roman" w:hAnsi="Times New Roman"/>
          <w:sz w:val="20"/>
          <w:szCs w:val="22"/>
        </w:rPr>
        <w:t xml:space="preserve"> from brand health track of mobile phones</w:t>
      </w:r>
      <w:r w:rsidR="003630F4" w:rsidRPr="003630F4">
        <w:rPr>
          <w:rFonts w:ascii="Times New Roman" w:hAnsi="Times New Roman"/>
          <w:sz w:val="20"/>
          <w:szCs w:val="22"/>
        </w:rPr>
        <w:t xml:space="preserve"> </w:t>
      </w:r>
    </w:p>
    <w:p w14:paraId="23E44963" w14:textId="3A20D084" w:rsidR="004C3A82" w:rsidRDefault="004C3A82" w:rsidP="004C3A82">
      <w:pPr>
        <w:suppressAutoHyphens/>
        <w:rPr>
          <w:rFonts w:ascii="Times New Roman" w:hAnsi="Times New Roman"/>
          <w:sz w:val="20"/>
          <w:szCs w:val="22"/>
        </w:rPr>
      </w:pPr>
    </w:p>
    <w:p w14:paraId="17EC2B5A" w14:textId="6C006B52" w:rsidR="004C3A82" w:rsidRPr="00C263EC" w:rsidRDefault="00C263EC" w:rsidP="004C3A82">
      <w:pPr>
        <w:suppressAutoHyphens/>
        <w:rPr>
          <w:rFonts w:ascii="Times New Roman" w:hAnsi="Times New Roman"/>
          <w:sz w:val="20"/>
          <w:szCs w:val="22"/>
        </w:rPr>
      </w:pPr>
      <w:r w:rsidRPr="00C263EC">
        <w:rPr>
          <w:rFonts w:ascii="Times New Roman" w:hAnsi="Times New Roman"/>
          <w:sz w:val="20"/>
          <w:szCs w:val="22"/>
        </w:rPr>
        <w:t xml:space="preserve">A part </w:t>
      </w:r>
      <w:r>
        <w:rPr>
          <w:rFonts w:ascii="Times New Roman" w:hAnsi="Times New Roman"/>
          <w:sz w:val="20"/>
          <w:szCs w:val="22"/>
        </w:rPr>
        <w:t xml:space="preserve">of Ipsos’ </w:t>
      </w:r>
      <w:r w:rsidR="00AF0D51">
        <w:rPr>
          <w:rFonts w:ascii="Times New Roman" w:hAnsi="Times New Roman"/>
          <w:sz w:val="20"/>
          <w:szCs w:val="22"/>
        </w:rPr>
        <w:t>concept</w:t>
      </w:r>
      <w:r>
        <w:rPr>
          <w:rFonts w:ascii="Times New Roman" w:hAnsi="Times New Roman"/>
          <w:sz w:val="20"/>
          <w:szCs w:val="22"/>
        </w:rPr>
        <w:t xml:space="preserve"> testing tool – Ipsos FCT (Fast Concept Test) in India for the very first time</w:t>
      </w:r>
    </w:p>
    <w:p w14:paraId="78CAB5D2" w14:textId="77777777" w:rsidR="003630F4" w:rsidRPr="003630F4" w:rsidRDefault="003630F4" w:rsidP="003630F4">
      <w:pPr>
        <w:suppressAutoHyphens/>
        <w:ind w:left="720"/>
        <w:rPr>
          <w:rFonts w:ascii="Times New Roman" w:hAnsi="Times New Roman"/>
          <w:b/>
          <w:sz w:val="20"/>
          <w:szCs w:val="22"/>
        </w:rPr>
      </w:pPr>
    </w:p>
    <w:p w14:paraId="4C6A9926" w14:textId="25143150" w:rsidR="007A66E6" w:rsidRPr="000A600D" w:rsidRDefault="003630F4" w:rsidP="007A66E6">
      <w:pPr>
        <w:tabs>
          <w:tab w:val="right" w:pos="10080"/>
        </w:tabs>
        <w:rPr>
          <w:rFonts w:ascii="Times New Roman" w:hAnsi="Times New Roman"/>
          <w:b/>
          <w:bCs/>
          <w:sz w:val="20"/>
          <w:szCs w:val="22"/>
        </w:rPr>
      </w:pPr>
      <w:r>
        <w:rPr>
          <w:rFonts w:ascii="Times New Roman" w:hAnsi="Times New Roman"/>
          <w:b/>
          <w:sz w:val="20"/>
          <w:szCs w:val="22"/>
        </w:rPr>
        <w:t>TNS India Pvt. Ltd.</w:t>
      </w:r>
      <w:r w:rsidR="007A66E6" w:rsidRPr="000A600D">
        <w:rPr>
          <w:rFonts w:ascii="Times New Roman" w:hAnsi="Times New Roman"/>
          <w:b/>
          <w:sz w:val="20"/>
          <w:szCs w:val="22"/>
        </w:rPr>
        <w:t xml:space="preserve"> </w:t>
      </w:r>
      <w:r w:rsidR="007A66E6" w:rsidRPr="004B3F7C">
        <w:rPr>
          <w:rFonts w:ascii="Times New Roman" w:hAnsi="Times New Roman"/>
          <w:sz w:val="20"/>
          <w:szCs w:val="22"/>
        </w:rPr>
        <w:t>– Mumbai, India</w:t>
      </w:r>
      <w:r w:rsidR="007A66E6" w:rsidRPr="000A600D">
        <w:rPr>
          <w:rFonts w:ascii="Times New Roman" w:hAnsi="Times New Roman"/>
          <w:b/>
          <w:sz w:val="20"/>
          <w:szCs w:val="22"/>
        </w:rPr>
        <w:tab/>
      </w:r>
      <w:r w:rsidR="001968B2">
        <w:rPr>
          <w:rFonts w:ascii="Times New Roman" w:hAnsi="Times New Roman"/>
          <w:b/>
          <w:bCs/>
          <w:sz w:val="20"/>
          <w:szCs w:val="22"/>
        </w:rPr>
        <w:t>August</w:t>
      </w:r>
      <w:r w:rsidR="007A66E6" w:rsidRPr="000A600D">
        <w:rPr>
          <w:rFonts w:ascii="Times New Roman" w:hAnsi="Times New Roman"/>
          <w:b/>
          <w:bCs/>
          <w:sz w:val="20"/>
          <w:szCs w:val="22"/>
        </w:rPr>
        <w:t xml:space="preserve"> 201</w:t>
      </w:r>
      <w:r w:rsidR="001968B2">
        <w:rPr>
          <w:rFonts w:ascii="Times New Roman" w:hAnsi="Times New Roman"/>
          <w:b/>
          <w:bCs/>
          <w:sz w:val="20"/>
          <w:szCs w:val="22"/>
        </w:rPr>
        <w:t>4</w:t>
      </w:r>
      <w:r w:rsidR="007A66E6" w:rsidRPr="000A600D">
        <w:rPr>
          <w:rFonts w:ascii="Times New Roman" w:hAnsi="Times New Roman"/>
          <w:b/>
          <w:bCs/>
          <w:sz w:val="20"/>
          <w:szCs w:val="22"/>
        </w:rPr>
        <w:t xml:space="preserve"> – </w:t>
      </w:r>
      <w:r w:rsidR="001968B2">
        <w:rPr>
          <w:rFonts w:ascii="Times New Roman" w:hAnsi="Times New Roman"/>
          <w:b/>
          <w:bCs/>
          <w:sz w:val="20"/>
          <w:szCs w:val="22"/>
        </w:rPr>
        <w:t>November</w:t>
      </w:r>
      <w:r w:rsidR="007A66E6" w:rsidRPr="000A600D">
        <w:rPr>
          <w:rFonts w:ascii="Times New Roman" w:hAnsi="Times New Roman"/>
          <w:b/>
          <w:bCs/>
          <w:sz w:val="20"/>
          <w:szCs w:val="22"/>
        </w:rPr>
        <w:t xml:space="preserve"> 2015</w:t>
      </w:r>
    </w:p>
    <w:p w14:paraId="41561323" w14:textId="4EF7E17B" w:rsidR="001968B2" w:rsidRPr="001968B2" w:rsidRDefault="001968B2" w:rsidP="007A66E6">
      <w:pPr>
        <w:rPr>
          <w:rFonts w:ascii="Times New Roman" w:hAnsi="Times New Roman"/>
          <w:bCs/>
          <w:i/>
          <w:sz w:val="20"/>
          <w:szCs w:val="22"/>
        </w:rPr>
      </w:pPr>
      <w:r w:rsidRPr="001968B2">
        <w:rPr>
          <w:rFonts w:ascii="Times New Roman" w:hAnsi="Times New Roman"/>
          <w:bCs/>
          <w:i/>
          <w:sz w:val="20"/>
          <w:szCs w:val="22"/>
        </w:rPr>
        <w:t>Research Executive - Trainee</w:t>
      </w:r>
    </w:p>
    <w:p w14:paraId="4A8D7CCD" w14:textId="232CB9CD" w:rsidR="007A66E6" w:rsidRDefault="001968B2" w:rsidP="001968B2">
      <w:pPr>
        <w:suppressAutoHyphens/>
        <w:rPr>
          <w:rFonts w:ascii="Times New Roman" w:hAnsi="Times New Roman"/>
          <w:sz w:val="20"/>
          <w:szCs w:val="22"/>
        </w:rPr>
      </w:pPr>
      <w:r w:rsidRPr="001968B2">
        <w:rPr>
          <w:rFonts w:ascii="Times New Roman" w:hAnsi="Times New Roman"/>
          <w:bCs/>
          <w:sz w:val="20"/>
          <w:szCs w:val="22"/>
        </w:rPr>
        <w:t xml:space="preserve">Responsible for </w:t>
      </w:r>
      <w:r>
        <w:rPr>
          <w:rFonts w:ascii="Times New Roman" w:hAnsi="Times New Roman"/>
          <w:bCs/>
          <w:sz w:val="20"/>
          <w:szCs w:val="22"/>
        </w:rPr>
        <w:t>field management</w:t>
      </w:r>
      <w:r w:rsidR="004B04FA">
        <w:rPr>
          <w:rFonts w:ascii="Times New Roman" w:hAnsi="Times New Roman"/>
          <w:bCs/>
          <w:sz w:val="20"/>
          <w:szCs w:val="22"/>
        </w:rPr>
        <w:t xml:space="preserve"> of brand trackers for Mondelez International </w:t>
      </w:r>
      <w:r w:rsidR="008C3841">
        <w:rPr>
          <w:rFonts w:ascii="Times New Roman" w:hAnsi="Times New Roman"/>
          <w:bCs/>
          <w:sz w:val="20"/>
          <w:szCs w:val="22"/>
        </w:rPr>
        <w:t>(Chocolates</w:t>
      </w:r>
      <w:r w:rsidR="004B04FA">
        <w:rPr>
          <w:rFonts w:ascii="Times New Roman" w:hAnsi="Times New Roman"/>
          <w:bCs/>
          <w:sz w:val="20"/>
          <w:szCs w:val="22"/>
        </w:rPr>
        <w:t xml:space="preserve">) and </w:t>
      </w:r>
      <w:proofErr w:type="spellStart"/>
      <w:r w:rsidR="004B04FA">
        <w:rPr>
          <w:rFonts w:ascii="Times New Roman" w:hAnsi="Times New Roman"/>
          <w:bCs/>
          <w:sz w:val="20"/>
          <w:szCs w:val="22"/>
        </w:rPr>
        <w:t>Inbisco</w:t>
      </w:r>
      <w:proofErr w:type="spellEnd"/>
      <w:r w:rsidR="004B04FA">
        <w:rPr>
          <w:rFonts w:ascii="Times New Roman" w:hAnsi="Times New Roman"/>
          <w:bCs/>
          <w:sz w:val="20"/>
          <w:szCs w:val="22"/>
        </w:rPr>
        <w:t xml:space="preserve"> India Pvt. Ltd. (Confectioneries) </w:t>
      </w:r>
      <w:r w:rsidR="000E1752">
        <w:rPr>
          <w:rFonts w:ascii="Times New Roman" w:hAnsi="Times New Roman"/>
          <w:bCs/>
          <w:sz w:val="20"/>
          <w:szCs w:val="22"/>
        </w:rPr>
        <w:t xml:space="preserve">and </w:t>
      </w:r>
      <w:proofErr w:type="spellStart"/>
      <w:r w:rsidR="000E1752">
        <w:rPr>
          <w:rFonts w:ascii="Times New Roman" w:hAnsi="Times New Roman"/>
          <w:bCs/>
          <w:sz w:val="20"/>
          <w:szCs w:val="22"/>
        </w:rPr>
        <w:t>Adhoc</w:t>
      </w:r>
      <w:proofErr w:type="spellEnd"/>
      <w:r w:rsidR="000E1752">
        <w:rPr>
          <w:rFonts w:ascii="Times New Roman" w:hAnsi="Times New Roman"/>
          <w:bCs/>
          <w:sz w:val="20"/>
          <w:szCs w:val="22"/>
        </w:rPr>
        <w:t xml:space="preserve"> projects for ABD (Allied Blenders and </w:t>
      </w:r>
      <w:r w:rsidR="00AF0D51">
        <w:rPr>
          <w:rFonts w:ascii="Times New Roman" w:hAnsi="Times New Roman"/>
          <w:bCs/>
          <w:sz w:val="20"/>
          <w:szCs w:val="22"/>
        </w:rPr>
        <w:t>Distilleries</w:t>
      </w:r>
      <w:r w:rsidR="000E1752">
        <w:rPr>
          <w:rFonts w:ascii="Times New Roman" w:hAnsi="Times New Roman"/>
          <w:bCs/>
          <w:sz w:val="20"/>
          <w:szCs w:val="22"/>
        </w:rPr>
        <w:t xml:space="preserve">) and Boehringer </w:t>
      </w:r>
      <w:proofErr w:type="spellStart"/>
      <w:r w:rsidR="000E1752">
        <w:rPr>
          <w:rFonts w:ascii="Times New Roman" w:hAnsi="Times New Roman"/>
          <w:bCs/>
          <w:sz w:val="20"/>
          <w:szCs w:val="22"/>
        </w:rPr>
        <w:t>Ingelgeim</w:t>
      </w:r>
      <w:proofErr w:type="spellEnd"/>
    </w:p>
    <w:p w14:paraId="075FC24D" w14:textId="77777777" w:rsidR="007A66E6" w:rsidRDefault="007A66E6" w:rsidP="007A66E6">
      <w:pPr>
        <w:tabs>
          <w:tab w:val="right" w:pos="10080"/>
        </w:tabs>
        <w:ind w:right="-180"/>
        <w:rPr>
          <w:rFonts w:ascii="Times New Roman" w:hAnsi="Times New Roman"/>
          <w:b/>
          <w:sz w:val="20"/>
          <w:szCs w:val="22"/>
        </w:rPr>
      </w:pPr>
    </w:p>
    <w:p w14:paraId="7FADCB9A" w14:textId="2CDD9B69" w:rsidR="007A66E6" w:rsidRPr="000A600D" w:rsidRDefault="004B04FA" w:rsidP="007A66E6">
      <w:pPr>
        <w:tabs>
          <w:tab w:val="right" w:pos="10080"/>
        </w:tabs>
        <w:ind w:right="-180"/>
        <w:rPr>
          <w:rFonts w:ascii="Times New Roman" w:hAnsi="Times New Roman"/>
          <w:b/>
          <w:sz w:val="20"/>
          <w:szCs w:val="22"/>
        </w:rPr>
      </w:pPr>
      <w:r>
        <w:rPr>
          <w:rFonts w:ascii="Times New Roman" w:hAnsi="Times New Roman"/>
          <w:b/>
          <w:sz w:val="20"/>
          <w:szCs w:val="22"/>
        </w:rPr>
        <w:t>Business of Ideas</w:t>
      </w:r>
      <w:r w:rsidR="007A66E6" w:rsidRPr="000A600D">
        <w:rPr>
          <w:rFonts w:ascii="Times New Roman" w:hAnsi="Times New Roman"/>
          <w:b/>
          <w:sz w:val="20"/>
          <w:szCs w:val="22"/>
        </w:rPr>
        <w:t xml:space="preserve"> </w:t>
      </w:r>
      <w:r w:rsidR="007A66E6" w:rsidRPr="004B3F7C">
        <w:rPr>
          <w:rFonts w:ascii="Times New Roman" w:hAnsi="Times New Roman"/>
          <w:sz w:val="20"/>
          <w:szCs w:val="22"/>
        </w:rPr>
        <w:t>– Mumbai, India</w:t>
      </w:r>
      <w:r w:rsidR="007A66E6" w:rsidRPr="000A600D">
        <w:rPr>
          <w:rFonts w:ascii="Times New Roman" w:hAnsi="Times New Roman"/>
          <w:b/>
          <w:sz w:val="20"/>
          <w:szCs w:val="22"/>
        </w:rPr>
        <w:tab/>
      </w:r>
      <w:r>
        <w:rPr>
          <w:rFonts w:ascii="Times New Roman" w:hAnsi="Times New Roman"/>
          <w:b/>
          <w:sz w:val="20"/>
          <w:szCs w:val="22"/>
        </w:rPr>
        <w:t xml:space="preserve">April </w:t>
      </w:r>
      <w:r w:rsidR="007A66E6" w:rsidRPr="000A600D">
        <w:rPr>
          <w:rFonts w:ascii="Times New Roman" w:hAnsi="Times New Roman"/>
          <w:b/>
          <w:bCs/>
          <w:sz w:val="20"/>
          <w:szCs w:val="22"/>
        </w:rPr>
        <w:t>2</w:t>
      </w:r>
      <w:r w:rsidR="007A66E6" w:rsidRPr="000A600D">
        <w:rPr>
          <w:rFonts w:ascii="Times New Roman" w:hAnsi="Times New Roman"/>
          <w:b/>
          <w:sz w:val="20"/>
          <w:szCs w:val="22"/>
        </w:rPr>
        <w:t>01</w:t>
      </w:r>
      <w:r>
        <w:rPr>
          <w:rFonts w:ascii="Times New Roman" w:hAnsi="Times New Roman"/>
          <w:b/>
          <w:sz w:val="20"/>
          <w:szCs w:val="22"/>
        </w:rPr>
        <w:t>3</w:t>
      </w:r>
      <w:r w:rsidR="007A66E6" w:rsidRPr="000A600D">
        <w:rPr>
          <w:rFonts w:ascii="Times New Roman" w:hAnsi="Times New Roman"/>
          <w:b/>
          <w:sz w:val="20"/>
          <w:szCs w:val="22"/>
        </w:rPr>
        <w:t xml:space="preserve"> – June 201</w:t>
      </w:r>
      <w:r>
        <w:rPr>
          <w:rFonts w:ascii="Times New Roman" w:hAnsi="Times New Roman"/>
          <w:b/>
          <w:sz w:val="20"/>
          <w:szCs w:val="22"/>
        </w:rPr>
        <w:t>3</w:t>
      </w:r>
      <w:r w:rsidR="007A66E6" w:rsidRPr="000A600D">
        <w:rPr>
          <w:rFonts w:ascii="Times New Roman" w:hAnsi="Times New Roman"/>
          <w:b/>
          <w:sz w:val="20"/>
          <w:szCs w:val="22"/>
        </w:rPr>
        <w:t xml:space="preserve"> </w:t>
      </w:r>
    </w:p>
    <w:p w14:paraId="4968C5A9" w14:textId="77777777" w:rsidR="007A66E6" w:rsidRPr="000A600D" w:rsidRDefault="007A66E6" w:rsidP="007A66E6">
      <w:pPr>
        <w:rPr>
          <w:rFonts w:ascii="Times New Roman" w:hAnsi="Times New Roman"/>
          <w:i/>
          <w:sz w:val="20"/>
          <w:szCs w:val="22"/>
        </w:rPr>
      </w:pPr>
      <w:r w:rsidRPr="000A600D">
        <w:rPr>
          <w:rFonts w:ascii="Times New Roman" w:hAnsi="Times New Roman"/>
          <w:bCs/>
          <w:i/>
          <w:sz w:val="20"/>
          <w:szCs w:val="22"/>
        </w:rPr>
        <w:t xml:space="preserve">Summer Internship </w:t>
      </w:r>
    </w:p>
    <w:p w14:paraId="5373C1D4" w14:textId="4E9F64F0" w:rsidR="007A66E6" w:rsidRPr="006637D8" w:rsidRDefault="007A66E6" w:rsidP="000E1752">
      <w:pPr>
        <w:pStyle w:val="BodyTextIndent"/>
        <w:ind w:left="0" w:firstLine="0"/>
        <w:rPr>
          <w:szCs w:val="22"/>
        </w:rPr>
      </w:pPr>
      <w:r w:rsidRPr="006637D8">
        <w:rPr>
          <w:szCs w:val="22"/>
        </w:rPr>
        <w:t>Development &amp; deployment of</w:t>
      </w:r>
      <w:r w:rsidR="00C263EC">
        <w:rPr>
          <w:szCs w:val="22"/>
        </w:rPr>
        <w:t xml:space="preserve"> marketing</w:t>
      </w:r>
      <w:r w:rsidRPr="006637D8">
        <w:rPr>
          <w:szCs w:val="22"/>
        </w:rPr>
        <w:t xml:space="preserve"> strategies </w:t>
      </w:r>
      <w:r w:rsidR="000E1752">
        <w:rPr>
          <w:szCs w:val="22"/>
        </w:rPr>
        <w:t xml:space="preserve">for </w:t>
      </w:r>
      <w:r w:rsidR="00AF0D51">
        <w:rPr>
          <w:szCs w:val="22"/>
        </w:rPr>
        <w:t>Yash raj</w:t>
      </w:r>
      <w:r w:rsidR="000E1752">
        <w:rPr>
          <w:szCs w:val="22"/>
        </w:rPr>
        <w:t xml:space="preserve"> films – one of the biggest film production and distribution companies in India </w:t>
      </w:r>
    </w:p>
    <w:p w14:paraId="339B6E0E" w14:textId="77777777" w:rsidR="000A600D" w:rsidRDefault="000A600D" w:rsidP="000A600D">
      <w:pPr>
        <w:pStyle w:val="Address"/>
        <w:pBdr>
          <w:bottom w:val="single" w:sz="4" w:space="1" w:color="auto"/>
        </w:pBdr>
        <w:tabs>
          <w:tab w:val="left" w:pos="6120"/>
        </w:tabs>
        <w:spacing w:before="120"/>
        <w:jc w:val="left"/>
        <w:rPr>
          <w:b/>
          <w:sz w:val="20"/>
          <w:szCs w:val="22"/>
        </w:rPr>
      </w:pPr>
    </w:p>
    <w:p w14:paraId="0B30F31D" w14:textId="25EB5323" w:rsidR="00564DAA" w:rsidRPr="000A600D" w:rsidRDefault="00564DAA" w:rsidP="000A600D">
      <w:pPr>
        <w:pStyle w:val="Address"/>
        <w:pBdr>
          <w:bottom w:val="single" w:sz="4" w:space="1" w:color="auto"/>
        </w:pBdr>
        <w:tabs>
          <w:tab w:val="left" w:pos="6120"/>
        </w:tabs>
        <w:jc w:val="left"/>
        <w:rPr>
          <w:sz w:val="20"/>
          <w:szCs w:val="22"/>
        </w:rPr>
      </w:pPr>
      <w:r w:rsidRPr="000A600D">
        <w:rPr>
          <w:b/>
          <w:sz w:val="20"/>
          <w:szCs w:val="22"/>
        </w:rPr>
        <w:t>EDUCATION</w:t>
      </w:r>
    </w:p>
    <w:p w14:paraId="09115109" w14:textId="77777777" w:rsidR="00A9390F" w:rsidRPr="000A600D" w:rsidRDefault="00A9390F" w:rsidP="00564DAA">
      <w:pPr>
        <w:rPr>
          <w:rFonts w:ascii="Times New Roman" w:hAnsi="Times New Roman"/>
          <w:b/>
          <w:sz w:val="20"/>
          <w:szCs w:val="22"/>
        </w:rPr>
      </w:pPr>
    </w:p>
    <w:p w14:paraId="6FEB4F90" w14:textId="5D763F78" w:rsidR="00564DAA" w:rsidRPr="000A600D" w:rsidRDefault="004B04FA" w:rsidP="00356C68">
      <w:pPr>
        <w:tabs>
          <w:tab w:val="right" w:pos="10080"/>
        </w:tabs>
        <w:rPr>
          <w:rFonts w:ascii="Times New Roman" w:hAnsi="Times New Roman"/>
          <w:b/>
          <w:bCs/>
          <w:sz w:val="20"/>
          <w:szCs w:val="22"/>
        </w:rPr>
      </w:pPr>
      <w:proofErr w:type="spellStart"/>
      <w:r>
        <w:rPr>
          <w:rFonts w:ascii="Times New Roman" w:hAnsi="Times New Roman"/>
          <w:b/>
          <w:sz w:val="20"/>
          <w:szCs w:val="22"/>
        </w:rPr>
        <w:t>N.</w:t>
      </w:r>
      <w:proofErr w:type="gramStart"/>
      <w:r>
        <w:rPr>
          <w:rFonts w:ascii="Times New Roman" w:hAnsi="Times New Roman"/>
          <w:b/>
          <w:sz w:val="20"/>
          <w:szCs w:val="22"/>
        </w:rPr>
        <w:t>L.Dalmia</w:t>
      </w:r>
      <w:proofErr w:type="spellEnd"/>
      <w:proofErr w:type="gramEnd"/>
      <w:r>
        <w:rPr>
          <w:rFonts w:ascii="Times New Roman" w:hAnsi="Times New Roman"/>
          <w:b/>
          <w:sz w:val="20"/>
          <w:szCs w:val="22"/>
        </w:rPr>
        <w:t xml:space="preserve"> Institute of Management Studies &amp; Research (NLDIMSR)</w:t>
      </w:r>
      <w:r w:rsidR="00564DAA" w:rsidRPr="000A600D">
        <w:rPr>
          <w:rFonts w:ascii="Times New Roman" w:hAnsi="Times New Roman"/>
          <w:b/>
          <w:sz w:val="20"/>
          <w:szCs w:val="22"/>
        </w:rPr>
        <w:t xml:space="preserve"> – </w:t>
      </w:r>
      <w:r>
        <w:rPr>
          <w:rFonts w:ascii="Times New Roman" w:hAnsi="Times New Roman"/>
          <w:sz w:val="20"/>
          <w:szCs w:val="22"/>
        </w:rPr>
        <w:t>Mumbai, India</w:t>
      </w:r>
      <w:r w:rsidR="00356C68" w:rsidRPr="000A600D">
        <w:rPr>
          <w:rFonts w:ascii="Times New Roman" w:hAnsi="Times New Roman"/>
          <w:i/>
          <w:sz w:val="20"/>
          <w:szCs w:val="22"/>
        </w:rPr>
        <w:tab/>
      </w:r>
      <w:r>
        <w:rPr>
          <w:rFonts w:ascii="Times New Roman" w:hAnsi="Times New Roman"/>
          <w:b/>
          <w:bCs/>
          <w:sz w:val="20"/>
          <w:szCs w:val="22"/>
        </w:rPr>
        <w:t>February</w:t>
      </w:r>
      <w:r w:rsidR="00564DAA" w:rsidRPr="000A600D">
        <w:rPr>
          <w:rFonts w:ascii="Times New Roman" w:hAnsi="Times New Roman"/>
          <w:b/>
          <w:bCs/>
          <w:sz w:val="20"/>
          <w:szCs w:val="22"/>
        </w:rPr>
        <w:t xml:space="preserve"> 201</w:t>
      </w:r>
      <w:r>
        <w:rPr>
          <w:rFonts w:ascii="Times New Roman" w:hAnsi="Times New Roman"/>
          <w:b/>
          <w:bCs/>
          <w:sz w:val="20"/>
          <w:szCs w:val="22"/>
        </w:rPr>
        <w:t>4</w:t>
      </w:r>
    </w:p>
    <w:p w14:paraId="1F77EA43" w14:textId="57DB720D" w:rsidR="00564DAA" w:rsidRDefault="004B04FA" w:rsidP="00C14F45">
      <w:pPr>
        <w:pStyle w:val="ListParagraph"/>
        <w:numPr>
          <w:ilvl w:val="0"/>
          <w:numId w:val="5"/>
        </w:numPr>
        <w:rPr>
          <w:rFonts w:ascii="Times New Roman" w:hAnsi="Times New Roman"/>
          <w:bCs/>
          <w:i/>
          <w:sz w:val="20"/>
          <w:szCs w:val="22"/>
        </w:rPr>
      </w:pPr>
      <w:r>
        <w:rPr>
          <w:rFonts w:ascii="Times New Roman" w:hAnsi="Times New Roman"/>
          <w:bCs/>
          <w:i/>
          <w:sz w:val="20"/>
          <w:szCs w:val="22"/>
        </w:rPr>
        <w:t>PGDBM</w:t>
      </w:r>
      <w:r w:rsidR="00C14F45" w:rsidRPr="000A600D">
        <w:rPr>
          <w:rFonts w:ascii="Times New Roman" w:hAnsi="Times New Roman"/>
          <w:bCs/>
          <w:i/>
          <w:sz w:val="20"/>
          <w:szCs w:val="22"/>
        </w:rPr>
        <w:t>, Marketing</w:t>
      </w:r>
      <w:r>
        <w:rPr>
          <w:rFonts w:ascii="Times New Roman" w:hAnsi="Times New Roman"/>
          <w:bCs/>
          <w:i/>
          <w:sz w:val="20"/>
          <w:szCs w:val="22"/>
        </w:rPr>
        <w:tab/>
      </w:r>
    </w:p>
    <w:p w14:paraId="52C5F444" w14:textId="0F4D4C74" w:rsidR="0002458C" w:rsidRPr="00DF198B" w:rsidRDefault="002770F8" w:rsidP="00DF198B">
      <w:pPr>
        <w:pStyle w:val="ListParagraph"/>
        <w:numPr>
          <w:ilvl w:val="0"/>
          <w:numId w:val="5"/>
        </w:numPr>
        <w:rPr>
          <w:rFonts w:ascii="Times New Roman" w:hAnsi="Times New Roman"/>
          <w:bCs/>
          <w:i/>
          <w:sz w:val="20"/>
          <w:szCs w:val="22"/>
        </w:rPr>
      </w:pPr>
      <w:r>
        <w:rPr>
          <w:rFonts w:ascii="Times New Roman" w:hAnsi="Times New Roman"/>
          <w:bCs/>
          <w:i/>
          <w:sz w:val="20"/>
          <w:szCs w:val="22"/>
        </w:rPr>
        <w:t>Leadership</w:t>
      </w:r>
      <w:r w:rsidR="00DF198B">
        <w:rPr>
          <w:rFonts w:ascii="Times New Roman" w:hAnsi="Times New Roman"/>
          <w:bCs/>
          <w:i/>
          <w:sz w:val="20"/>
          <w:szCs w:val="22"/>
        </w:rPr>
        <w:t xml:space="preserve"> position</w:t>
      </w:r>
      <w:r>
        <w:rPr>
          <w:rFonts w:ascii="Times New Roman" w:hAnsi="Times New Roman"/>
          <w:bCs/>
          <w:i/>
          <w:sz w:val="20"/>
          <w:szCs w:val="22"/>
        </w:rPr>
        <w:t>:</w:t>
      </w:r>
      <w:r>
        <w:rPr>
          <w:rFonts w:ascii="Times New Roman" w:hAnsi="Times New Roman"/>
          <w:bCs/>
          <w:sz w:val="20"/>
          <w:szCs w:val="22"/>
        </w:rPr>
        <w:t xml:space="preserve"> </w:t>
      </w:r>
      <w:r w:rsidR="004B04FA" w:rsidRPr="00DF198B">
        <w:rPr>
          <w:rFonts w:ascii="Times New Roman" w:hAnsi="Times New Roman"/>
          <w:bCs/>
          <w:sz w:val="20"/>
          <w:szCs w:val="22"/>
        </w:rPr>
        <w:t>Secretory of the placement committee</w:t>
      </w:r>
      <w:r w:rsidR="00DF198B">
        <w:rPr>
          <w:rFonts w:ascii="Times New Roman" w:hAnsi="Times New Roman"/>
          <w:bCs/>
          <w:sz w:val="20"/>
          <w:szCs w:val="22"/>
        </w:rPr>
        <w:t xml:space="preserve"> of </w:t>
      </w:r>
      <w:r w:rsidR="00DF198B" w:rsidRPr="00DF198B">
        <w:rPr>
          <w:rFonts w:ascii="Times New Roman" w:hAnsi="Times New Roman"/>
          <w:bCs/>
          <w:sz w:val="20"/>
          <w:szCs w:val="22"/>
        </w:rPr>
        <w:t>NLDIMSR</w:t>
      </w:r>
      <w:r w:rsidR="00DF198B">
        <w:rPr>
          <w:rFonts w:ascii="Times New Roman" w:hAnsi="Times New Roman"/>
          <w:bCs/>
          <w:i/>
          <w:sz w:val="20"/>
          <w:szCs w:val="22"/>
        </w:rPr>
        <w:t xml:space="preserve"> </w:t>
      </w:r>
      <w:r w:rsidR="004B04FA" w:rsidRPr="00DF198B">
        <w:rPr>
          <w:rFonts w:ascii="Times New Roman" w:hAnsi="Times New Roman"/>
          <w:bCs/>
          <w:sz w:val="20"/>
          <w:szCs w:val="22"/>
        </w:rPr>
        <w:t xml:space="preserve"> </w:t>
      </w:r>
    </w:p>
    <w:p w14:paraId="20715084" w14:textId="5925E5DD" w:rsidR="002770F8" w:rsidRPr="00DF198B" w:rsidRDefault="004B04FA" w:rsidP="00C14F45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0"/>
          <w:szCs w:val="22"/>
        </w:rPr>
      </w:pPr>
      <w:r>
        <w:rPr>
          <w:rFonts w:ascii="Times New Roman" w:hAnsi="Times New Roman"/>
          <w:bCs/>
          <w:i/>
          <w:sz w:val="20"/>
          <w:szCs w:val="22"/>
        </w:rPr>
        <w:t>W</w:t>
      </w:r>
      <w:r w:rsidR="00DF198B">
        <w:rPr>
          <w:rFonts w:ascii="Times New Roman" w:hAnsi="Times New Roman"/>
          <w:bCs/>
          <w:i/>
          <w:sz w:val="20"/>
          <w:szCs w:val="22"/>
        </w:rPr>
        <w:t xml:space="preserve">inner: </w:t>
      </w:r>
      <w:r w:rsidRPr="00DF198B">
        <w:rPr>
          <w:rFonts w:ascii="Times New Roman" w:hAnsi="Times New Roman"/>
          <w:bCs/>
          <w:sz w:val="20"/>
          <w:szCs w:val="22"/>
        </w:rPr>
        <w:t xml:space="preserve">All India </w:t>
      </w:r>
      <w:r w:rsidR="008C3841" w:rsidRPr="00DF198B">
        <w:rPr>
          <w:rFonts w:ascii="Times New Roman" w:hAnsi="Times New Roman"/>
          <w:bCs/>
          <w:sz w:val="20"/>
          <w:szCs w:val="22"/>
        </w:rPr>
        <w:t>Marketing</w:t>
      </w:r>
      <w:r w:rsidRPr="00DF198B">
        <w:rPr>
          <w:rFonts w:ascii="Times New Roman" w:hAnsi="Times New Roman"/>
          <w:bCs/>
          <w:sz w:val="20"/>
          <w:szCs w:val="22"/>
        </w:rPr>
        <w:t xml:space="preserve"> </w:t>
      </w:r>
      <w:r w:rsidR="008C3841" w:rsidRPr="00DF198B">
        <w:rPr>
          <w:rFonts w:ascii="Times New Roman" w:hAnsi="Times New Roman"/>
          <w:bCs/>
          <w:sz w:val="20"/>
          <w:szCs w:val="22"/>
        </w:rPr>
        <w:t>Paper presentation</w:t>
      </w:r>
      <w:r w:rsidRPr="00DF198B">
        <w:rPr>
          <w:rFonts w:ascii="Times New Roman" w:hAnsi="Times New Roman"/>
          <w:bCs/>
          <w:sz w:val="20"/>
          <w:szCs w:val="22"/>
        </w:rPr>
        <w:t xml:space="preserve"> </w:t>
      </w:r>
      <w:r w:rsidR="008C3841" w:rsidRPr="00DF198B">
        <w:rPr>
          <w:rFonts w:ascii="Times New Roman" w:hAnsi="Times New Roman"/>
          <w:bCs/>
          <w:sz w:val="20"/>
          <w:szCs w:val="22"/>
        </w:rPr>
        <w:t>competition</w:t>
      </w:r>
      <w:r w:rsidRPr="00DF198B">
        <w:rPr>
          <w:rFonts w:ascii="Times New Roman" w:hAnsi="Times New Roman"/>
          <w:bCs/>
          <w:sz w:val="20"/>
          <w:szCs w:val="22"/>
        </w:rPr>
        <w:t xml:space="preserve"> held at NLDIMSR </w:t>
      </w:r>
    </w:p>
    <w:p w14:paraId="5662C955" w14:textId="77777777" w:rsidR="00564DAA" w:rsidRPr="000A600D" w:rsidRDefault="00564DAA" w:rsidP="00564DAA">
      <w:pPr>
        <w:rPr>
          <w:rFonts w:ascii="Times New Roman" w:hAnsi="Times New Roman"/>
          <w:sz w:val="20"/>
          <w:szCs w:val="22"/>
        </w:rPr>
      </w:pPr>
    </w:p>
    <w:p w14:paraId="4AC710E7" w14:textId="56897F15" w:rsidR="0043537F" w:rsidRPr="000A600D" w:rsidRDefault="00C14F45" w:rsidP="00356C68">
      <w:pPr>
        <w:tabs>
          <w:tab w:val="right" w:pos="10080"/>
        </w:tabs>
        <w:rPr>
          <w:rFonts w:ascii="Times New Roman" w:hAnsi="Times New Roman"/>
          <w:bCs/>
          <w:i/>
          <w:sz w:val="20"/>
          <w:szCs w:val="22"/>
        </w:rPr>
      </w:pPr>
      <w:r w:rsidRPr="000A600D">
        <w:rPr>
          <w:rFonts w:ascii="Times New Roman" w:hAnsi="Times New Roman"/>
          <w:b/>
          <w:sz w:val="20"/>
          <w:szCs w:val="22"/>
        </w:rPr>
        <w:t>University of Mumbai</w:t>
      </w:r>
      <w:r w:rsidR="00564DAA" w:rsidRPr="000A600D">
        <w:rPr>
          <w:rFonts w:ascii="Times New Roman" w:hAnsi="Times New Roman"/>
          <w:b/>
          <w:sz w:val="20"/>
          <w:szCs w:val="22"/>
        </w:rPr>
        <w:t xml:space="preserve"> </w:t>
      </w:r>
      <w:r w:rsidR="00356C68" w:rsidRPr="000A600D">
        <w:rPr>
          <w:rFonts w:ascii="Times New Roman" w:hAnsi="Times New Roman"/>
          <w:b/>
          <w:sz w:val="20"/>
          <w:szCs w:val="22"/>
        </w:rPr>
        <w:t xml:space="preserve">– </w:t>
      </w:r>
      <w:r w:rsidR="004B04FA" w:rsidRPr="004B04FA">
        <w:rPr>
          <w:rFonts w:ascii="Times New Roman" w:hAnsi="Times New Roman"/>
          <w:sz w:val="20"/>
          <w:szCs w:val="22"/>
        </w:rPr>
        <w:t>Mumbai, India</w:t>
      </w:r>
      <w:r w:rsidR="00356C68" w:rsidRPr="000A600D">
        <w:rPr>
          <w:rFonts w:ascii="Times New Roman" w:hAnsi="Times New Roman"/>
          <w:sz w:val="20"/>
          <w:szCs w:val="22"/>
        </w:rPr>
        <w:tab/>
      </w:r>
      <w:r w:rsidR="004B04FA">
        <w:rPr>
          <w:rFonts w:ascii="Times New Roman" w:hAnsi="Times New Roman"/>
          <w:b/>
          <w:sz w:val="20"/>
          <w:szCs w:val="22"/>
        </w:rPr>
        <w:t>May</w:t>
      </w:r>
      <w:r w:rsidR="006255D9" w:rsidRPr="000A600D">
        <w:rPr>
          <w:rFonts w:ascii="Times New Roman" w:hAnsi="Times New Roman"/>
          <w:b/>
          <w:sz w:val="20"/>
          <w:szCs w:val="22"/>
        </w:rPr>
        <w:t xml:space="preserve"> </w:t>
      </w:r>
      <w:r w:rsidR="0043537F" w:rsidRPr="000A600D">
        <w:rPr>
          <w:rFonts w:ascii="Times New Roman" w:hAnsi="Times New Roman"/>
          <w:b/>
          <w:sz w:val="20"/>
          <w:szCs w:val="22"/>
        </w:rPr>
        <w:t>201</w:t>
      </w:r>
      <w:r w:rsidR="004B04FA">
        <w:rPr>
          <w:rFonts w:ascii="Times New Roman" w:hAnsi="Times New Roman"/>
          <w:b/>
          <w:sz w:val="20"/>
          <w:szCs w:val="22"/>
        </w:rPr>
        <w:t>2</w:t>
      </w:r>
    </w:p>
    <w:p w14:paraId="34150C6F" w14:textId="30821138" w:rsidR="00564DAA" w:rsidRPr="004B04FA" w:rsidRDefault="00A11CFD" w:rsidP="004B04FA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0"/>
          <w:szCs w:val="22"/>
        </w:rPr>
      </w:pPr>
      <w:r w:rsidRPr="000A600D">
        <w:rPr>
          <w:rFonts w:ascii="Times New Roman" w:hAnsi="Times New Roman"/>
          <w:bCs/>
          <w:i/>
          <w:sz w:val="20"/>
          <w:szCs w:val="22"/>
        </w:rPr>
        <w:t>M</w:t>
      </w:r>
      <w:r w:rsidR="004B04FA">
        <w:rPr>
          <w:rFonts w:ascii="Times New Roman" w:hAnsi="Times New Roman"/>
          <w:bCs/>
          <w:i/>
          <w:sz w:val="20"/>
          <w:szCs w:val="22"/>
        </w:rPr>
        <w:t>.Com – Management Studies</w:t>
      </w:r>
    </w:p>
    <w:p w14:paraId="268AD744" w14:textId="2B125494" w:rsidR="00564DAA" w:rsidRPr="000A600D" w:rsidRDefault="00564DAA" w:rsidP="00564DAA">
      <w:pPr>
        <w:rPr>
          <w:rFonts w:ascii="Times New Roman" w:hAnsi="Times New Roman"/>
          <w:sz w:val="20"/>
          <w:szCs w:val="22"/>
        </w:rPr>
      </w:pPr>
    </w:p>
    <w:p w14:paraId="3771167B" w14:textId="78496892" w:rsidR="00564DAA" w:rsidRPr="000A600D" w:rsidRDefault="00564DAA" w:rsidP="00356C68">
      <w:pPr>
        <w:tabs>
          <w:tab w:val="right" w:pos="10080"/>
        </w:tabs>
        <w:rPr>
          <w:rFonts w:ascii="Times New Roman" w:hAnsi="Times New Roman"/>
          <w:b/>
          <w:sz w:val="20"/>
          <w:szCs w:val="22"/>
        </w:rPr>
      </w:pPr>
      <w:r w:rsidRPr="000A600D">
        <w:rPr>
          <w:rFonts w:ascii="Times New Roman" w:hAnsi="Times New Roman"/>
          <w:b/>
          <w:sz w:val="20"/>
          <w:szCs w:val="22"/>
        </w:rPr>
        <w:t>University of Mumbai</w:t>
      </w:r>
      <w:r w:rsidR="006255D9" w:rsidRPr="000A600D">
        <w:rPr>
          <w:rFonts w:ascii="Times New Roman" w:hAnsi="Times New Roman"/>
          <w:b/>
          <w:sz w:val="20"/>
          <w:szCs w:val="22"/>
        </w:rPr>
        <w:t xml:space="preserve">, </w:t>
      </w:r>
      <w:r w:rsidR="004B04FA">
        <w:rPr>
          <w:rFonts w:ascii="Times New Roman" w:hAnsi="Times New Roman"/>
          <w:b/>
          <w:sz w:val="20"/>
          <w:szCs w:val="22"/>
        </w:rPr>
        <w:t xml:space="preserve">Mulund </w:t>
      </w:r>
      <w:r w:rsidR="00C14F45" w:rsidRPr="000A600D">
        <w:rPr>
          <w:rFonts w:ascii="Times New Roman" w:hAnsi="Times New Roman"/>
          <w:b/>
          <w:sz w:val="20"/>
          <w:szCs w:val="22"/>
        </w:rPr>
        <w:t>College of Commerce</w:t>
      </w:r>
      <w:r w:rsidR="00DF198B">
        <w:rPr>
          <w:rFonts w:ascii="Times New Roman" w:hAnsi="Times New Roman"/>
          <w:b/>
          <w:sz w:val="20"/>
          <w:szCs w:val="22"/>
        </w:rPr>
        <w:t xml:space="preserve"> (MCC)</w:t>
      </w:r>
      <w:r w:rsidRPr="000A600D">
        <w:rPr>
          <w:rFonts w:ascii="Times New Roman" w:hAnsi="Times New Roman"/>
          <w:b/>
          <w:sz w:val="20"/>
          <w:szCs w:val="22"/>
        </w:rPr>
        <w:t xml:space="preserve"> </w:t>
      </w:r>
      <w:r w:rsidR="00356C68" w:rsidRPr="000A600D">
        <w:rPr>
          <w:rFonts w:ascii="Times New Roman" w:hAnsi="Times New Roman"/>
          <w:b/>
          <w:sz w:val="20"/>
          <w:szCs w:val="22"/>
        </w:rPr>
        <w:t xml:space="preserve">– </w:t>
      </w:r>
      <w:r w:rsidRPr="000A600D">
        <w:rPr>
          <w:rFonts w:ascii="Times New Roman" w:hAnsi="Times New Roman"/>
          <w:sz w:val="20"/>
          <w:szCs w:val="22"/>
        </w:rPr>
        <w:t xml:space="preserve">Mumbai, </w:t>
      </w:r>
      <w:r w:rsidR="004B04FA">
        <w:rPr>
          <w:rFonts w:ascii="Times New Roman" w:hAnsi="Times New Roman"/>
          <w:sz w:val="20"/>
          <w:szCs w:val="22"/>
        </w:rPr>
        <w:t>India</w:t>
      </w:r>
      <w:r w:rsidR="00356C68" w:rsidRPr="000A600D">
        <w:rPr>
          <w:rFonts w:ascii="Times New Roman" w:hAnsi="Times New Roman"/>
          <w:sz w:val="20"/>
          <w:szCs w:val="22"/>
        </w:rPr>
        <w:tab/>
      </w:r>
      <w:r w:rsidR="006255D9" w:rsidRPr="000A600D">
        <w:rPr>
          <w:rFonts w:ascii="Times New Roman" w:hAnsi="Times New Roman"/>
          <w:b/>
          <w:sz w:val="20"/>
          <w:szCs w:val="22"/>
        </w:rPr>
        <w:t>Ju</w:t>
      </w:r>
      <w:r w:rsidR="00DF198B">
        <w:rPr>
          <w:rFonts w:ascii="Times New Roman" w:hAnsi="Times New Roman"/>
          <w:b/>
          <w:sz w:val="20"/>
          <w:szCs w:val="22"/>
        </w:rPr>
        <w:t>ne</w:t>
      </w:r>
      <w:r w:rsidR="006255D9" w:rsidRPr="000A600D">
        <w:rPr>
          <w:rFonts w:ascii="Times New Roman" w:hAnsi="Times New Roman"/>
          <w:b/>
          <w:sz w:val="20"/>
          <w:szCs w:val="22"/>
        </w:rPr>
        <w:t xml:space="preserve"> 201</w:t>
      </w:r>
      <w:r w:rsidR="00DF198B">
        <w:rPr>
          <w:rFonts w:ascii="Times New Roman" w:hAnsi="Times New Roman"/>
          <w:b/>
          <w:sz w:val="20"/>
          <w:szCs w:val="22"/>
        </w:rPr>
        <w:t>0</w:t>
      </w:r>
    </w:p>
    <w:p w14:paraId="259F0CBD" w14:textId="314AAC7A" w:rsidR="00DF198B" w:rsidRPr="000A600D" w:rsidRDefault="00A11CFD" w:rsidP="00DF198B">
      <w:pPr>
        <w:pStyle w:val="ListParagraph"/>
        <w:numPr>
          <w:ilvl w:val="0"/>
          <w:numId w:val="6"/>
        </w:numPr>
        <w:tabs>
          <w:tab w:val="left" w:pos="9000"/>
        </w:tabs>
        <w:rPr>
          <w:rFonts w:ascii="Times New Roman" w:hAnsi="Times New Roman"/>
          <w:i/>
          <w:sz w:val="20"/>
          <w:szCs w:val="22"/>
        </w:rPr>
      </w:pPr>
      <w:r w:rsidRPr="000A600D">
        <w:rPr>
          <w:rFonts w:ascii="Times New Roman" w:hAnsi="Times New Roman"/>
          <w:i/>
          <w:sz w:val="20"/>
          <w:szCs w:val="22"/>
        </w:rPr>
        <w:t xml:space="preserve">Bachelor </w:t>
      </w:r>
      <w:r w:rsidR="008C3841" w:rsidRPr="000A600D">
        <w:rPr>
          <w:rFonts w:ascii="Times New Roman" w:hAnsi="Times New Roman"/>
          <w:i/>
          <w:sz w:val="20"/>
          <w:szCs w:val="22"/>
        </w:rPr>
        <w:t xml:space="preserve">of </w:t>
      </w:r>
      <w:r w:rsidR="008C3841">
        <w:rPr>
          <w:rFonts w:ascii="Times New Roman" w:hAnsi="Times New Roman"/>
          <w:i/>
          <w:sz w:val="20"/>
          <w:szCs w:val="22"/>
        </w:rPr>
        <w:t>Commerce</w:t>
      </w:r>
      <w:r w:rsidR="004B04FA">
        <w:rPr>
          <w:rFonts w:ascii="Times New Roman" w:hAnsi="Times New Roman"/>
          <w:i/>
          <w:sz w:val="20"/>
          <w:szCs w:val="22"/>
        </w:rPr>
        <w:t xml:space="preserve"> – Accounts &amp; Finance</w:t>
      </w:r>
      <w:r w:rsidR="00DF198B">
        <w:rPr>
          <w:rFonts w:ascii="Times New Roman" w:hAnsi="Times New Roman"/>
          <w:i/>
          <w:sz w:val="20"/>
          <w:szCs w:val="22"/>
        </w:rPr>
        <w:t xml:space="preserve"> (8</w:t>
      </w:r>
      <w:r w:rsidR="00DF198B" w:rsidRPr="00DF198B">
        <w:rPr>
          <w:rFonts w:ascii="Times New Roman" w:hAnsi="Times New Roman"/>
          <w:i/>
          <w:sz w:val="20"/>
          <w:szCs w:val="22"/>
          <w:vertAlign w:val="superscript"/>
        </w:rPr>
        <w:t>th</w:t>
      </w:r>
      <w:r w:rsidR="00DF198B">
        <w:rPr>
          <w:rFonts w:ascii="Times New Roman" w:hAnsi="Times New Roman"/>
          <w:i/>
          <w:sz w:val="20"/>
          <w:szCs w:val="22"/>
        </w:rPr>
        <w:t xml:space="preserve"> </w:t>
      </w:r>
      <w:r w:rsidR="00DF198B" w:rsidRPr="000A600D">
        <w:rPr>
          <w:rFonts w:ascii="Times New Roman" w:hAnsi="Times New Roman"/>
          <w:i/>
          <w:sz w:val="20"/>
          <w:szCs w:val="22"/>
        </w:rPr>
        <w:t xml:space="preserve">in </w:t>
      </w:r>
      <w:commentRangeStart w:id="7"/>
      <w:r w:rsidR="00DF198B" w:rsidRPr="000A600D">
        <w:rPr>
          <w:rFonts w:ascii="Times New Roman" w:hAnsi="Times New Roman"/>
          <w:i/>
          <w:sz w:val="20"/>
          <w:szCs w:val="22"/>
        </w:rPr>
        <w:t>Class</w:t>
      </w:r>
      <w:commentRangeEnd w:id="7"/>
      <w:r w:rsidR="00917D72">
        <w:rPr>
          <w:rStyle w:val="CommentReference"/>
        </w:rPr>
        <w:commentReference w:id="7"/>
      </w:r>
      <w:r w:rsidR="00DF198B">
        <w:rPr>
          <w:rFonts w:ascii="Times New Roman" w:hAnsi="Times New Roman"/>
          <w:i/>
          <w:sz w:val="20"/>
          <w:szCs w:val="22"/>
        </w:rPr>
        <w:t>)</w:t>
      </w:r>
    </w:p>
    <w:p w14:paraId="0850F16C" w14:textId="1BFCBBC9" w:rsidR="00DF198B" w:rsidRPr="00DF198B" w:rsidRDefault="00DF198B" w:rsidP="00DF198B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 w:val="20"/>
          <w:szCs w:val="22"/>
        </w:rPr>
      </w:pPr>
      <w:r w:rsidRPr="00DF198B">
        <w:rPr>
          <w:rFonts w:ascii="Times New Roman" w:hAnsi="Times New Roman"/>
          <w:bCs/>
          <w:i/>
          <w:sz w:val="20"/>
          <w:szCs w:val="22"/>
        </w:rPr>
        <w:t xml:space="preserve">Leadership position: </w:t>
      </w:r>
      <w:r w:rsidRPr="00DF198B">
        <w:rPr>
          <w:rFonts w:ascii="Times New Roman" w:hAnsi="Times New Roman"/>
          <w:bCs/>
          <w:sz w:val="20"/>
          <w:szCs w:val="22"/>
        </w:rPr>
        <w:t>Cultural Secretory of MCC in 2009-2010</w:t>
      </w:r>
    </w:p>
    <w:p w14:paraId="244A76D5" w14:textId="3B5F0FD6" w:rsidR="00DF198B" w:rsidRPr="00DF198B" w:rsidRDefault="00DF198B" w:rsidP="00DF198B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 w:val="20"/>
          <w:szCs w:val="22"/>
        </w:rPr>
      </w:pPr>
      <w:r>
        <w:rPr>
          <w:rFonts w:ascii="Times New Roman" w:hAnsi="Times New Roman"/>
          <w:bCs/>
          <w:i/>
          <w:sz w:val="20"/>
          <w:szCs w:val="22"/>
        </w:rPr>
        <w:t xml:space="preserve">Winner: </w:t>
      </w:r>
      <w:r w:rsidRPr="00DF198B">
        <w:rPr>
          <w:rFonts w:ascii="Times New Roman" w:hAnsi="Times New Roman"/>
          <w:bCs/>
          <w:sz w:val="20"/>
          <w:szCs w:val="22"/>
        </w:rPr>
        <w:t xml:space="preserve">Best Student- </w:t>
      </w:r>
      <w:r w:rsidR="008C3841" w:rsidRPr="00DF198B">
        <w:rPr>
          <w:rFonts w:ascii="Times New Roman" w:hAnsi="Times New Roman"/>
          <w:bCs/>
          <w:sz w:val="20"/>
          <w:szCs w:val="22"/>
        </w:rPr>
        <w:t>All-rounder</w:t>
      </w:r>
      <w:r w:rsidRPr="00DF198B">
        <w:rPr>
          <w:rFonts w:ascii="Times New Roman" w:hAnsi="Times New Roman"/>
          <w:bCs/>
          <w:sz w:val="20"/>
          <w:szCs w:val="22"/>
        </w:rPr>
        <w:t xml:space="preserve"> &amp; team player award at MCC in 2010</w:t>
      </w:r>
    </w:p>
    <w:p w14:paraId="0ACE81FE" w14:textId="306173AA" w:rsidR="00564DAA" w:rsidRPr="00DF198B" w:rsidRDefault="00564DAA" w:rsidP="00DF198B">
      <w:pPr>
        <w:ind w:left="360"/>
        <w:rPr>
          <w:rFonts w:ascii="Times New Roman" w:hAnsi="Times New Roman"/>
          <w:i/>
          <w:sz w:val="20"/>
          <w:szCs w:val="22"/>
        </w:rPr>
      </w:pPr>
    </w:p>
    <w:p w14:paraId="34AB9EC2" w14:textId="77777777" w:rsidR="000A600D" w:rsidRDefault="000A600D" w:rsidP="000A600D">
      <w:pPr>
        <w:pStyle w:val="BodyTextIndent"/>
        <w:pBdr>
          <w:bottom w:val="single" w:sz="4" w:space="1" w:color="auto"/>
        </w:pBdr>
        <w:ind w:left="0" w:firstLine="0"/>
        <w:rPr>
          <w:b/>
          <w:szCs w:val="22"/>
        </w:rPr>
      </w:pPr>
    </w:p>
    <w:p w14:paraId="132FC64B" w14:textId="47CA0DD8" w:rsidR="00F31FA5" w:rsidRPr="000A600D" w:rsidRDefault="00F31FA5" w:rsidP="000A600D">
      <w:pPr>
        <w:pStyle w:val="BodyTextIndent"/>
        <w:pBdr>
          <w:bottom w:val="single" w:sz="4" w:space="1" w:color="auto"/>
        </w:pBdr>
        <w:ind w:left="0" w:firstLine="0"/>
        <w:rPr>
          <w:b/>
          <w:szCs w:val="22"/>
        </w:rPr>
      </w:pPr>
      <w:r w:rsidRPr="000A600D">
        <w:rPr>
          <w:b/>
          <w:szCs w:val="22"/>
        </w:rPr>
        <w:t xml:space="preserve">ADDITIONAL </w:t>
      </w:r>
      <w:commentRangeStart w:id="8"/>
      <w:r w:rsidRPr="000A600D">
        <w:rPr>
          <w:b/>
          <w:szCs w:val="22"/>
        </w:rPr>
        <w:t>INFORMATION</w:t>
      </w:r>
      <w:commentRangeEnd w:id="8"/>
      <w:r w:rsidR="00917D72">
        <w:rPr>
          <w:rStyle w:val="CommentReference"/>
          <w:rFonts w:ascii="Garamond" w:hAnsi="Garamond"/>
        </w:rPr>
        <w:commentReference w:id="8"/>
      </w:r>
    </w:p>
    <w:p w14:paraId="36F6395E" w14:textId="77777777" w:rsidR="000A600D" w:rsidRDefault="000A600D" w:rsidP="000A600D">
      <w:pPr>
        <w:pStyle w:val="BodyTextIndent"/>
        <w:ind w:left="360" w:firstLine="0"/>
        <w:rPr>
          <w:szCs w:val="22"/>
        </w:rPr>
      </w:pPr>
    </w:p>
    <w:p w14:paraId="21988670" w14:textId="598B5A94" w:rsidR="00182C26" w:rsidRPr="000A600D" w:rsidRDefault="007F5CE8" w:rsidP="000A600D">
      <w:pPr>
        <w:pStyle w:val="BodyTextIndent"/>
        <w:numPr>
          <w:ilvl w:val="0"/>
          <w:numId w:val="12"/>
        </w:numPr>
        <w:ind w:left="720"/>
        <w:rPr>
          <w:szCs w:val="22"/>
        </w:rPr>
      </w:pPr>
      <w:r w:rsidRPr="004B3F7C">
        <w:rPr>
          <w:i/>
          <w:szCs w:val="22"/>
        </w:rPr>
        <w:t>Co</w:t>
      </w:r>
      <w:r w:rsidR="00A9390F" w:rsidRPr="004B3F7C">
        <w:rPr>
          <w:i/>
          <w:szCs w:val="22"/>
        </w:rPr>
        <w:t>mputer</w:t>
      </w:r>
      <w:r w:rsidR="00A9390F" w:rsidRPr="000A600D">
        <w:rPr>
          <w:szCs w:val="22"/>
        </w:rPr>
        <w:t xml:space="preserve">: </w:t>
      </w:r>
      <w:r w:rsidR="00DA3F38" w:rsidRPr="000A600D">
        <w:rPr>
          <w:szCs w:val="22"/>
        </w:rPr>
        <w:t xml:space="preserve">Microsoft Excel, Word, </w:t>
      </w:r>
      <w:r w:rsidR="008C3841" w:rsidRPr="000A600D">
        <w:rPr>
          <w:szCs w:val="22"/>
        </w:rPr>
        <w:t>PowerPoint</w:t>
      </w:r>
      <w:r w:rsidR="00BC7CE9" w:rsidRPr="000A600D">
        <w:rPr>
          <w:szCs w:val="22"/>
        </w:rPr>
        <w:t>,</w:t>
      </w:r>
      <w:r w:rsidR="00DF198B">
        <w:rPr>
          <w:szCs w:val="22"/>
        </w:rPr>
        <w:t xml:space="preserve"> Survey Reporter and </w:t>
      </w:r>
      <w:r w:rsidR="008036C2">
        <w:rPr>
          <w:szCs w:val="22"/>
        </w:rPr>
        <w:t>SPSS</w:t>
      </w:r>
    </w:p>
    <w:p w14:paraId="30252267" w14:textId="2E80F0CB" w:rsidR="00BC7CE9" w:rsidRPr="000A600D" w:rsidRDefault="00BC7CE9" w:rsidP="00C01E3B">
      <w:pPr>
        <w:pStyle w:val="BodyTextIndent"/>
        <w:numPr>
          <w:ilvl w:val="0"/>
          <w:numId w:val="12"/>
        </w:numPr>
        <w:ind w:left="720"/>
        <w:rPr>
          <w:szCs w:val="22"/>
        </w:rPr>
      </w:pPr>
      <w:r w:rsidRPr="004B3F7C">
        <w:rPr>
          <w:i/>
          <w:szCs w:val="22"/>
        </w:rPr>
        <w:t>Languages</w:t>
      </w:r>
      <w:r w:rsidRPr="000A600D">
        <w:rPr>
          <w:szCs w:val="22"/>
        </w:rPr>
        <w:t>: English (Fluent), Hindi</w:t>
      </w:r>
      <w:r w:rsidR="00A9390F" w:rsidRPr="000A600D">
        <w:rPr>
          <w:szCs w:val="22"/>
        </w:rPr>
        <w:t xml:space="preserve"> </w:t>
      </w:r>
      <w:r w:rsidRPr="000A600D">
        <w:rPr>
          <w:szCs w:val="22"/>
        </w:rPr>
        <w:t>(Fluent), Marathi (Fluent)</w:t>
      </w:r>
    </w:p>
    <w:p w14:paraId="5501DCDB" w14:textId="2A0BB340" w:rsidR="00BA6470" w:rsidRPr="000A600D" w:rsidRDefault="008C3841" w:rsidP="00BA6470">
      <w:pPr>
        <w:numPr>
          <w:ilvl w:val="0"/>
          <w:numId w:val="10"/>
        </w:numPr>
        <w:suppressAutoHyphens/>
        <w:jc w:val="both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i/>
          <w:sz w:val="20"/>
          <w:szCs w:val="22"/>
        </w:rPr>
        <w:t>Extra-Curricular</w:t>
      </w:r>
      <w:r w:rsidR="004B3F7C">
        <w:rPr>
          <w:rFonts w:ascii="Times New Roman" w:hAnsi="Times New Roman"/>
          <w:sz w:val="20"/>
          <w:szCs w:val="22"/>
        </w:rPr>
        <w:t xml:space="preserve">: </w:t>
      </w:r>
      <w:r w:rsidR="00BA6470" w:rsidRPr="000A600D">
        <w:rPr>
          <w:rFonts w:ascii="Times New Roman" w:hAnsi="Times New Roman"/>
          <w:sz w:val="20"/>
          <w:szCs w:val="22"/>
        </w:rPr>
        <w:t xml:space="preserve">Member </w:t>
      </w:r>
      <w:r w:rsidR="00DF198B">
        <w:rPr>
          <w:rFonts w:ascii="Times New Roman" w:hAnsi="Times New Roman"/>
          <w:sz w:val="20"/>
          <w:szCs w:val="22"/>
        </w:rPr>
        <w:t xml:space="preserve">of Trek the </w:t>
      </w:r>
      <w:r>
        <w:rPr>
          <w:rFonts w:ascii="Times New Roman" w:hAnsi="Times New Roman"/>
          <w:sz w:val="20"/>
          <w:szCs w:val="22"/>
        </w:rPr>
        <w:t>Himalayas</w:t>
      </w:r>
      <w:r w:rsidR="00DF198B">
        <w:rPr>
          <w:rFonts w:ascii="Times New Roman" w:hAnsi="Times New Roman"/>
          <w:sz w:val="20"/>
          <w:szCs w:val="22"/>
        </w:rPr>
        <w:t xml:space="preserve"> trekking group. Trekked </w:t>
      </w:r>
      <w:proofErr w:type="spellStart"/>
      <w:r w:rsidR="00DF198B">
        <w:rPr>
          <w:rFonts w:ascii="Times New Roman" w:hAnsi="Times New Roman"/>
          <w:sz w:val="20"/>
          <w:szCs w:val="22"/>
        </w:rPr>
        <w:t>Chandrakhani</w:t>
      </w:r>
      <w:proofErr w:type="spellEnd"/>
      <w:r w:rsidR="00DF198B">
        <w:rPr>
          <w:rFonts w:ascii="Times New Roman" w:hAnsi="Times New Roman"/>
          <w:sz w:val="20"/>
          <w:szCs w:val="22"/>
        </w:rPr>
        <w:t xml:space="preserve"> Pass at 12,000 feet and </w:t>
      </w:r>
      <w:proofErr w:type="spellStart"/>
      <w:r w:rsidR="00DF198B">
        <w:rPr>
          <w:rFonts w:ascii="Times New Roman" w:hAnsi="Times New Roman"/>
          <w:sz w:val="20"/>
          <w:szCs w:val="22"/>
        </w:rPr>
        <w:t>Kedar</w:t>
      </w:r>
      <w:proofErr w:type="spellEnd"/>
      <w:r w:rsidR="00DF198B">
        <w:rPr>
          <w:rFonts w:ascii="Times New Roman" w:hAnsi="Times New Roman"/>
          <w:sz w:val="20"/>
          <w:szCs w:val="22"/>
        </w:rPr>
        <w:t xml:space="preserve"> Kantha at 12,800 feet </w:t>
      </w:r>
    </w:p>
    <w:sectPr w:rsidR="00BA6470" w:rsidRPr="000A600D" w:rsidSect="000A600D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abiola Gomez" w:date="2019-10-09T15:34:00Z" w:initials="FG">
    <w:p w14:paraId="6869EAC3" w14:textId="3ED216DB" w:rsidR="00F57097" w:rsidRDefault="00F57097">
      <w:pPr>
        <w:pStyle w:val="CommentText"/>
      </w:pPr>
      <w:r>
        <w:rPr>
          <w:rStyle w:val="CommentReference"/>
        </w:rPr>
        <w:annotationRef/>
      </w:r>
      <w:r>
        <w:t>Update with your Canadian contact info as soon as possible.</w:t>
      </w:r>
    </w:p>
  </w:comment>
  <w:comment w:id="1" w:author="Fabiola Gomez" w:date="2019-10-09T15:35:00Z" w:initials="FG">
    <w:p w14:paraId="1CC3B670" w14:textId="78A697C5" w:rsidR="00F57097" w:rsidRDefault="00F57097">
      <w:pPr>
        <w:pStyle w:val="CommentText"/>
      </w:pPr>
      <w:r>
        <w:rPr>
          <w:rStyle w:val="CommentReference"/>
        </w:rPr>
        <w:annotationRef/>
      </w:r>
      <w:r>
        <w:t xml:space="preserve">I don’t think you need to add this n your resume. When </w:t>
      </w:r>
      <w:proofErr w:type="spellStart"/>
      <w:r>
        <w:t>appliying</w:t>
      </w:r>
      <w:proofErr w:type="spellEnd"/>
      <w:r>
        <w:t xml:space="preserve"> for job interviews online majority of companies have a question related to your </w:t>
      </w:r>
      <w:proofErr w:type="spellStart"/>
      <w:r>
        <w:t>Inmigration</w:t>
      </w:r>
      <w:proofErr w:type="spellEnd"/>
      <w:r>
        <w:t xml:space="preserve"> status in Canada.</w:t>
      </w:r>
    </w:p>
  </w:comment>
  <w:comment w:id="3" w:author="Fabiola Gomez" w:date="2019-10-09T15:37:00Z" w:initials="FG">
    <w:p w14:paraId="2A196AD0" w14:textId="03E33C17" w:rsidR="00F57097" w:rsidRDefault="00F57097">
      <w:pPr>
        <w:pStyle w:val="CommentText"/>
      </w:pPr>
      <w:r>
        <w:rPr>
          <w:rStyle w:val="CommentReference"/>
        </w:rPr>
        <w:annotationRef/>
      </w:r>
      <w:r>
        <w:t>As you are no longer working at Ipsos you might want to adjust this.</w:t>
      </w:r>
    </w:p>
  </w:comment>
  <w:comment w:id="4" w:author="Fabiola Gomez" w:date="2019-10-09T16:17:00Z" w:initials="FG">
    <w:p w14:paraId="3999E0AB" w14:textId="7432BB3C" w:rsidR="00213C58" w:rsidRDefault="00213C58">
      <w:pPr>
        <w:pStyle w:val="CommentText"/>
      </w:pPr>
      <w:r>
        <w:rPr>
          <w:rStyle w:val="CommentReference"/>
        </w:rPr>
        <w:annotationRef/>
      </w:r>
      <w:r>
        <w:t xml:space="preserve">If you manage different projects at the same </w:t>
      </w:r>
      <w:proofErr w:type="gramStart"/>
      <w:r>
        <w:t>time</w:t>
      </w:r>
      <w:proofErr w:type="gramEnd"/>
      <w:r>
        <w:t xml:space="preserve"> I would try to highlight that.</w:t>
      </w:r>
    </w:p>
  </w:comment>
  <w:comment w:id="5" w:author="Fabiola Gomez" w:date="2019-10-09T15:38:00Z" w:initials="FG">
    <w:p w14:paraId="3F84F6DA" w14:textId="1AC9EF11" w:rsidR="00F57097" w:rsidRDefault="00F57097">
      <w:pPr>
        <w:pStyle w:val="CommentText"/>
      </w:pPr>
      <w:r>
        <w:rPr>
          <w:rStyle w:val="CommentReference"/>
        </w:rPr>
        <w:annotationRef/>
      </w:r>
      <w:r>
        <w:t>Show the a</w:t>
      </w:r>
      <w:r w:rsidR="0020395E">
        <w:t>m</w:t>
      </w:r>
      <w:r>
        <w:t>ount in Canadian Dollars (CAD)</w:t>
      </w:r>
    </w:p>
  </w:comment>
  <w:comment w:id="6" w:author="Fabiola Gomez" w:date="2019-10-09T15:51:00Z" w:initials="FG">
    <w:p w14:paraId="4FE52AED" w14:textId="577BC162" w:rsidR="0020395E" w:rsidRDefault="0020395E">
      <w:pPr>
        <w:pStyle w:val="CommentText"/>
      </w:pPr>
      <w:r>
        <w:rPr>
          <w:rStyle w:val="CommentReference"/>
        </w:rPr>
        <w:annotationRef/>
      </w:r>
      <w:r>
        <w:t>I think it is important to make more evident the difference from your role as Research Executive and Senior Research Executive. Is it only providing actionable insights?</w:t>
      </w:r>
    </w:p>
  </w:comment>
  <w:comment w:id="7" w:author="Fabiola Gomez" w:date="2019-10-09T15:56:00Z" w:initials="FG">
    <w:p w14:paraId="7D5ED063" w14:textId="672D7023" w:rsidR="00917D72" w:rsidRDefault="00917D72">
      <w:pPr>
        <w:pStyle w:val="CommentText"/>
      </w:pPr>
      <w:r>
        <w:rPr>
          <w:rStyle w:val="CommentReference"/>
        </w:rPr>
        <w:annotationRef/>
      </w:r>
      <w:r>
        <w:t>I think you can remove the part of being 8</w:t>
      </w:r>
      <w:r w:rsidRPr="00917D72">
        <w:rPr>
          <w:vertAlign w:val="superscript"/>
        </w:rPr>
        <w:t>th</w:t>
      </w:r>
      <w:r>
        <w:t xml:space="preserve"> in class.</w:t>
      </w:r>
    </w:p>
  </w:comment>
  <w:comment w:id="8" w:author="Fabiola Gomez" w:date="2019-10-09T15:54:00Z" w:initials="FG">
    <w:p w14:paraId="5963BC57" w14:textId="4609B1D6" w:rsidR="00917D72" w:rsidRDefault="00917D72">
      <w:pPr>
        <w:pStyle w:val="CommentText"/>
      </w:pPr>
      <w:r>
        <w:rPr>
          <w:rStyle w:val="CommentReference"/>
        </w:rPr>
        <w:annotationRef/>
      </w:r>
      <w:r>
        <w:t>Do you have any volunteer work to add?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69EAC3" w15:done="0"/>
  <w15:commentEx w15:paraId="1CC3B670" w15:done="0"/>
  <w15:commentEx w15:paraId="2A196AD0" w15:done="0"/>
  <w15:commentEx w15:paraId="3999E0AB" w15:done="0"/>
  <w15:commentEx w15:paraId="3F84F6DA" w15:done="0"/>
  <w15:commentEx w15:paraId="4FE52AED" w15:done="0"/>
  <w15:commentEx w15:paraId="7D5ED063" w15:done="0"/>
  <w15:commentEx w15:paraId="5963BC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69EAC3" w16cid:durableId="21487CA0"/>
  <w16cid:commentId w16cid:paraId="1CC3B670" w16cid:durableId="21487CD1"/>
  <w16cid:commentId w16cid:paraId="2A196AD0" w16cid:durableId="21487D3B"/>
  <w16cid:commentId w16cid:paraId="3999E0AB" w16cid:durableId="214886A4"/>
  <w16cid:commentId w16cid:paraId="3F84F6DA" w16cid:durableId="21487D65"/>
  <w16cid:commentId w16cid:paraId="4FE52AED" w16cid:durableId="21488096"/>
  <w16cid:commentId w16cid:paraId="7D5ED063" w16cid:durableId="214881A9"/>
  <w16cid:commentId w16cid:paraId="5963BC57" w16cid:durableId="214881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30F7F" w14:textId="77777777" w:rsidR="00F84DBC" w:rsidRDefault="00F84DBC" w:rsidP="00C735D0">
      <w:r>
        <w:separator/>
      </w:r>
    </w:p>
  </w:endnote>
  <w:endnote w:type="continuationSeparator" w:id="0">
    <w:p w14:paraId="5B7B4EE9" w14:textId="77777777" w:rsidR="00F84DBC" w:rsidRDefault="00F84DBC" w:rsidP="00C7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3B7B4" w14:textId="77777777" w:rsidR="00F84DBC" w:rsidRDefault="00F84DBC" w:rsidP="00C735D0">
      <w:r>
        <w:separator/>
      </w:r>
    </w:p>
  </w:footnote>
  <w:footnote w:type="continuationSeparator" w:id="0">
    <w:p w14:paraId="11437344" w14:textId="77777777" w:rsidR="00F84DBC" w:rsidRDefault="00F84DBC" w:rsidP="00C7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abstractNum w:abstractNumId="3" w15:restartNumberingAfterBreak="0">
    <w:nsid w:val="022F6AC2"/>
    <w:multiLevelType w:val="hybridMultilevel"/>
    <w:tmpl w:val="B728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E4134"/>
    <w:multiLevelType w:val="hybridMultilevel"/>
    <w:tmpl w:val="3676D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6D017F"/>
    <w:multiLevelType w:val="multilevel"/>
    <w:tmpl w:val="0409001D"/>
    <w:styleLink w:val="arrow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391358A6"/>
    <w:multiLevelType w:val="hybridMultilevel"/>
    <w:tmpl w:val="8306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279F9"/>
    <w:multiLevelType w:val="hybridMultilevel"/>
    <w:tmpl w:val="3A9CC6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D2010F"/>
    <w:multiLevelType w:val="hybridMultilevel"/>
    <w:tmpl w:val="95B6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77ADE"/>
    <w:multiLevelType w:val="hybridMultilevel"/>
    <w:tmpl w:val="E5A4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D3C3F"/>
    <w:multiLevelType w:val="multilevel"/>
    <w:tmpl w:val="3A9CC6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2592"/>
        </w:tabs>
        <w:ind w:left="25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2" w15:restartNumberingAfterBreak="0">
    <w:nsid w:val="6B0A39CF"/>
    <w:multiLevelType w:val="hybridMultilevel"/>
    <w:tmpl w:val="D9AA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014CE"/>
    <w:multiLevelType w:val="multilevel"/>
    <w:tmpl w:val="8FD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3"/>
  </w:num>
  <w:num w:numId="5">
    <w:abstractNumId w:val="12"/>
  </w:num>
  <w:num w:numId="6">
    <w:abstractNumId w:val="6"/>
  </w:num>
  <w:num w:numId="7">
    <w:abstractNumId w:val="8"/>
  </w:num>
  <w:num w:numId="8">
    <w:abstractNumId w:val="10"/>
  </w:num>
  <w:num w:numId="9">
    <w:abstractNumId w:val="9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biola Gomez">
    <w15:presenceInfo w15:providerId="AD" w15:userId="S::Fabiola.Gomez@ipsos.com::2ea506c6-edb6-45bc-8d9f-b59d6d9a64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26"/>
    <w:rsid w:val="0000070B"/>
    <w:rsid w:val="0000358C"/>
    <w:rsid w:val="00004187"/>
    <w:rsid w:val="00005DE0"/>
    <w:rsid w:val="00006D0E"/>
    <w:rsid w:val="000078A5"/>
    <w:rsid w:val="00007C8A"/>
    <w:rsid w:val="00011364"/>
    <w:rsid w:val="00011934"/>
    <w:rsid w:val="000144F6"/>
    <w:rsid w:val="00015DDB"/>
    <w:rsid w:val="00020124"/>
    <w:rsid w:val="00020D92"/>
    <w:rsid w:val="0002458C"/>
    <w:rsid w:val="0002472A"/>
    <w:rsid w:val="0002567E"/>
    <w:rsid w:val="00027D72"/>
    <w:rsid w:val="00033C1B"/>
    <w:rsid w:val="000340CD"/>
    <w:rsid w:val="00037BC8"/>
    <w:rsid w:val="0004224E"/>
    <w:rsid w:val="000438E5"/>
    <w:rsid w:val="000534E6"/>
    <w:rsid w:val="00054E02"/>
    <w:rsid w:val="0005732B"/>
    <w:rsid w:val="00060739"/>
    <w:rsid w:val="00063C74"/>
    <w:rsid w:val="00065781"/>
    <w:rsid w:val="00067736"/>
    <w:rsid w:val="00071E74"/>
    <w:rsid w:val="000735CA"/>
    <w:rsid w:val="00076640"/>
    <w:rsid w:val="00082AF4"/>
    <w:rsid w:val="000841EB"/>
    <w:rsid w:val="00090643"/>
    <w:rsid w:val="00091109"/>
    <w:rsid w:val="00092D4B"/>
    <w:rsid w:val="000969EE"/>
    <w:rsid w:val="000A0550"/>
    <w:rsid w:val="000A0F61"/>
    <w:rsid w:val="000A1250"/>
    <w:rsid w:val="000A5024"/>
    <w:rsid w:val="000A600D"/>
    <w:rsid w:val="000A61B7"/>
    <w:rsid w:val="000A717E"/>
    <w:rsid w:val="000B1B48"/>
    <w:rsid w:val="000B2A75"/>
    <w:rsid w:val="000B363E"/>
    <w:rsid w:val="000B39AD"/>
    <w:rsid w:val="000C5351"/>
    <w:rsid w:val="000D112E"/>
    <w:rsid w:val="000D143A"/>
    <w:rsid w:val="000D5042"/>
    <w:rsid w:val="000D50A7"/>
    <w:rsid w:val="000E1752"/>
    <w:rsid w:val="000E35C9"/>
    <w:rsid w:val="000E57C1"/>
    <w:rsid w:val="000F02C3"/>
    <w:rsid w:val="000F3BEE"/>
    <w:rsid w:val="000F6D8A"/>
    <w:rsid w:val="00104F22"/>
    <w:rsid w:val="0011025A"/>
    <w:rsid w:val="00111413"/>
    <w:rsid w:val="00112009"/>
    <w:rsid w:val="00117471"/>
    <w:rsid w:val="00121057"/>
    <w:rsid w:val="00123187"/>
    <w:rsid w:val="00127727"/>
    <w:rsid w:val="001310B3"/>
    <w:rsid w:val="00132D03"/>
    <w:rsid w:val="00132D8C"/>
    <w:rsid w:val="001357E3"/>
    <w:rsid w:val="001365DA"/>
    <w:rsid w:val="00141143"/>
    <w:rsid w:val="00142C31"/>
    <w:rsid w:val="001431D5"/>
    <w:rsid w:val="00152B75"/>
    <w:rsid w:val="00154030"/>
    <w:rsid w:val="00160AF4"/>
    <w:rsid w:val="0016365F"/>
    <w:rsid w:val="00165D48"/>
    <w:rsid w:val="00167364"/>
    <w:rsid w:val="00172D05"/>
    <w:rsid w:val="00174B93"/>
    <w:rsid w:val="00175473"/>
    <w:rsid w:val="00180891"/>
    <w:rsid w:val="00182C26"/>
    <w:rsid w:val="001879F1"/>
    <w:rsid w:val="00196448"/>
    <w:rsid w:val="001965E2"/>
    <w:rsid w:val="001968B2"/>
    <w:rsid w:val="00196AD7"/>
    <w:rsid w:val="00196E60"/>
    <w:rsid w:val="001A090D"/>
    <w:rsid w:val="001A3B58"/>
    <w:rsid w:val="001A3F26"/>
    <w:rsid w:val="001A6C3C"/>
    <w:rsid w:val="001B27C9"/>
    <w:rsid w:val="001B3C78"/>
    <w:rsid w:val="001B4579"/>
    <w:rsid w:val="001B7EF8"/>
    <w:rsid w:val="001C1AF7"/>
    <w:rsid w:val="001C4D40"/>
    <w:rsid w:val="001C5826"/>
    <w:rsid w:val="001C6100"/>
    <w:rsid w:val="001D59F7"/>
    <w:rsid w:val="001D74DB"/>
    <w:rsid w:val="001E395A"/>
    <w:rsid w:val="001E5564"/>
    <w:rsid w:val="001E6EB8"/>
    <w:rsid w:val="001F0FAF"/>
    <w:rsid w:val="001F21EA"/>
    <w:rsid w:val="001F5EAF"/>
    <w:rsid w:val="001F7065"/>
    <w:rsid w:val="0020072D"/>
    <w:rsid w:val="00200BD8"/>
    <w:rsid w:val="00201633"/>
    <w:rsid w:val="00201D2A"/>
    <w:rsid w:val="00202E35"/>
    <w:rsid w:val="0020395E"/>
    <w:rsid w:val="0020538C"/>
    <w:rsid w:val="002057A4"/>
    <w:rsid w:val="002067B8"/>
    <w:rsid w:val="00213B1F"/>
    <w:rsid w:val="00213C58"/>
    <w:rsid w:val="00216962"/>
    <w:rsid w:val="0022495A"/>
    <w:rsid w:val="00230ED6"/>
    <w:rsid w:val="00234DA5"/>
    <w:rsid w:val="00236E1D"/>
    <w:rsid w:val="00240516"/>
    <w:rsid w:val="00240597"/>
    <w:rsid w:val="00241708"/>
    <w:rsid w:val="0024372D"/>
    <w:rsid w:val="0024401B"/>
    <w:rsid w:val="00247998"/>
    <w:rsid w:val="00253B31"/>
    <w:rsid w:val="00257414"/>
    <w:rsid w:val="00263186"/>
    <w:rsid w:val="00263A5C"/>
    <w:rsid w:val="002642E4"/>
    <w:rsid w:val="002673EA"/>
    <w:rsid w:val="002770F8"/>
    <w:rsid w:val="0027780B"/>
    <w:rsid w:val="00277CA3"/>
    <w:rsid w:val="00284B4B"/>
    <w:rsid w:val="002872F1"/>
    <w:rsid w:val="0029078F"/>
    <w:rsid w:val="00292855"/>
    <w:rsid w:val="00293250"/>
    <w:rsid w:val="00294616"/>
    <w:rsid w:val="002A010B"/>
    <w:rsid w:val="002A032F"/>
    <w:rsid w:val="002A2717"/>
    <w:rsid w:val="002A2CF4"/>
    <w:rsid w:val="002A30A0"/>
    <w:rsid w:val="002A5D84"/>
    <w:rsid w:val="002B3B2B"/>
    <w:rsid w:val="002B7277"/>
    <w:rsid w:val="002B772F"/>
    <w:rsid w:val="002B78EF"/>
    <w:rsid w:val="002C211F"/>
    <w:rsid w:val="002C525A"/>
    <w:rsid w:val="002C5D0E"/>
    <w:rsid w:val="002C7AEA"/>
    <w:rsid w:val="002D0681"/>
    <w:rsid w:val="002D1DEA"/>
    <w:rsid w:val="002D3E0B"/>
    <w:rsid w:val="002D4C4D"/>
    <w:rsid w:val="002E331F"/>
    <w:rsid w:val="002E55C0"/>
    <w:rsid w:val="002F74BA"/>
    <w:rsid w:val="002F7F33"/>
    <w:rsid w:val="00305638"/>
    <w:rsid w:val="00313AB8"/>
    <w:rsid w:val="00324054"/>
    <w:rsid w:val="003244EA"/>
    <w:rsid w:val="00330374"/>
    <w:rsid w:val="00331F4E"/>
    <w:rsid w:val="00337F98"/>
    <w:rsid w:val="00343816"/>
    <w:rsid w:val="00343985"/>
    <w:rsid w:val="0035105E"/>
    <w:rsid w:val="00351A9C"/>
    <w:rsid w:val="00353CFA"/>
    <w:rsid w:val="003550D8"/>
    <w:rsid w:val="00355AB7"/>
    <w:rsid w:val="003560EC"/>
    <w:rsid w:val="00356C68"/>
    <w:rsid w:val="00361569"/>
    <w:rsid w:val="0036197B"/>
    <w:rsid w:val="003630F4"/>
    <w:rsid w:val="00363967"/>
    <w:rsid w:val="00363A26"/>
    <w:rsid w:val="00366094"/>
    <w:rsid w:val="00370BE2"/>
    <w:rsid w:val="00370C9D"/>
    <w:rsid w:val="00371F9D"/>
    <w:rsid w:val="0037303B"/>
    <w:rsid w:val="0037500F"/>
    <w:rsid w:val="003906AC"/>
    <w:rsid w:val="00392495"/>
    <w:rsid w:val="00395EDF"/>
    <w:rsid w:val="00397786"/>
    <w:rsid w:val="003A0EAC"/>
    <w:rsid w:val="003A2FF9"/>
    <w:rsid w:val="003A317C"/>
    <w:rsid w:val="003A511E"/>
    <w:rsid w:val="003A7375"/>
    <w:rsid w:val="003C2F2D"/>
    <w:rsid w:val="003C39DE"/>
    <w:rsid w:val="003C4635"/>
    <w:rsid w:val="003C69F5"/>
    <w:rsid w:val="003D2807"/>
    <w:rsid w:val="003D2BE2"/>
    <w:rsid w:val="003E0975"/>
    <w:rsid w:val="003E23EF"/>
    <w:rsid w:val="003E63CB"/>
    <w:rsid w:val="003E7360"/>
    <w:rsid w:val="003F0167"/>
    <w:rsid w:val="003F1088"/>
    <w:rsid w:val="003F5C6F"/>
    <w:rsid w:val="003F7F45"/>
    <w:rsid w:val="004042AF"/>
    <w:rsid w:val="00404A88"/>
    <w:rsid w:val="00405051"/>
    <w:rsid w:val="00406287"/>
    <w:rsid w:val="00410531"/>
    <w:rsid w:val="00411D62"/>
    <w:rsid w:val="0041662E"/>
    <w:rsid w:val="00417F5D"/>
    <w:rsid w:val="00422B3B"/>
    <w:rsid w:val="00430CD1"/>
    <w:rsid w:val="00431AD2"/>
    <w:rsid w:val="00433E4D"/>
    <w:rsid w:val="004340BC"/>
    <w:rsid w:val="0043537F"/>
    <w:rsid w:val="00436DB7"/>
    <w:rsid w:val="0044049C"/>
    <w:rsid w:val="0044122D"/>
    <w:rsid w:val="00442F39"/>
    <w:rsid w:val="00446F76"/>
    <w:rsid w:val="004476F8"/>
    <w:rsid w:val="0045481E"/>
    <w:rsid w:val="00454EEF"/>
    <w:rsid w:val="0046025B"/>
    <w:rsid w:val="0046073F"/>
    <w:rsid w:val="004638AB"/>
    <w:rsid w:val="00463B47"/>
    <w:rsid w:val="00463B73"/>
    <w:rsid w:val="0046771E"/>
    <w:rsid w:val="00483A2E"/>
    <w:rsid w:val="0049058C"/>
    <w:rsid w:val="00491308"/>
    <w:rsid w:val="004931DA"/>
    <w:rsid w:val="00494A57"/>
    <w:rsid w:val="004970F8"/>
    <w:rsid w:val="004A7572"/>
    <w:rsid w:val="004A7AAA"/>
    <w:rsid w:val="004B04FA"/>
    <w:rsid w:val="004B279E"/>
    <w:rsid w:val="004B2F94"/>
    <w:rsid w:val="004B3C16"/>
    <w:rsid w:val="004B3F7C"/>
    <w:rsid w:val="004B6C34"/>
    <w:rsid w:val="004C3A82"/>
    <w:rsid w:val="004C65A4"/>
    <w:rsid w:val="004D2573"/>
    <w:rsid w:val="004D359B"/>
    <w:rsid w:val="004E131F"/>
    <w:rsid w:val="004E18C7"/>
    <w:rsid w:val="004E26AA"/>
    <w:rsid w:val="004E49FA"/>
    <w:rsid w:val="004F09A9"/>
    <w:rsid w:val="004F3869"/>
    <w:rsid w:val="004F67B8"/>
    <w:rsid w:val="004F6810"/>
    <w:rsid w:val="00500B49"/>
    <w:rsid w:val="00500F7D"/>
    <w:rsid w:val="00501046"/>
    <w:rsid w:val="005010DA"/>
    <w:rsid w:val="00502B94"/>
    <w:rsid w:val="005047C5"/>
    <w:rsid w:val="005056F0"/>
    <w:rsid w:val="00507DF9"/>
    <w:rsid w:val="0051260C"/>
    <w:rsid w:val="005127D9"/>
    <w:rsid w:val="00514872"/>
    <w:rsid w:val="00517E5D"/>
    <w:rsid w:val="005262DC"/>
    <w:rsid w:val="00527152"/>
    <w:rsid w:val="00533BB6"/>
    <w:rsid w:val="00537743"/>
    <w:rsid w:val="005407BE"/>
    <w:rsid w:val="00540FF8"/>
    <w:rsid w:val="0054129F"/>
    <w:rsid w:val="00545E4D"/>
    <w:rsid w:val="0054653E"/>
    <w:rsid w:val="00551980"/>
    <w:rsid w:val="00553C58"/>
    <w:rsid w:val="005553B6"/>
    <w:rsid w:val="00557B3F"/>
    <w:rsid w:val="00557F23"/>
    <w:rsid w:val="00560BF7"/>
    <w:rsid w:val="00562766"/>
    <w:rsid w:val="005639E8"/>
    <w:rsid w:val="005647BA"/>
    <w:rsid w:val="00564DAA"/>
    <w:rsid w:val="00566B06"/>
    <w:rsid w:val="00567A7E"/>
    <w:rsid w:val="00567F99"/>
    <w:rsid w:val="00570559"/>
    <w:rsid w:val="005723E4"/>
    <w:rsid w:val="005760DD"/>
    <w:rsid w:val="00577CEF"/>
    <w:rsid w:val="00577EAA"/>
    <w:rsid w:val="0058193C"/>
    <w:rsid w:val="00582405"/>
    <w:rsid w:val="0058264E"/>
    <w:rsid w:val="005828E2"/>
    <w:rsid w:val="00595A30"/>
    <w:rsid w:val="005974D4"/>
    <w:rsid w:val="005A3B05"/>
    <w:rsid w:val="005A5665"/>
    <w:rsid w:val="005A660E"/>
    <w:rsid w:val="005B1D08"/>
    <w:rsid w:val="005B31FD"/>
    <w:rsid w:val="005B5664"/>
    <w:rsid w:val="005B6B04"/>
    <w:rsid w:val="005B75E6"/>
    <w:rsid w:val="005C07A9"/>
    <w:rsid w:val="005C3A5F"/>
    <w:rsid w:val="005D665D"/>
    <w:rsid w:val="005E166F"/>
    <w:rsid w:val="005E26B8"/>
    <w:rsid w:val="005F5976"/>
    <w:rsid w:val="005F64E5"/>
    <w:rsid w:val="005F766B"/>
    <w:rsid w:val="006025EF"/>
    <w:rsid w:val="0060555E"/>
    <w:rsid w:val="0060736B"/>
    <w:rsid w:val="00607F36"/>
    <w:rsid w:val="006114EA"/>
    <w:rsid w:val="006134AD"/>
    <w:rsid w:val="00613595"/>
    <w:rsid w:val="006137CE"/>
    <w:rsid w:val="006205A8"/>
    <w:rsid w:val="006255D9"/>
    <w:rsid w:val="00626F43"/>
    <w:rsid w:val="00631FA6"/>
    <w:rsid w:val="00641366"/>
    <w:rsid w:val="00643EC0"/>
    <w:rsid w:val="00644AFC"/>
    <w:rsid w:val="0064575D"/>
    <w:rsid w:val="00646F56"/>
    <w:rsid w:val="00650DFB"/>
    <w:rsid w:val="00652195"/>
    <w:rsid w:val="006614EE"/>
    <w:rsid w:val="00662C71"/>
    <w:rsid w:val="006637D8"/>
    <w:rsid w:val="0066449B"/>
    <w:rsid w:val="006649D5"/>
    <w:rsid w:val="0066684D"/>
    <w:rsid w:val="0067058E"/>
    <w:rsid w:val="0067413C"/>
    <w:rsid w:val="00674F4F"/>
    <w:rsid w:val="00681D10"/>
    <w:rsid w:val="006858DB"/>
    <w:rsid w:val="00685961"/>
    <w:rsid w:val="00687391"/>
    <w:rsid w:val="00687522"/>
    <w:rsid w:val="00691838"/>
    <w:rsid w:val="006A0B0D"/>
    <w:rsid w:val="006A17D6"/>
    <w:rsid w:val="006A351E"/>
    <w:rsid w:val="006A6369"/>
    <w:rsid w:val="006A7D6B"/>
    <w:rsid w:val="006B0D58"/>
    <w:rsid w:val="006B10EF"/>
    <w:rsid w:val="006B31D3"/>
    <w:rsid w:val="006B44A7"/>
    <w:rsid w:val="006C257E"/>
    <w:rsid w:val="006C3981"/>
    <w:rsid w:val="006C3B8E"/>
    <w:rsid w:val="006D1804"/>
    <w:rsid w:val="006D587E"/>
    <w:rsid w:val="006D5D10"/>
    <w:rsid w:val="006D794D"/>
    <w:rsid w:val="006E259D"/>
    <w:rsid w:val="006E6924"/>
    <w:rsid w:val="006F05B1"/>
    <w:rsid w:val="006F2D79"/>
    <w:rsid w:val="006F3534"/>
    <w:rsid w:val="006F56C0"/>
    <w:rsid w:val="006F5FDF"/>
    <w:rsid w:val="006F6EE5"/>
    <w:rsid w:val="007022ED"/>
    <w:rsid w:val="00703EA3"/>
    <w:rsid w:val="0070742B"/>
    <w:rsid w:val="007079E7"/>
    <w:rsid w:val="0071148A"/>
    <w:rsid w:val="00711C60"/>
    <w:rsid w:val="00712A2E"/>
    <w:rsid w:val="007218C4"/>
    <w:rsid w:val="00722718"/>
    <w:rsid w:val="0072360E"/>
    <w:rsid w:val="00723C34"/>
    <w:rsid w:val="00730393"/>
    <w:rsid w:val="00731436"/>
    <w:rsid w:val="007314B7"/>
    <w:rsid w:val="00736AB5"/>
    <w:rsid w:val="007426F5"/>
    <w:rsid w:val="00742C63"/>
    <w:rsid w:val="00745C02"/>
    <w:rsid w:val="007609B8"/>
    <w:rsid w:val="00767605"/>
    <w:rsid w:val="00770DFB"/>
    <w:rsid w:val="00772048"/>
    <w:rsid w:val="00786DF7"/>
    <w:rsid w:val="0079657B"/>
    <w:rsid w:val="00797985"/>
    <w:rsid w:val="007A3660"/>
    <w:rsid w:val="007A6475"/>
    <w:rsid w:val="007A66E6"/>
    <w:rsid w:val="007B1059"/>
    <w:rsid w:val="007B45A1"/>
    <w:rsid w:val="007B50EF"/>
    <w:rsid w:val="007B7402"/>
    <w:rsid w:val="007C28BF"/>
    <w:rsid w:val="007C6935"/>
    <w:rsid w:val="007C71A1"/>
    <w:rsid w:val="007E06F1"/>
    <w:rsid w:val="007E30E6"/>
    <w:rsid w:val="007E492B"/>
    <w:rsid w:val="007F3A12"/>
    <w:rsid w:val="007F5CE8"/>
    <w:rsid w:val="007F7889"/>
    <w:rsid w:val="007F7955"/>
    <w:rsid w:val="00801160"/>
    <w:rsid w:val="008036C2"/>
    <w:rsid w:val="00803D9C"/>
    <w:rsid w:val="008066F1"/>
    <w:rsid w:val="00807BAC"/>
    <w:rsid w:val="0082002F"/>
    <w:rsid w:val="0082124A"/>
    <w:rsid w:val="008264E6"/>
    <w:rsid w:val="0083158C"/>
    <w:rsid w:val="0083294E"/>
    <w:rsid w:val="00833BB4"/>
    <w:rsid w:val="00833D06"/>
    <w:rsid w:val="0083690C"/>
    <w:rsid w:val="00836A2A"/>
    <w:rsid w:val="008450A6"/>
    <w:rsid w:val="008464B1"/>
    <w:rsid w:val="008507AE"/>
    <w:rsid w:val="008526CC"/>
    <w:rsid w:val="00853721"/>
    <w:rsid w:val="0085406D"/>
    <w:rsid w:val="00855C17"/>
    <w:rsid w:val="00857BBB"/>
    <w:rsid w:val="00860D86"/>
    <w:rsid w:val="00860E27"/>
    <w:rsid w:val="00865D61"/>
    <w:rsid w:val="0086620F"/>
    <w:rsid w:val="008669A1"/>
    <w:rsid w:val="0086795F"/>
    <w:rsid w:val="008712F0"/>
    <w:rsid w:val="00873844"/>
    <w:rsid w:val="00874C45"/>
    <w:rsid w:val="0088308B"/>
    <w:rsid w:val="0088334E"/>
    <w:rsid w:val="008848AF"/>
    <w:rsid w:val="008967F1"/>
    <w:rsid w:val="00896950"/>
    <w:rsid w:val="008A23F5"/>
    <w:rsid w:val="008A3BFE"/>
    <w:rsid w:val="008A4068"/>
    <w:rsid w:val="008A49EE"/>
    <w:rsid w:val="008A57AC"/>
    <w:rsid w:val="008B115D"/>
    <w:rsid w:val="008B2999"/>
    <w:rsid w:val="008B49B0"/>
    <w:rsid w:val="008B57C0"/>
    <w:rsid w:val="008B6660"/>
    <w:rsid w:val="008C1FE0"/>
    <w:rsid w:val="008C3841"/>
    <w:rsid w:val="008C5DE7"/>
    <w:rsid w:val="008D0C50"/>
    <w:rsid w:val="008D16CC"/>
    <w:rsid w:val="008D2D62"/>
    <w:rsid w:val="008D4980"/>
    <w:rsid w:val="008D4A30"/>
    <w:rsid w:val="008E6839"/>
    <w:rsid w:val="008E7F6A"/>
    <w:rsid w:val="008F5313"/>
    <w:rsid w:val="00901DC3"/>
    <w:rsid w:val="00912904"/>
    <w:rsid w:val="009169AF"/>
    <w:rsid w:val="00917D72"/>
    <w:rsid w:val="0092283A"/>
    <w:rsid w:val="00923A89"/>
    <w:rsid w:val="00923EEA"/>
    <w:rsid w:val="00924147"/>
    <w:rsid w:val="00924315"/>
    <w:rsid w:val="00926AB1"/>
    <w:rsid w:val="00932BB2"/>
    <w:rsid w:val="009345EC"/>
    <w:rsid w:val="00934D70"/>
    <w:rsid w:val="0093582B"/>
    <w:rsid w:val="00937297"/>
    <w:rsid w:val="0093753A"/>
    <w:rsid w:val="0094291A"/>
    <w:rsid w:val="00946B98"/>
    <w:rsid w:val="00946D98"/>
    <w:rsid w:val="009478BD"/>
    <w:rsid w:val="00951541"/>
    <w:rsid w:val="009530D4"/>
    <w:rsid w:val="00954800"/>
    <w:rsid w:val="00954D83"/>
    <w:rsid w:val="00961695"/>
    <w:rsid w:val="00970294"/>
    <w:rsid w:val="009704D5"/>
    <w:rsid w:val="00972D1A"/>
    <w:rsid w:val="00981475"/>
    <w:rsid w:val="00984C1F"/>
    <w:rsid w:val="009873D2"/>
    <w:rsid w:val="00993B52"/>
    <w:rsid w:val="009945F2"/>
    <w:rsid w:val="00995C35"/>
    <w:rsid w:val="009A07D5"/>
    <w:rsid w:val="009A0D7B"/>
    <w:rsid w:val="009A3A8E"/>
    <w:rsid w:val="009A3D2F"/>
    <w:rsid w:val="009A45E0"/>
    <w:rsid w:val="009A52CC"/>
    <w:rsid w:val="009B166B"/>
    <w:rsid w:val="009B26B1"/>
    <w:rsid w:val="009C063C"/>
    <w:rsid w:val="009C13A3"/>
    <w:rsid w:val="009C1FD0"/>
    <w:rsid w:val="009C4108"/>
    <w:rsid w:val="009C41C3"/>
    <w:rsid w:val="009C6BA0"/>
    <w:rsid w:val="009E0B66"/>
    <w:rsid w:val="009E1444"/>
    <w:rsid w:val="009E1C57"/>
    <w:rsid w:val="009E65D7"/>
    <w:rsid w:val="009E74EC"/>
    <w:rsid w:val="009E78FA"/>
    <w:rsid w:val="009F5CB8"/>
    <w:rsid w:val="00A002A8"/>
    <w:rsid w:val="00A037F2"/>
    <w:rsid w:val="00A055EB"/>
    <w:rsid w:val="00A11CFD"/>
    <w:rsid w:val="00A1396E"/>
    <w:rsid w:val="00A13BB6"/>
    <w:rsid w:val="00A1501A"/>
    <w:rsid w:val="00A17DD1"/>
    <w:rsid w:val="00A202C8"/>
    <w:rsid w:val="00A21450"/>
    <w:rsid w:val="00A21701"/>
    <w:rsid w:val="00A21CAC"/>
    <w:rsid w:val="00A229EB"/>
    <w:rsid w:val="00A24D5F"/>
    <w:rsid w:val="00A256B5"/>
    <w:rsid w:val="00A25877"/>
    <w:rsid w:val="00A26CEA"/>
    <w:rsid w:val="00A339E3"/>
    <w:rsid w:val="00A35C3E"/>
    <w:rsid w:val="00A42CA2"/>
    <w:rsid w:val="00A576CB"/>
    <w:rsid w:val="00A57A35"/>
    <w:rsid w:val="00A57C01"/>
    <w:rsid w:val="00A633E7"/>
    <w:rsid w:val="00A64168"/>
    <w:rsid w:val="00A6665F"/>
    <w:rsid w:val="00A66C93"/>
    <w:rsid w:val="00A81933"/>
    <w:rsid w:val="00A82F41"/>
    <w:rsid w:val="00A85783"/>
    <w:rsid w:val="00A8641D"/>
    <w:rsid w:val="00A91FC1"/>
    <w:rsid w:val="00A92DF5"/>
    <w:rsid w:val="00A9390D"/>
    <w:rsid w:val="00A9390F"/>
    <w:rsid w:val="00A96ED7"/>
    <w:rsid w:val="00AA0EC9"/>
    <w:rsid w:val="00AA4FE9"/>
    <w:rsid w:val="00AB744E"/>
    <w:rsid w:val="00AC0B67"/>
    <w:rsid w:val="00AC1D13"/>
    <w:rsid w:val="00AC2319"/>
    <w:rsid w:val="00AC59B2"/>
    <w:rsid w:val="00AC653F"/>
    <w:rsid w:val="00AC7484"/>
    <w:rsid w:val="00AC79AD"/>
    <w:rsid w:val="00AD04D3"/>
    <w:rsid w:val="00AD0EB7"/>
    <w:rsid w:val="00AD58EA"/>
    <w:rsid w:val="00AD77EC"/>
    <w:rsid w:val="00AE15AF"/>
    <w:rsid w:val="00AE36BF"/>
    <w:rsid w:val="00AE52FF"/>
    <w:rsid w:val="00AE53C0"/>
    <w:rsid w:val="00AE5B1C"/>
    <w:rsid w:val="00AE7933"/>
    <w:rsid w:val="00AF0D51"/>
    <w:rsid w:val="00AF2DC5"/>
    <w:rsid w:val="00AF539F"/>
    <w:rsid w:val="00B0293B"/>
    <w:rsid w:val="00B07772"/>
    <w:rsid w:val="00B1043A"/>
    <w:rsid w:val="00B23AA5"/>
    <w:rsid w:val="00B243FE"/>
    <w:rsid w:val="00B249A7"/>
    <w:rsid w:val="00B260AB"/>
    <w:rsid w:val="00B26B98"/>
    <w:rsid w:val="00B26D2C"/>
    <w:rsid w:val="00B277C0"/>
    <w:rsid w:val="00B325F1"/>
    <w:rsid w:val="00B34CEE"/>
    <w:rsid w:val="00B360F4"/>
    <w:rsid w:val="00B3733C"/>
    <w:rsid w:val="00B40B2B"/>
    <w:rsid w:val="00B43006"/>
    <w:rsid w:val="00B43220"/>
    <w:rsid w:val="00B436CA"/>
    <w:rsid w:val="00B4445C"/>
    <w:rsid w:val="00B4679F"/>
    <w:rsid w:val="00B50736"/>
    <w:rsid w:val="00B51277"/>
    <w:rsid w:val="00B55487"/>
    <w:rsid w:val="00B56C51"/>
    <w:rsid w:val="00B60475"/>
    <w:rsid w:val="00B64212"/>
    <w:rsid w:val="00B64EF6"/>
    <w:rsid w:val="00B652AB"/>
    <w:rsid w:val="00B72C8A"/>
    <w:rsid w:val="00B74592"/>
    <w:rsid w:val="00B8563A"/>
    <w:rsid w:val="00B86579"/>
    <w:rsid w:val="00B90B2E"/>
    <w:rsid w:val="00B91ECC"/>
    <w:rsid w:val="00B942DA"/>
    <w:rsid w:val="00B94EDB"/>
    <w:rsid w:val="00B966D6"/>
    <w:rsid w:val="00B96BA3"/>
    <w:rsid w:val="00B96C3F"/>
    <w:rsid w:val="00BA1ED3"/>
    <w:rsid w:val="00BA2158"/>
    <w:rsid w:val="00BA3221"/>
    <w:rsid w:val="00BA59BC"/>
    <w:rsid w:val="00BA6470"/>
    <w:rsid w:val="00BB4715"/>
    <w:rsid w:val="00BB6CA2"/>
    <w:rsid w:val="00BB7110"/>
    <w:rsid w:val="00BB7C28"/>
    <w:rsid w:val="00BC237C"/>
    <w:rsid w:val="00BC3B09"/>
    <w:rsid w:val="00BC7CE9"/>
    <w:rsid w:val="00BD1EB1"/>
    <w:rsid w:val="00BD3343"/>
    <w:rsid w:val="00BE16BE"/>
    <w:rsid w:val="00BE3825"/>
    <w:rsid w:val="00BE537E"/>
    <w:rsid w:val="00BE5C30"/>
    <w:rsid w:val="00BE76CB"/>
    <w:rsid w:val="00BF1E40"/>
    <w:rsid w:val="00BF4495"/>
    <w:rsid w:val="00BF5369"/>
    <w:rsid w:val="00C014F3"/>
    <w:rsid w:val="00C01E3B"/>
    <w:rsid w:val="00C04951"/>
    <w:rsid w:val="00C050DD"/>
    <w:rsid w:val="00C05A40"/>
    <w:rsid w:val="00C05E33"/>
    <w:rsid w:val="00C10820"/>
    <w:rsid w:val="00C133D5"/>
    <w:rsid w:val="00C1434A"/>
    <w:rsid w:val="00C147CF"/>
    <w:rsid w:val="00C14F45"/>
    <w:rsid w:val="00C15537"/>
    <w:rsid w:val="00C208CB"/>
    <w:rsid w:val="00C224EB"/>
    <w:rsid w:val="00C263EC"/>
    <w:rsid w:val="00C273C2"/>
    <w:rsid w:val="00C30915"/>
    <w:rsid w:val="00C372C5"/>
    <w:rsid w:val="00C40BE6"/>
    <w:rsid w:val="00C433CA"/>
    <w:rsid w:val="00C4589A"/>
    <w:rsid w:val="00C46B4A"/>
    <w:rsid w:val="00C5101C"/>
    <w:rsid w:val="00C557DB"/>
    <w:rsid w:val="00C56DE7"/>
    <w:rsid w:val="00C735D0"/>
    <w:rsid w:val="00C73AD9"/>
    <w:rsid w:val="00C75DF4"/>
    <w:rsid w:val="00C76DF1"/>
    <w:rsid w:val="00C82E9E"/>
    <w:rsid w:val="00C83177"/>
    <w:rsid w:val="00C8362C"/>
    <w:rsid w:val="00C86383"/>
    <w:rsid w:val="00C91589"/>
    <w:rsid w:val="00C9178E"/>
    <w:rsid w:val="00C92167"/>
    <w:rsid w:val="00C928F1"/>
    <w:rsid w:val="00C92C56"/>
    <w:rsid w:val="00C953AE"/>
    <w:rsid w:val="00C95885"/>
    <w:rsid w:val="00CA2F06"/>
    <w:rsid w:val="00CA6C2B"/>
    <w:rsid w:val="00CB6839"/>
    <w:rsid w:val="00CC691E"/>
    <w:rsid w:val="00CC6B4C"/>
    <w:rsid w:val="00CD36CE"/>
    <w:rsid w:val="00CE1C85"/>
    <w:rsid w:val="00CE396C"/>
    <w:rsid w:val="00CE3CD2"/>
    <w:rsid w:val="00CF12FF"/>
    <w:rsid w:val="00CF51F1"/>
    <w:rsid w:val="00CF6FA7"/>
    <w:rsid w:val="00D01108"/>
    <w:rsid w:val="00D0632D"/>
    <w:rsid w:val="00D07571"/>
    <w:rsid w:val="00D07BE9"/>
    <w:rsid w:val="00D106EC"/>
    <w:rsid w:val="00D113B7"/>
    <w:rsid w:val="00D17C78"/>
    <w:rsid w:val="00D219A2"/>
    <w:rsid w:val="00D23047"/>
    <w:rsid w:val="00D23D47"/>
    <w:rsid w:val="00D3217F"/>
    <w:rsid w:val="00D33540"/>
    <w:rsid w:val="00D342B6"/>
    <w:rsid w:val="00D35E6D"/>
    <w:rsid w:val="00D36117"/>
    <w:rsid w:val="00D367B6"/>
    <w:rsid w:val="00D369F1"/>
    <w:rsid w:val="00D4370F"/>
    <w:rsid w:val="00D504CF"/>
    <w:rsid w:val="00D544EA"/>
    <w:rsid w:val="00D56571"/>
    <w:rsid w:val="00D56E35"/>
    <w:rsid w:val="00D61BC6"/>
    <w:rsid w:val="00D64619"/>
    <w:rsid w:val="00D66B92"/>
    <w:rsid w:val="00D71084"/>
    <w:rsid w:val="00D71559"/>
    <w:rsid w:val="00D7342A"/>
    <w:rsid w:val="00D816B9"/>
    <w:rsid w:val="00D830A5"/>
    <w:rsid w:val="00D85274"/>
    <w:rsid w:val="00D853B7"/>
    <w:rsid w:val="00D875B5"/>
    <w:rsid w:val="00D90A1E"/>
    <w:rsid w:val="00D9252B"/>
    <w:rsid w:val="00D93126"/>
    <w:rsid w:val="00D932E7"/>
    <w:rsid w:val="00D95F0F"/>
    <w:rsid w:val="00DA03C8"/>
    <w:rsid w:val="00DA22FB"/>
    <w:rsid w:val="00DA23B2"/>
    <w:rsid w:val="00DA2892"/>
    <w:rsid w:val="00DA3F38"/>
    <w:rsid w:val="00DA6754"/>
    <w:rsid w:val="00DB57F8"/>
    <w:rsid w:val="00DB6D36"/>
    <w:rsid w:val="00DB7D30"/>
    <w:rsid w:val="00DC10C8"/>
    <w:rsid w:val="00DC3452"/>
    <w:rsid w:val="00DC45A4"/>
    <w:rsid w:val="00DC533A"/>
    <w:rsid w:val="00DC556F"/>
    <w:rsid w:val="00DC779B"/>
    <w:rsid w:val="00DD2F82"/>
    <w:rsid w:val="00DD33CD"/>
    <w:rsid w:val="00DD42FA"/>
    <w:rsid w:val="00DD515C"/>
    <w:rsid w:val="00DE1FCA"/>
    <w:rsid w:val="00DE4665"/>
    <w:rsid w:val="00DE5B74"/>
    <w:rsid w:val="00DE67A4"/>
    <w:rsid w:val="00DE7851"/>
    <w:rsid w:val="00DE7BCC"/>
    <w:rsid w:val="00DF198B"/>
    <w:rsid w:val="00DF55D3"/>
    <w:rsid w:val="00DF6EDF"/>
    <w:rsid w:val="00E0113C"/>
    <w:rsid w:val="00E014E8"/>
    <w:rsid w:val="00E01CEA"/>
    <w:rsid w:val="00E03895"/>
    <w:rsid w:val="00E100E2"/>
    <w:rsid w:val="00E14F04"/>
    <w:rsid w:val="00E162D9"/>
    <w:rsid w:val="00E16C39"/>
    <w:rsid w:val="00E17820"/>
    <w:rsid w:val="00E231C9"/>
    <w:rsid w:val="00E32A58"/>
    <w:rsid w:val="00E32E12"/>
    <w:rsid w:val="00E348CA"/>
    <w:rsid w:val="00E36AB3"/>
    <w:rsid w:val="00E41C72"/>
    <w:rsid w:val="00E43DAA"/>
    <w:rsid w:val="00E45896"/>
    <w:rsid w:val="00E460DB"/>
    <w:rsid w:val="00E555C1"/>
    <w:rsid w:val="00E57F81"/>
    <w:rsid w:val="00E6226D"/>
    <w:rsid w:val="00E713A7"/>
    <w:rsid w:val="00E71767"/>
    <w:rsid w:val="00E723B0"/>
    <w:rsid w:val="00E72E68"/>
    <w:rsid w:val="00E7669E"/>
    <w:rsid w:val="00E77DBC"/>
    <w:rsid w:val="00E832EF"/>
    <w:rsid w:val="00E838FD"/>
    <w:rsid w:val="00E86178"/>
    <w:rsid w:val="00E86807"/>
    <w:rsid w:val="00E87863"/>
    <w:rsid w:val="00E87B36"/>
    <w:rsid w:val="00E95E90"/>
    <w:rsid w:val="00E97F2A"/>
    <w:rsid w:val="00EA0277"/>
    <w:rsid w:val="00EA0F95"/>
    <w:rsid w:val="00EA5420"/>
    <w:rsid w:val="00EA6D2A"/>
    <w:rsid w:val="00EB336A"/>
    <w:rsid w:val="00EB3EFD"/>
    <w:rsid w:val="00ED0131"/>
    <w:rsid w:val="00ED0B41"/>
    <w:rsid w:val="00ED1856"/>
    <w:rsid w:val="00ED2325"/>
    <w:rsid w:val="00ED3785"/>
    <w:rsid w:val="00EE097F"/>
    <w:rsid w:val="00EE35AE"/>
    <w:rsid w:val="00EE48A1"/>
    <w:rsid w:val="00EE79FD"/>
    <w:rsid w:val="00EF20C2"/>
    <w:rsid w:val="00EF48C1"/>
    <w:rsid w:val="00EF5D1A"/>
    <w:rsid w:val="00F02335"/>
    <w:rsid w:val="00F05555"/>
    <w:rsid w:val="00F05ABA"/>
    <w:rsid w:val="00F11D9E"/>
    <w:rsid w:val="00F13078"/>
    <w:rsid w:val="00F13C14"/>
    <w:rsid w:val="00F23BE5"/>
    <w:rsid w:val="00F2592D"/>
    <w:rsid w:val="00F25E9E"/>
    <w:rsid w:val="00F31FA5"/>
    <w:rsid w:val="00F32AD2"/>
    <w:rsid w:val="00F357CE"/>
    <w:rsid w:val="00F358CE"/>
    <w:rsid w:val="00F35ECC"/>
    <w:rsid w:val="00F43938"/>
    <w:rsid w:val="00F47EC1"/>
    <w:rsid w:val="00F5573D"/>
    <w:rsid w:val="00F57097"/>
    <w:rsid w:val="00F57608"/>
    <w:rsid w:val="00F61809"/>
    <w:rsid w:val="00F6391C"/>
    <w:rsid w:val="00F64670"/>
    <w:rsid w:val="00F71138"/>
    <w:rsid w:val="00F772D7"/>
    <w:rsid w:val="00F80DB7"/>
    <w:rsid w:val="00F80E05"/>
    <w:rsid w:val="00F84DBC"/>
    <w:rsid w:val="00F85F9B"/>
    <w:rsid w:val="00F90C7E"/>
    <w:rsid w:val="00F92A5C"/>
    <w:rsid w:val="00F943B3"/>
    <w:rsid w:val="00F9568D"/>
    <w:rsid w:val="00FA1A50"/>
    <w:rsid w:val="00FA2C0F"/>
    <w:rsid w:val="00FA4AEC"/>
    <w:rsid w:val="00FA5E72"/>
    <w:rsid w:val="00FB081C"/>
    <w:rsid w:val="00FB1FB7"/>
    <w:rsid w:val="00FB4866"/>
    <w:rsid w:val="00FB6727"/>
    <w:rsid w:val="00FC029F"/>
    <w:rsid w:val="00FC2C7F"/>
    <w:rsid w:val="00FC45A3"/>
    <w:rsid w:val="00FC4EC2"/>
    <w:rsid w:val="00FD1ACE"/>
    <w:rsid w:val="00FD3DA4"/>
    <w:rsid w:val="00FD4351"/>
    <w:rsid w:val="00FE361B"/>
    <w:rsid w:val="00FE5D2E"/>
    <w:rsid w:val="00FF2B63"/>
    <w:rsid w:val="00FF35A2"/>
    <w:rsid w:val="00FF3EEF"/>
    <w:rsid w:val="00FF442E"/>
    <w:rsid w:val="00FF4CE2"/>
    <w:rsid w:val="00FF502A"/>
    <w:rsid w:val="00FF6E43"/>
    <w:rsid w:val="00FF76C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DE042D"/>
  <w15:docId w15:val="{43C1C9B2-9F36-400C-BD70-D431A779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85274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182C26"/>
    <w:pPr>
      <w:keepNext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">
    <w:name w:val="arrow"/>
    <w:rsid w:val="00263186"/>
    <w:pPr>
      <w:numPr>
        <w:numId w:val="1"/>
      </w:numPr>
    </w:pPr>
  </w:style>
  <w:style w:type="table" w:styleId="TableGrid">
    <w:name w:val="Table Grid"/>
    <w:basedOn w:val="TableNormal"/>
    <w:rsid w:val="0018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82C26"/>
    <w:pPr>
      <w:ind w:left="792" w:hanging="792"/>
    </w:pPr>
    <w:rPr>
      <w:rFonts w:ascii="Times New Roman" w:hAnsi="Times New Roman"/>
      <w:sz w:val="20"/>
    </w:rPr>
  </w:style>
  <w:style w:type="paragraph" w:customStyle="1" w:styleId="Address">
    <w:name w:val="Address"/>
    <w:basedOn w:val="Normal"/>
    <w:rsid w:val="001C5826"/>
    <w:pPr>
      <w:jc w:val="center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34"/>
    <w:qFormat/>
    <w:rsid w:val="001F0F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6B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6B9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C735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35D0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rsid w:val="00C735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35D0"/>
    <w:rPr>
      <w:rFonts w:ascii="Garamond" w:hAnsi="Garamon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695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3537F"/>
  </w:style>
  <w:style w:type="character" w:customStyle="1" w:styleId="vanity-name">
    <w:name w:val="vanity-name"/>
    <w:basedOn w:val="DefaultParagraphFont"/>
    <w:rsid w:val="0043537F"/>
  </w:style>
  <w:style w:type="character" w:styleId="CommentReference">
    <w:name w:val="annotation reference"/>
    <w:basedOn w:val="DefaultParagraphFont"/>
    <w:semiHidden/>
    <w:unhideWhenUsed/>
    <w:rsid w:val="0073143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1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143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1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1436"/>
    <w:rPr>
      <w:rFonts w:ascii="Garamond" w:hAnsi="Garamon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49A79D71616418EFE7BE5910D67A2" ma:contentTypeVersion="0" ma:contentTypeDescription="Create a new document." ma:contentTypeScope="" ma:versionID="711cf00046d3a2b05a70653245c08b4f">
  <xsd:schema xmlns:xsd="http://www.w3.org/2001/XMLSchema" xmlns:p="http://schemas.microsoft.com/office/2006/metadata/properties" targetNamespace="http://schemas.microsoft.com/office/2006/metadata/properties" ma:root="true" ma:fieldsID="b6d07dc4efc8556ce6720bc4f79f38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B99BEE-08ED-4EA5-AC9F-F6703E526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360BC41-BA88-440F-A134-5F258ED8A5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BC8F4-380C-44D2-AE34-D33EF9FF54A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44C4913-A8AC-4195-BC7A-7895876D4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Simon School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Royer</dc:creator>
  <cp:lastModifiedBy>Mukta &amp; Swapnil</cp:lastModifiedBy>
  <cp:revision>2</cp:revision>
  <cp:lastPrinted>2016-01-25T03:55:00Z</cp:lastPrinted>
  <dcterms:created xsi:type="dcterms:W3CDTF">2019-10-10T12:52:00Z</dcterms:created>
  <dcterms:modified xsi:type="dcterms:W3CDTF">2019-10-10T12:52:00Z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0x01010057249A79D71616418EFE7BE5910D67A2</vt:lpwstr>
  </property>
</Properties>
</file>