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00F36" w14:textId="0B63101A" w:rsidR="000A2838" w:rsidRPr="004E18C7" w:rsidRDefault="000A2838" w:rsidP="000A2838">
      <w:pPr>
        <w:pStyle w:val="Address"/>
        <w:pBdr>
          <w:bottom w:val="single" w:sz="12" w:space="0" w:color="auto"/>
        </w:pBdr>
        <w:tabs>
          <w:tab w:val="left" w:pos="6120"/>
        </w:tabs>
        <w:jc w:val="right"/>
        <w:rPr>
          <w:b/>
          <w:sz w:val="32"/>
          <w:szCs w:val="32"/>
        </w:rPr>
      </w:pPr>
      <w:r>
        <w:rPr>
          <w:b/>
          <w:sz w:val="32"/>
          <w:szCs w:val="32"/>
        </w:rPr>
        <w:t>Swapnil Garge</w:t>
      </w:r>
    </w:p>
    <w:p w14:paraId="118455A0" w14:textId="77777777" w:rsidR="000A2838" w:rsidRPr="00075C51" w:rsidRDefault="000A2838" w:rsidP="000A2838">
      <w:pPr>
        <w:pStyle w:val="Address"/>
        <w:pBdr>
          <w:bottom w:val="single" w:sz="4" w:space="1" w:color="auto"/>
        </w:pBdr>
        <w:tabs>
          <w:tab w:val="left" w:pos="6120"/>
        </w:tabs>
        <w:jc w:val="right"/>
        <w:rPr>
          <w:szCs w:val="24"/>
        </w:rPr>
      </w:pPr>
      <w:r w:rsidRPr="00075C51">
        <w:rPr>
          <w:szCs w:val="24"/>
        </w:rPr>
        <w:t xml:space="preserve">Unit 313, 2 </w:t>
      </w:r>
      <w:proofErr w:type="spellStart"/>
      <w:r w:rsidRPr="00075C51">
        <w:rPr>
          <w:szCs w:val="24"/>
        </w:rPr>
        <w:t>Rean</w:t>
      </w:r>
      <w:proofErr w:type="spellEnd"/>
      <w:r w:rsidRPr="00075C51">
        <w:rPr>
          <w:szCs w:val="24"/>
        </w:rPr>
        <w:t xml:space="preserve"> Drive, North York, Bayview Village, M2K 3B8</w:t>
      </w:r>
    </w:p>
    <w:p w14:paraId="1CD587C9" w14:textId="77777777" w:rsidR="000A2838" w:rsidRPr="00075C51" w:rsidRDefault="000A2838" w:rsidP="000A2838">
      <w:pPr>
        <w:pStyle w:val="Address"/>
        <w:pBdr>
          <w:bottom w:val="single" w:sz="4" w:space="1" w:color="auto"/>
        </w:pBdr>
        <w:tabs>
          <w:tab w:val="left" w:pos="6120"/>
        </w:tabs>
        <w:jc w:val="right"/>
        <w:rPr>
          <w:szCs w:val="24"/>
        </w:rPr>
      </w:pPr>
      <w:r w:rsidRPr="00075C51">
        <w:rPr>
          <w:szCs w:val="24"/>
        </w:rPr>
        <w:t>garge.swapnil@gmail.com; +1 (647) 954-6913</w:t>
      </w:r>
    </w:p>
    <w:p w14:paraId="46C6E763" w14:textId="77777777" w:rsidR="000A2838" w:rsidRDefault="000A2838" w:rsidP="000A2838">
      <w:pPr>
        <w:rPr>
          <w:b/>
          <w:sz w:val="32"/>
          <w:szCs w:val="32"/>
        </w:rPr>
      </w:pPr>
    </w:p>
    <w:p w14:paraId="57A791BD" w14:textId="77777777" w:rsidR="000A2838" w:rsidRDefault="000A2838" w:rsidP="000A2838">
      <w:pPr>
        <w:rPr>
          <w:b/>
          <w:sz w:val="32"/>
          <w:szCs w:val="32"/>
        </w:rPr>
      </w:pPr>
    </w:p>
    <w:p w14:paraId="528ED228" w14:textId="77777777" w:rsidR="000A2838" w:rsidRDefault="000A2838" w:rsidP="000A2838">
      <w:pPr>
        <w:rPr>
          <w:b/>
          <w:sz w:val="32"/>
          <w:szCs w:val="32"/>
        </w:rPr>
      </w:pPr>
    </w:p>
    <w:p w14:paraId="4C2121D8" w14:textId="77777777" w:rsidR="000A2838" w:rsidRDefault="000A2838" w:rsidP="000A2838">
      <w:pPr>
        <w:rPr>
          <w:b/>
          <w:sz w:val="32"/>
          <w:szCs w:val="32"/>
        </w:rPr>
      </w:pPr>
    </w:p>
    <w:p w14:paraId="2E1C4917"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Dear Sir / Madam,</w:t>
      </w:r>
    </w:p>
    <w:p w14:paraId="512FB3AC" w14:textId="77777777" w:rsidR="000A2838" w:rsidRPr="00075C51"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mid-level Management Professional,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at Market research (Ipsos and Kantar) has enabled me with the ability to thoroughly understand critical business issues and to resolve them with crisp and actionable insights. I am a skilled project manager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77777777"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CV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77777777"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above.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r w:rsidRPr="00075C51">
        <w:rPr>
          <w:rFonts w:ascii="Times New Roman" w:hAnsi="Times New Roman"/>
          <w:b/>
        </w:rPr>
        <w:t>Garge</w:t>
      </w:r>
    </w:p>
    <w:p w14:paraId="7E62DA8F" w14:textId="77777777" w:rsidR="000A2838" w:rsidRDefault="000A2838">
      <w:pPr>
        <w:rPr>
          <w:rFonts w:ascii="Times New Roman" w:hAnsi="Times New Roman"/>
          <w:b/>
          <w:sz w:val="32"/>
          <w:szCs w:val="32"/>
        </w:rPr>
      </w:pPr>
      <w:r>
        <w:rPr>
          <w:b/>
          <w:sz w:val="32"/>
          <w:szCs w:val="32"/>
        </w:rPr>
        <w:br w:type="page"/>
      </w:r>
    </w:p>
    <w:p w14:paraId="5C3FEEA9" w14:textId="5DFAECFF" w:rsidR="004E18C7" w:rsidRPr="004E18C7" w:rsidRDefault="005639E8" w:rsidP="00567F99">
      <w:pPr>
        <w:pStyle w:val="Address"/>
        <w:pBdr>
          <w:bottom w:val="single" w:sz="12" w:space="0" w:color="auto"/>
        </w:pBdr>
        <w:tabs>
          <w:tab w:val="left" w:pos="6120"/>
        </w:tabs>
        <w:jc w:val="right"/>
        <w:rPr>
          <w:b/>
          <w:sz w:val="32"/>
          <w:szCs w:val="32"/>
        </w:rPr>
      </w:pPr>
      <w:r>
        <w:rPr>
          <w:b/>
          <w:sz w:val="32"/>
          <w:szCs w:val="32"/>
        </w:rPr>
        <w:lastRenderedPageBreak/>
        <w:t>Swapnil</w:t>
      </w:r>
      <w:r w:rsidR="004A7572">
        <w:rPr>
          <w:b/>
          <w:sz w:val="32"/>
          <w:szCs w:val="32"/>
        </w:rPr>
        <w:t xml:space="preserve"> </w:t>
      </w:r>
      <w:r>
        <w:rPr>
          <w:b/>
          <w:sz w:val="32"/>
          <w:szCs w:val="32"/>
        </w:rPr>
        <w:t>Garge</w:t>
      </w:r>
    </w:p>
    <w:p w14:paraId="6965969E" w14:textId="77777777" w:rsidR="00D5644A" w:rsidRDefault="00D5644A" w:rsidP="00D5644A">
      <w:pPr>
        <w:pStyle w:val="Address"/>
        <w:pBdr>
          <w:bottom w:val="single" w:sz="4" w:space="1" w:color="auto"/>
        </w:pBdr>
        <w:tabs>
          <w:tab w:val="left" w:pos="6120"/>
        </w:tabs>
        <w:jc w:val="right"/>
        <w:rPr>
          <w:sz w:val="20"/>
        </w:rPr>
      </w:pPr>
      <w:r>
        <w:rPr>
          <w:sz w:val="20"/>
        </w:rPr>
        <w:t xml:space="preserve">Unit 313, 2 </w:t>
      </w:r>
      <w:proofErr w:type="spellStart"/>
      <w:r>
        <w:rPr>
          <w:sz w:val="20"/>
        </w:rPr>
        <w:t>Rean</w:t>
      </w:r>
      <w:proofErr w:type="spellEnd"/>
      <w:r>
        <w:rPr>
          <w:sz w:val="20"/>
        </w:rPr>
        <w:t xml:space="preserve"> Drive, North York, Bayview Village, M2K 3B8</w:t>
      </w:r>
    </w:p>
    <w:p w14:paraId="17052366" w14:textId="795016C4" w:rsidR="007A66E6" w:rsidRPr="00D36117" w:rsidRDefault="00D5644A" w:rsidP="00D5644A">
      <w:pPr>
        <w:pStyle w:val="Address"/>
        <w:pBdr>
          <w:bottom w:val="single" w:sz="4" w:space="1" w:color="auto"/>
        </w:pBdr>
        <w:tabs>
          <w:tab w:val="left" w:pos="6120"/>
        </w:tabs>
        <w:jc w:val="right"/>
        <w:rPr>
          <w:b/>
          <w:sz w:val="20"/>
          <w:szCs w:val="22"/>
          <w:u w:val="single"/>
        </w:rPr>
      </w:pPr>
      <w:r w:rsidRPr="005639E8">
        <w:rPr>
          <w:sz w:val="20"/>
        </w:rPr>
        <w:t>garge.swapnil@gmail.com</w:t>
      </w:r>
      <w:r>
        <w:rPr>
          <w:sz w:val="20"/>
        </w:rPr>
        <w:t>; +1 (647) 954-6913</w:t>
      </w:r>
    </w:p>
    <w:p w14:paraId="041F1DE5" w14:textId="77777777" w:rsidR="007A66E6" w:rsidRPr="000A600D" w:rsidRDefault="007A66E6" w:rsidP="007A66E6">
      <w:pPr>
        <w:pStyle w:val="Address"/>
        <w:pBdr>
          <w:bottom w:val="single" w:sz="4" w:space="1" w:color="auto"/>
        </w:pBdr>
        <w:tabs>
          <w:tab w:val="left" w:pos="6120"/>
        </w:tabs>
        <w:jc w:val="left"/>
        <w:rPr>
          <w:sz w:val="20"/>
          <w:szCs w:val="22"/>
        </w:rPr>
      </w:pPr>
      <w:r w:rsidRPr="000A600D">
        <w:rPr>
          <w:b/>
          <w:sz w:val="20"/>
          <w:szCs w:val="22"/>
        </w:rPr>
        <w:t>EXPERIENCE</w:t>
      </w:r>
    </w:p>
    <w:p w14:paraId="38CA855A" w14:textId="77777777" w:rsidR="007A66E6" w:rsidRDefault="007A66E6" w:rsidP="007A66E6">
      <w:pPr>
        <w:tabs>
          <w:tab w:val="right" w:pos="10080"/>
        </w:tabs>
        <w:rPr>
          <w:rFonts w:ascii="Times New Roman" w:hAnsi="Times New Roman"/>
          <w:b/>
          <w:sz w:val="20"/>
          <w:szCs w:val="22"/>
        </w:rPr>
      </w:pPr>
    </w:p>
    <w:p w14:paraId="1375C4A2" w14:textId="77777777" w:rsidR="00744DDC" w:rsidRPr="000A600D" w:rsidRDefault="00744DDC" w:rsidP="00744DDC">
      <w:pPr>
        <w:tabs>
          <w:tab w:val="right" w:pos="10080"/>
        </w:tabs>
        <w:rPr>
          <w:rFonts w:ascii="Times New Roman" w:hAnsi="Times New Roman"/>
          <w:b/>
          <w:bCs/>
          <w:sz w:val="20"/>
          <w:szCs w:val="22"/>
        </w:rPr>
      </w:pPr>
      <w:r>
        <w:rPr>
          <w:rFonts w:ascii="Times New Roman" w:hAnsi="Times New Roman"/>
          <w:b/>
          <w:sz w:val="20"/>
          <w:szCs w:val="22"/>
        </w:rPr>
        <w:t>Ipsos Research Pvt. Ltd.</w:t>
      </w:r>
      <w:r w:rsidRPr="000A600D">
        <w:rPr>
          <w:rFonts w:ascii="Times New Roman" w:hAnsi="Times New Roman"/>
          <w:b/>
          <w:sz w:val="20"/>
          <w:szCs w:val="22"/>
        </w:rPr>
        <w:t xml:space="preserve"> </w:t>
      </w:r>
      <w:r w:rsidRPr="004B3F7C">
        <w:rPr>
          <w:rFonts w:ascii="Times New Roman" w:hAnsi="Times New Roman"/>
          <w:sz w:val="20"/>
          <w:szCs w:val="22"/>
        </w:rPr>
        <w:t xml:space="preserve">– </w:t>
      </w:r>
      <w:r>
        <w:rPr>
          <w:rFonts w:ascii="Times New Roman" w:hAnsi="Times New Roman"/>
          <w:sz w:val="20"/>
          <w:szCs w:val="22"/>
        </w:rPr>
        <w:t>Mumbai, India</w:t>
      </w:r>
      <w:r w:rsidRPr="000A600D">
        <w:rPr>
          <w:rFonts w:ascii="Times New Roman" w:hAnsi="Times New Roman"/>
          <w:b/>
          <w:sz w:val="20"/>
          <w:szCs w:val="22"/>
        </w:rPr>
        <w:tab/>
      </w:r>
      <w:r>
        <w:rPr>
          <w:rFonts w:ascii="Times New Roman" w:hAnsi="Times New Roman"/>
          <w:b/>
          <w:bCs/>
          <w:sz w:val="20"/>
          <w:szCs w:val="22"/>
        </w:rPr>
        <w:t>January 2018</w:t>
      </w:r>
      <w:r w:rsidRPr="000A600D">
        <w:rPr>
          <w:rFonts w:ascii="Times New Roman" w:hAnsi="Times New Roman"/>
          <w:b/>
          <w:bCs/>
          <w:sz w:val="20"/>
          <w:szCs w:val="22"/>
        </w:rPr>
        <w:t xml:space="preserve"> – </w:t>
      </w:r>
      <w:r>
        <w:rPr>
          <w:rFonts w:ascii="Times New Roman" w:hAnsi="Times New Roman"/>
          <w:b/>
          <w:bCs/>
          <w:sz w:val="20"/>
          <w:szCs w:val="22"/>
        </w:rPr>
        <w:t>September 2019</w:t>
      </w:r>
    </w:p>
    <w:p w14:paraId="280525B6" w14:textId="77777777" w:rsidR="00744DDC" w:rsidRPr="000A600D" w:rsidRDefault="00744DDC" w:rsidP="00744DDC">
      <w:pPr>
        <w:rPr>
          <w:rFonts w:ascii="Times New Roman" w:hAnsi="Times New Roman"/>
          <w:bCs/>
          <w:i/>
          <w:sz w:val="20"/>
          <w:szCs w:val="22"/>
        </w:rPr>
      </w:pPr>
      <w:r>
        <w:rPr>
          <w:rFonts w:ascii="Times New Roman" w:hAnsi="Times New Roman"/>
          <w:bCs/>
          <w:i/>
          <w:sz w:val="20"/>
          <w:szCs w:val="22"/>
        </w:rPr>
        <w:t>Senior Research Executive</w:t>
      </w:r>
    </w:p>
    <w:p w14:paraId="68848D0F" w14:textId="77777777" w:rsidR="00744DDC" w:rsidRPr="000A600D" w:rsidRDefault="00744DDC" w:rsidP="00744DDC">
      <w:pPr>
        <w:rPr>
          <w:rFonts w:ascii="Times New Roman" w:hAnsi="Times New Roman"/>
          <w:b/>
          <w:bCs/>
          <w:sz w:val="20"/>
          <w:szCs w:val="22"/>
        </w:rPr>
      </w:pPr>
      <w:r>
        <w:rPr>
          <w:rFonts w:ascii="Times New Roman" w:hAnsi="Times New Roman"/>
          <w:bCs/>
          <w:sz w:val="20"/>
          <w:szCs w:val="22"/>
        </w:rPr>
        <w:t>Responsible for building business relationship, client management and conducting end to end custom market research projects, providing actionable insights for FMCG and Automotive clients. Have successfully managed brand trackers worth approx.75,000 CAD</w:t>
      </w:r>
    </w:p>
    <w:p w14:paraId="40245F67" w14:textId="77777777" w:rsidR="00744DDC" w:rsidRDefault="00744DDC" w:rsidP="00744DDC">
      <w:pPr>
        <w:pStyle w:val="Header"/>
        <w:numPr>
          <w:ilvl w:val="0"/>
          <w:numId w:val="11"/>
        </w:numPr>
        <w:suppressAutoHyphens/>
        <w:rPr>
          <w:rFonts w:ascii="Times New Roman" w:hAnsi="Times New Roman"/>
          <w:sz w:val="20"/>
          <w:szCs w:val="22"/>
        </w:rPr>
      </w:pPr>
      <w:r>
        <w:rPr>
          <w:rFonts w:ascii="Times New Roman" w:hAnsi="Times New Roman"/>
          <w:sz w:val="20"/>
          <w:szCs w:val="22"/>
        </w:rPr>
        <w:t xml:space="preserve">Instrumental in winning </w:t>
      </w:r>
      <w:proofErr w:type="gramStart"/>
      <w:r>
        <w:rPr>
          <w:rFonts w:ascii="Times New Roman" w:hAnsi="Times New Roman"/>
          <w:sz w:val="20"/>
          <w:szCs w:val="22"/>
        </w:rPr>
        <w:t>an</w:t>
      </w:r>
      <w:proofErr w:type="gramEnd"/>
      <w:r>
        <w:rPr>
          <w:rFonts w:ascii="Times New Roman" w:hAnsi="Times New Roman"/>
          <w:sz w:val="20"/>
          <w:szCs w:val="22"/>
        </w:rPr>
        <w:t xml:space="preserve"> yearly brand track worth CAD 25000 for Navneet – leading notebook manufacturer in India – Data </w:t>
      </w:r>
      <w:proofErr w:type="spellStart"/>
      <w:r>
        <w:rPr>
          <w:rFonts w:ascii="Times New Roman" w:hAnsi="Times New Roman"/>
          <w:sz w:val="20"/>
          <w:szCs w:val="22"/>
        </w:rPr>
        <w:t>collectd</w:t>
      </w:r>
      <w:proofErr w:type="spellEnd"/>
      <w:r>
        <w:rPr>
          <w:rFonts w:ascii="Times New Roman" w:hAnsi="Times New Roman"/>
          <w:sz w:val="20"/>
          <w:szCs w:val="22"/>
        </w:rPr>
        <w:t xml:space="preserve"> by CAPI</w:t>
      </w:r>
    </w:p>
    <w:p w14:paraId="4E6CBBEC" w14:textId="77777777" w:rsidR="00744DDC" w:rsidRDefault="00744DDC" w:rsidP="00744DDC">
      <w:pPr>
        <w:pStyle w:val="Header"/>
        <w:numPr>
          <w:ilvl w:val="0"/>
          <w:numId w:val="11"/>
        </w:numPr>
        <w:suppressAutoHyphens/>
        <w:rPr>
          <w:rFonts w:ascii="Times New Roman" w:hAnsi="Times New Roman"/>
          <w:sz w:val="20"/>
          <w:szCs w:val="22"/>
        </w:rPr>
      </w:pPr>
      <w:r>
        <w:rPr>
          <w:rFonts w:ascii="Times New Roman" w:hAnsi="Times New Roman"/>
          <w:sz w:val="20"/>
          <w:szCs w:val="22"/>
        </w:rPr>
        <w:t xml:space="preserve">Conducted end to end ad hoc research projects for Flipkart’s large furniture category by consumer panels </w:t>
      </w:r>
    </w:p>
    <w:p w14:paraId="3C722DD8" w14:textId="77777777" w:rsidR="00744DDC" w:rsidRDefault="00744DDC" w:rsidP="00744DDC">
      <w:pPr>
        <w:pStyle w:val="Header"/>
        <w:numPr>
          <w:ilvl w:val="0"/>
          <w:numId w:val="11"/>
        </w:numPr>
        <w:suppressAutoHyphens/>
        <w:rPr>
          <w:rFonts w:ascii="Times New Roman" w:hAnsi="Times New Roman"/>
          <w:sz w:val="20"/>
          <w:szCs w:val="22"/>
        </w:rPr>
      </w:pPr>
      <w:r>
        <w:rPr>
          <w:rFonts w:ascii="Times New Roman" w:hAnsi="Times New Roman"/>
          <w:sz w:val="20"/>
          <w:szCs w:val="22"/>
        </w:rPr>
        <w:t xml:space="preserve">Efficiently serviced and managed clients such as Kellogg’s and Maruti Suzuki brand trackers for their sub-categories – Data </w:t>
      </w:r>
      <w:proofErr w:type="spellStart"/>
      <w:r>
        <w:rPr>
          <w:rFonts w:ascii="Times New Roman" w:hAnsi="Times New Roman"/>
          <w:sz w:val="20"/>
          <w:szCs w:val="22"/>
        </w:rPr>
        <w:t>collectd</w:t>
      </w:r>
      <w:proofErr w:type="spellEnd"/>
      <w:r>
        <w:rPr>
          <w:rFonts w:ascii="Times New Roman" w:hAnsi="Times New Roman"/>
          <w:sz w:val="20"/>
          <w:szCs w:val="22"/>
        </w:rPr>
        <w:t xml:space="preserve"> by CAPI </w:t>
      </w:r>
    </w:p>
    <w:p w14:paraId="03557A89" w14:textId="77777777" w:rsidR="00744DDC" w:rsidRPr="00C263EC" w:rsidRDefault="00744DDC" w:rsidP="00744DDC">
      <w:pPr>
        <w:numPr>
          <w:ilvl w:val="0"/>
          <w:numId w:val="11"/>
        </w:numPr>
        <w:suppressAutoHyphens/>
        <w:rPr>
          <w:rFonts w:ascii="Times New Roman" w:hAnsi="Times New Roman"/>
          <w:sz w:val="20"/>
          <w:szCs w:val="22"/>
        </w:rPr>
      </w:pPr>
      <w:r>
        <w:rPr>
          <w:rFonts w:ascii="Times New Roman" w:hAnsi="Times New Roman"/>
          <w:sz w:val="20"/>
          <w:szCs w:val="22"/>
        </w:rPr>
        <w:t>Successfully managed the team activities for projects at various levels of research such as survey development, testing and programming, in field activities and insights reporting for multiple brand research and custom research projects</w:t>
      </w:r>
    </w:p>
    <w:p w14:paraId="014A7CB1" w14:textId="77777777" w:rsidR="00744DDC" w:rsidRDefault="00744DDC" w:rsidP="00744DDC">
      <w:pPr>
        <w:suppressAutoHyphens/>
        <w:rPr>
          <w:rFonts w:ascii="Times New Roman" w:hAnsi="Times New Roman"/>
          <w:sz w:val="20"/>
          <w:szCs w:val="22"/>
        </w:rPr>
      </w:pPr>
    </w:p>
    <w:p w14:paraId="219E3824" w14:textId="77777777" w:rsidR="00744DDC" w:rsidRDefault="00744DDC" w:rsidP="00744DDC">
      <w:pPr>
        <w:suppressAutoHyphens/>
        <w:rPr>
          <w:rFonts w:ascii="Times New Roman" w:hAnsi="Times New Roman"/>
          <w:sz w:val="20"/>
          <w:szCs w:val="22"/>
        </w:rPr>
      </w:pPr>
      <w:r>
        <w:rPr>
          <w:rFonts w:ascii="Times New Roman" w:hAnsi="Times New Roman"/>
          <w:sz w:val="20"/>
          <w:szCs w:val="22"/>
        </w:rPr>
        <w:t xml:space="preserve">A part of </w:t>
      </w:r>
      <w:proofErr w:type="spellStart"/>
      <w:r>
        <w:rPr>
          <w:rFonts w:ascii="Times New Roman" w:hAnsi="Times New Roman"/>
          <w:sz w:val="20"/>
          <w:szCs w:val="22"/>
        </w:rPr>
        <w:t>Ipsos’global</w:t>
      </w:r>
      <w:proofErr w:type="spellEnd"/>
      <w:r>
        <w:rPr>
          <w:rFonts w:ascii="Times New Roman" w:hAnsi="Times New Roman"/>
          <w:sz w:val="20"/>
          <w:szCs w:val="22"/>
        </w:rPr>
        <w:t xml:space="preserve"> new research product development for Ad Pre-testing and worked as ‘India SPOC’ </w:t>
      </w:r>
    </w:p>
    <w:p w14:paraId="4DDC8C81" w14:textId="77777777" w:rsidR="00744DDC" w:rsidRDefault="00744DDC" w:rsidP="00744DDC">
      <w:pPr>
        <w:tabs>
          <w:tab w:val="right" w:pos="10080"/>
        </w:tabs>
        <w:rPr>
          <w:rFonts w:ascii="Times New Roman" w:hAnsi="Times New Roman"/>
          <w:b/>
          <w:sz w:val="20"/>
          <w:szCs w:val="22"/>
        </w:rPr>
      </w:pPr>
    </w:p>
    <w:p w14:paraId="21070486" w14:textId="77777777" w:rsidR="00744DDC" w:rsidRPr="000A600D" w:rsidRDefault="00744DDC" w:rsidP="00744DDC">
      <w:pPr>
        <w:tabs>
          <w:tab w:val="right" w:pos="10080"/>
        </w:tabs>
        <w:rPr>
          <w:rFonts w:ascii="Times New Roman" w:hAnsi="Times New Roman"/>
          <w:b/>
          <w:bCs/>
          <w:sz w:val="20"/>
          <w:szCs w:val="22"/>
        </w:rPr>
      </w:pPr>
      <w:r>
        <w:rPr>
          <w:rFonts w:ascii="Times New Roman" w:hAnsi="Times New Roman"/>
          <w:b/>
          <w:sz w:val="20"/>
          <w:szCs w:val="22"/>
        </w:rPr>
        <w:t>Ipsos Research Pvt. Ltd.</w:t>
      </w:r>
      <w:r w:rsidRPr="000A600D">
        <w:rPr>
          <w:rFonts w:ascii="Times New Roman" w:hAnsi="Times New Roman"/>
          <w:b/>
          <w:sz w:val="20"/>
          <w:szCs w:val="22"/>
        </w:rPr>
        <w:t xml:space="preserve"> </w:t>
      </w:r>
      <w:r w:rsidRPr="004B3F7C">
        <w:rPr>
          <w:rFonts w:ascii="Times New Roman" w:hAnsi="Times New Roman"/>
          <w:sz w:val="20"/>
          <w:szCs w:val="22"/>
        </w:rPr>
        <w:t xml:space="preserve">– </w:t>
      </w:r>
      <w:r w:rsidRPr="003630F4">
        <w:rPr>
          <w:rFonts w:ascii="Times New Roman" w:hAnsi="Times New Roman"/>
          <w:sz w:val="20"/>
          <w:szCs w:val="22"/>
        </w:rPr>
        <w:t>Mumbai, India</w:t>
      </w:r>
      <w:r w:rsidRPr="000A600D">
        <w:rPr>
          <w:rFonts w:ascii="Times New Roman" w:hAnsi="Times New Roman"/>
          <w:b/>
          <w:sz w:val="20"/>
          <w:szCs w:val="22"/>
        </w:rPr>
        <w:tab/>
      </w:r>
      <w:r>
        <w:rPr>
          <w:rFonts w:ascii="Times New Roman" w:hAnsi="Times New Roman"/>
          <w:b/>
          <w:bCs/>
          <w:sz w:val="20"/>
          <w:szCs w:val="22"/>
        </w:rPr>
        <w:t>November 2015</w:t>
      </w:r>
      <w:r w:rsidRPr="000A600D">
        <w:rPr>
          <w:rFonts w:ascii="Times New Roman" w:hAnsi="Times New Roman"/>
          <w:b/>
          <w:bCs/>
          <w:sz w:val="20"/>
          <w:szCs w:val="22"/>
        </w:rPr>
        <w:t xml:space="preserve"> – </w:t>
      </w:r>
      <w:r>
        <w:rPr>
          <w:rFonts w:ascii="Times New Roman" w:hAnsi="Times New Roman"/>
          <w:b/>
          <w:bCs/>
          <w:sz w:val="20"/>
          <w:szCs w:val="22"/>
        </w:rPr>
        <w:t>December 2017</w:t>
      </w:r>
    </w:p>
    <w:p w14:paraId="254547C5" w14:textId="77777777" w:rsidR="00744DDC" w:rsidRDefault="00744DDC" w:rsidP="00744DDC">
      <w:pPr>
        <w:rPr>
          <w:rFonts w:ascii="Times New Roman" w:hAnsi="Times New Roman"/>
          <w:bCs/>
          <w:i/>
          <w:sz w:val="20"/>
          <w:szCs w:val="22"/>
        </w:rPr>
      </w:pPr>
      <w:r w:rsidRPr="003630F4">
        <w:rPr>
          <w:rFonts w:ascii="Times New Roman" w:hAnsi="Times New Roman"/>
          <w:bCs/>
          <w:i/>
          <w:sz w:val="20"/>
          <w:szCs w:val="22"/>
        </w:rPr>
        <w:t xml:space="preserve">Research Executive </w:t>
      </w:r>
    </w:p>
    <w:p w14:paraId="6DDF2828" w14:textId="77777777" w:rsidR="00744DDC" w:rsidRPr="000A600D" w:rsidRDefault="00744DDC" w:rsidP="00744DDC">
      <w:pPr>
        <w:rPr>
          <w:rFonts w:ascii="Times New Roman" w:hAnsi="Times New Roman"/>
          <w:b/>
          <w:bCs/>
          <w:sz w:val="20"/>
          <w:szCs w:val="22"/>
        </w:rPr>
      </w:pPr>
      <w:r>
        <w:rPr>
          <w:rFonts w:ascii="Times New Roman" w:hAnsi="Times New Roman"/>
          <w:bCs/>
          <w:sz w:val="20"/>
          <w:szCs w:val="22"/>
        </w:rPr>
        <w:t>Responsible for conducting end to end market research projects for FMCG and technology clients.</w:t>
      </w:r>
    </w:p>
    <w:p w14:paraId="25146D56" w14:textId="77777777" w:rsidR="00744DDC" w:rsidRDefault="00744DDC" w:rsidP="00744DDC">
      <w:pPr>
        <w:pStyle w:val="Header"/>
        <w:numPr>
          <w:ilvl w:val="0"/>
          <w:numId w:val="11"/>
        </w:numPr>
        <w:suppressAutoHyphens/>
        <w:rPr>
          <w:rFonts w:ascii="Times New Roman" w:hAnsi="Times New Roman"/>
          <w:sz w:val="20"/>
          <w:szCs w:val="22"/>
        </w:rPr>
      </w:pPr>
      <w:r>
        <w:rPr>
          <w:rFonts w:ascii="Times New Roman" w:hAnsi="Times New Roman"/>
          <w:sz w:val="20"/>
          <w:szCs w:val="22"/>
        </w:rPr>
        <w:t xml:space="preserve">Managed custom research studies and delivered insights to FMCG clients such as Unilever, Britannia, Wipro and Google – data collection by CAPI fieldwork </w:t>
      </w:r>
    </w:p>
    <w:p w14:paraId="1BB337D0" w14:textId="77777777" w:rsidR="00744DDC" w:rsidRPr="001B0764" w:rsidRDefault="00744DDC" w:rsidP="00744DDC">
      <w:pPr>
        <w:numPr>
          <w:ilvl w:val="0"/>
          <w:numId w:val="11"/>
        </w:numPr>
        <w:suppressAutoHyphens/>
        <w:rPr>
          <w:rFonts w:ascii="Times New Roman" w:hAnsi="Times New Roman"/>
          <w:b/>
          <w:sz w:val="20"/>
          <w:szCs w:val="22"/>
        </w:rPr>
      </w:pPr>
      <w:r w:rsidRPr="003630F4">
        <w:rPr>
          <w:rFonts w:ascii="Times New Roman" w:hAnsi="Times New Roman"/>
          <w:sz w:val="20"/>
          <w:szCs w:val="22"/>
        </w:rPr>
        <w:t>Efficiently managed and delivered insights</w:t>
      </w:r>
      <w:r>
        <w:rPr>
          <w:rFonts w:ascii="Times New Roman" w:hAnsi="Times New Roman"/>
          <w:sz w:val="20"/>
          <w:szCs w:val="22"/>
        </w:rPr>
        <w:t xml:space="preserve"> to</w:t>
      </w:r>
      <w:r w:rsidRPr="003630F4">
        <w:rPr>
          <w:rFonts w:ascii="Times New Roman" w:hAnsi="Times New Roman"/>
          <w:sz w:val="20"/>
          <w:szCs w:val="22"/>
        </w:rPr>
        <w:t xml:space="preserve"> Samsung India</w:t>
      </w:r>
      <w:r>
        <w:rPr>
          <w:rFonts w:ascii="Times New Roman" w:hAnsi="Times New Roman"/>
          <w:sz w:val="20"/>
          <w:szCs w:val="22"/>
        </w:rPr>
        <w:t xml:space="preserve"> from brand health track of mobile phones – fieldwork conducted by shop/ street intercepts</w:t>
      </w:r>
    </w:p>
    <w:p w14:paraId="4570E98C" w14:textId="77777777" w:rsidR="00744DDC" w:rsidRPr="004C3A82" w:rsidRDefault="00744DDC" w:rsidP="00744DDC">
      <w:pPr>
        <w:numPr>
          <w:ilvl w:val="0"/>
          <w:numId w:val="11"/>
        </w:numPr>
        <w:suppressAutoHyphens/>
        <w:rPr>
          <w:rFonts w:ascii="Times New Roman" w:hAnsi="Times New Roman"/>
          <w:b/>
          <w:sz w:val="20"/>
          <w:szCs w:val="22"/>
        </w:rPr>
      </w:pPr>
      <w:r>
        <w:rPr>
          <w:rFonts w:ascii="Times New Roman" w:hAnsi="Times New Roman"/>
          <w:sz w:val="20"/>
          <w:szCs w:val="22"/>
        </w:rPr>
        <w:t>End to end handling of concept testing studies done in UAE, Malaysia, Brazil, Thailand &amp; Indonesia for laundry category using Ipsos’s concept testing tool – FCT (Fast Concept Test)- data collected online</w:t>
      </w:r>
      <w:r w:rsidRPr="003630F4">
        <w:rPr>
          <w:rFonts w:ascii="Times New Roman" w:hAnsi="Times New Roman"/>
          <w:sz w:val="20"/>
          <w:szCs w:val="22"/>
        </w:rPr>
        <w:t xml:space="preserve"> </w:t>
      </w:r>
    </w:p>
    <w:p w14:paraId="17BC8889" w14:textId="77777777" w:rsidR="00744DDC" w:rsidRDefault="00744DDC" w:rsidP="00744DDC">
      <w:pPr>
        <w:suppressAutoHyphens/>
        <w:rPr>
          <w:rFonts w:ascii="Times New Roman" w:hAnsi="Times New Roman"/>
          <w:sz w:val="20"/>
          <w:szCs w:val="22"/>
        </w:rPr>
      </w:pPr>
    </w:p>
    <w:p w14:paraId="36CEC018" w14:textId="77777777" w:rsidR="00744DDC" w:rsidRPr="000A600D" w:rsidRDefault="00744DDC" w:rsidP="00744DDC">
      <w:pPr>
        <w:tabs>
          <w:tab w:val="right" w:pos="10080"/>
        </w:tabs>
        <w:rPr>
          <w:rFonts w:ascii="Times New Roman" w:hAnsi="Times New Roman"/>
          <w:b/>
          <w:bCs/>
          <w:sz w:val="20"/>
          <w:szCs w:val="22"/>
        </w:rPr>
      </w:pPr>
      <w:r>
        <w:rPr>
          <w:rFonts w:ascii="Times New Roman" w:hAnsi="Times New Roman"/>
          <w:b/>
          <w:sz w:val="20"/>
          <w:szCs w:val="22"/>
        </w:rPr>
        <w:t>TNS India Pvt. Ltd.</w:t>
      </w:r>
      <w:r w:rsidRPr="000A600D">
        <w:rPr>
          <w:rFonts w:ascii="Times New Roman" w:hAnsi="Times New Roman"/>
          <w:b/>
          <w:sz w:val="20"/>
          <w:szCs w:val="22"/>
        </w:rPr>
        <w:t xml:space="preserve"> </w:t>
      </w:r>
      <w:r w:rsidRPr="004B3F7C">
        <w:rPr>
          <w:rFonts w:ascii="Times New Roman" w:hAnsi="Times New Roman"/>
          <w:sz w:val="20"/>
          <w:szCs w:val="22"/>
        </w:rPr>
        <w:t>– Mumbai, India</w:t>
      </w:r>
      <w:r w:rsidRPr="000A600D">
        <w:rPr>
          <w:rFonts w:ascii="Times New Roman" w:hAnsi="Times New Roman"/>
          <w:b/>
          <w:sz w:val="20"/>
          <w:szCs w:val="22"/>
        </w:rPr>
        <w:tab/>
      </w:r>
      <w:r>
        <w:rPr>
          <w:rFonts w:ascii="Times New Roman" w:hAnsi="Times New Roman"/>
          <w:b/>
          <w:bCs/>
          <w:sz w:val="20"/>
          <w:szCs w:val="22"/>
        </w:rPr>
        <w:t>August</w:t>
      </w:r>
      <w:r w:rsidRPr="000A600D">
        <w:rPr>
          <w:rFonts w:ascii="Times New Roman" w:hAnsi="Times New Roman"/>
          <w:b/>
          <w:bCs/>
          <w:sz w:val="20"/>
          <w:szCs w:val="22"/>
        </w:rPr>
        <w:t xml:space="preserve"> 201</w:t>
      </w:r>
      <w:r>
        <w:rPr>
          <w:rFonts w:ascii="Times New Roman" w:hAnsi="Times New Roman"/>
          <w:b/>
          <w:bCs/>
          <w:sz w:val="20"/>
          <w:szCs w:val="22"/>
        </w:rPr>
        <w:t>4</w:t>
      </w:r>
      <w:r w:rsidRPr="000A600D">
        <w:rPr>
          <w:rFonts w:ascii="Times New Roman" w:hAnsi="Times New Roman"/>
          <w:b/>
          <w:bCs/>
          <w:sz w:val="20"/>
          <w:szCs w:val="22"/>
        </w:rPr>
        <w:t xml:space="preserve"> – </w:t>
      </w:r>
      <w:r>
        <w:rPr>
          <w:rFonts w:ascii="Times New Roman" w:hAnsi="Times New Roman"/>
          <w:b/>
          <w:bCs/>
          <w:sz w:val="20"/>
          <w:szCs w:val="22"/>
        </w:rPr>
        <w:t>November</w:t>
      </w:r>
      <w:r w:rsidRPr="000A600D">
        <w:rPr>
          <w:rFonts w:ascii="Times New Roman" w:hAnsi="Times New Roman"/>
          <w:b/>
          <w:bCs/>
          <w:sz w:val="20"/>
          <w:szCs w:val="22"/>
        </w:rPr>
        <w:t xml:space="preserve"> 2015</w:t>
      </w:r>
    </w:p>
    <w:p w14:paraId="34AC27C5" w14:textId="77777777" w:rsidR="00744DDC" w:rsidRPr="001968B2" w:rsidRDefault="00744DDC" w:rsidP="00744DDC">
      <w:pPr>
        <w:rPr>
          <w:rFonts w:ascii="Times New Roman" w:hAnsi="Times New Roman"/>
          <w:bCs/>
          <w:i/>
          <w:sz w:val="20"/>
          <w:szCs w:val="22"/>
        </w:rPr>
      </w:pPr>
      <w:r w:rsidRPr="001968B2">
        <w:rPr>
          <w:rFonts w:ascii="Times New Roman" w:hAnsi="Times New Roman"/>
          <w:bCs/>
          <w:i/>
          <w:sz w:val="20"/>
          <w:szCs w:val="22"/>
        </w:rPr>
        <w:t>Research Executive - Trainee</w:t>
      </w:r>
    </w:p>
    <w:p w14:paraId="4B7E7C3E" w14:textId="77777777" w:rsidR="00744DDC" w:rsidRDefault="00744DDC" w:rsidP="00744DDC">
      <w:pPr>
        <w:suppressAutoHyphens/>
        <w:rPr>
          <w:rFonts w:ascii="Times New Roman" w:hAnsi="Times New Roman"/>
          <w:sz w:val="20"/>
          <w:szCs w:val="22"/>
        </w:rPr>
      </w:pPr>
      <w:r w:rsidRPr="001968B2">
        <w:rPr>
          <w:rFonts w:ascii="Times New Roman" w:hAnsi="Times New Roman"/>
          <w:bCs/>
          <w:sz w:val="20"/>
          <w:szCs w:val="22"/>
        </w:rPr>
        <w:t xml:space="preserve">Responsible for </w:t>
      </w:r>
      <w:r>
        <w:rPr>
          <w:rFonts w:ascii="Times New Roman" w:hAnsi="Times New Roman"/>
          <w:bCs/>
          <w:sz w:val="20"/>
          <w:szCs w:val="22"/>
        </w:rPr>
        <w:t xml:space="preserve">field management of brand trackers for Mondelez International (Chocolates) and </w:t>
      </w:r>
      <w:proofErr w:type="spellStart"/>
      <w:r>
        <w:rPr>
          <w:rFonts w:ascii="Times New Roman" w:hAnsi="Times New Roman"/>
          <w:bCs/>
          <w:sz w:val="20"/>
          <w:szCs w:val="22"/>
        </w:rPr>
        <w:t>Inbisco</w:t>
      </w:r>
      <w:proofErr w:type="spellEnd"/>
      <w:r>
        <w:rPr>
          <w:rFonts w:ascii="Times New Roman" w:hAnsi="Times New Roman"/>
          <w:bCs/>
          <w:sz w:val="20"/>
          <w:szCs w:val="22"/>
        </w:rPr>
        <w:t xml:space="preserve"> India Pvt. Ltd. (Confectioneries) and </w:t>
      </w:r>
      <w:proofErr w:type="spellStart"/>
      <w:r>
        <w:rPr>
          <w:rFonts w:ascii="Times New Roman" w:hAnsi="Times New Roman"/>
          <w:bCs/>
          <w:sz w:val="20"/>
          <w:szCs w:val="22"/>
        </w:rPr>
        <w:t>Adhoc</w:t>
      </w:r>
      <w:proofErr w:type="spellEnd"/>
      <w:r>
        <w:rPr>
          <w:rFonts w:ascii="Times New Roman" w:hAnsi="Times New Roman"/>
          <w:bCs/>
          <w:sz w:val="20"/>
          <w:szCs w:val="22"/>
        </w:rPr>
        <w:t xml:space="preserve"> projects for ABD (Allied Blenders and Distilleries) and Boehringer </w:t>
      </w:r>
      <w:proofErr w:type="spellStart"/>
      <w:r>
        <w:rPr>
          <w:rFonts w:ascii="Times New Roman" w:hAnsi="Times New Roman"/>
          <w:bCs/>
          <w:sz w:val="20"/>
          <w:szCs w:val="22"/>
        </w:rPr>
        <w:t>Ingelgeim</w:t>
      </w:r>
      <w:proofErr w:type="spellEnd"/>
    </w:p>
    <w:p w14:paraId="4E7141E5" w14:textId="77777777" w:rsidR="00744DDC" w:rsidRDefault="00744DDC" w:rsidP="00744DDC">
      <w:pPr>
        <w:tabs>
          <w:tab w:val="right" w:pos="10080"/>
        </w:tabs>
        <w:ind w:right="-180"/>
        <w:rPr>
          <w:rFonts w:ascii="Times New Roman" w:hAnsi="Times New Roman"/>
          <w:b/>
          <w:sz w:val="20"/>
          <w:szCs w:val="22"/>
        </w:rPr>
      </w:pPr>
    </w:p>
    <w:p w14:paraId="69F9D331" w14:textId="77777777" w:rsidR="00744DDC" w:rsidRPr="000A600D" w:rsidRDefault="00744DDC" w:rsidP="00744DDC">
      <w:pPr>
        <w:tabs>
          <w:tab w:val="right" w:pos="10080"/>
        </w:tabs>
        <w:ind w:right="-180"/>
        <w:rPr>
          <w:rFonts w:ascii="Times New Roman" w:hAnsi="Times New Roman"/>
          <w:b/>
          <w:sz w:val="20"/>
          <w:szCs w:val="22"/>
        </w:rPr>
      </w:pPr>
      <w:r>
        <w:rPr>
          <w:rFonts w:ascii="Times New Roman" w:hAnsi="Times New Roman"/>
          <w:b/>
          <w:sz w:val="20"/>
          <w:szCs w:val="22"/>
        </w:rPr>
        <w:t>Business of Ideas</w:t>
      </w:r>
      <w:r w:rsidRPr="000A600D">
        <w:rPr>
          <w:rFonts w:ascii="Times New Roman" w:hAnsi="Times New Roman"/>
          <w:b/>
          <w:sz w:val="20"/>
          <w:szCs w:val="22"/>
        </w:rPr>
        <w:t xml:space="preserve"> </w:t>
      </w:r>
      <w:r w:rsidRPr="004B3F7C">
        <w:rPr>
          <w:rFonts w:ascii="Times New Roman" w:hAnsi="Times New Roman"/>
          <w:sz w:val="20"/>
          <w:szCs w:val="22"/>
        </w:rPr>
        <w:t>– Mumbai, India</w:t>
      </w:r>
      <w:r w:rsidRPr="000A600D">
        <w:rPr>
          <w:rFonts w:ascii="Times New Roman" w:hAnsi="Times New Roman"/>
          <w:b/>
          <w:sz w:val="20"/>
          <w:szCs w:val="22"/>
        </w:rPr>
        <w:tab/>
      </w:r>
      <w:r>
        <w:rPr>
          <w:rFonts w:ascii="Times New Roman" w:hAnsi="Times New Roman"/>
          <w:b/>
          <w:sz w:val="20"/>
          <w:szCs w:val="22"/>
        </w:rPr>
        <w:t xml:space="preserve">April </w:t>
      </w:r>
      <w:r w:rsidRPr="000A600D">
        <w:rPr>
          <w:rFonts w:ascii="Times New Roman" w:hAnsi="Times New Roman"/>
          <w:b/>
          <w:bCs/>
          <w:sz w:val="20"/>
          <w:szCs w:val="22"/>
        </w:rPr>
        <w:t>2</w:t>
      </w:r>
      <w:r w:rsidRPr="000A600D">
        <w:rPr>
          <w:rFonts w:ascii="Times New Roman" w:hAnsi="Times New Roman"/>
          <w:b/>
          <w:sz w:val="20"/>
          <w:szCs w:val="22"/>
        </w:rPr>
        <w:t>01</w:t>
      </w:r>
      <w:r>
        <w:rPr>
          <w:rFonts w:ascii="Times New Roman" w:hAnsi="Times New Roman"/>
          <w:b/>
          <w:sz w:val="20"/>
          <w:szCs w:val="22"/>
        </w:rPr>
        <w:t>3</w:t>
      </w:r>
      <w:r w:rsidRPr="000A600D">
        <w:rPr>
          <w:rFonts w:ascii="Times New Roman" w:hAnsi="Times New Roman"/>
          <w:b/>
          <w:sz w:val="20"/>
          <w:szCs w:val="22"/>
        </w:rPr>
        <w:t xml:space="preserve"> – June 201</w:t>
      </w:r>
      <w:r>
        <w:rPr>
          <w:rFonts w:ascii="Times New Roman" w:hAnsi="Times New Roman"/>
          <w:b/>
          <w:sz w:val="20"/>
          <w:szCs w:val="22"/>
        </w:rPr>
        <w:t>3</w:t>
      </w:r>
      <w:r w:rsidRPr="000A600D">
        <w:rPr>
          <w:rFonts w:ascii="Times New Roman" w:hAnsi="Times New Roman"/>
          <w:b/>
          <w:sz w:val="20"/>
          <w:szCs w:val="22"/>
        </w:rPr>
        <w:t xml:space="preserve"> </w:t>
      </w:r>
    </w:p>
    <w:p w14:paraId="3027F94F" w14:textId="77777777" w:rsidR="00744DDC" w:rsidRPr="000A600D" w:rsidRDefault="00744DDC" w:rsidP="00744DDC">
      <w:pPr>
        <w:rPr>
          <w:rFonts w:ascii="Times New Roman" w:hAnsi="Times New Roman"/>
          <w:i/>
          <w:sz w:val="20"/>
          <w:szCs w:val="22"/>
        </w:rPr>
      </w:pPr>
      <w:r w:rsidRPr="000A600D">
        <w:rPr>
          <w:rFonts w:ascii="Times New Roman" w:hAnsi="Times New Roman"/>
          <w:bCs/>
          <w:i/>
          <w:sz w:val="20"/>
          <w:szCs w:val="22"/>
        </w:rPr>
        <w:t xml:space="preserve">Summer Internship </w:t>
      </w:r>
    </w:p>
    <w:p w14:paraId="089424DE" w14:textId="77777777" w:rsidR="00744DDC" w:rsidRPr="006637D8" w:rsidRDefault="00744DDC" w:rsidP="00744DDC">
      <w:pPr>
        <w:pStyle w:val="BodyTextIndent"/>
        <w:ind w:left="0" w:firstLine="0"/>
        <w:rPr>
          <w:szCs w:val="22"/>
        </w:rPr>
      </w:pPr>
      <w:r w:rsidRPr="006637D8">
        <w:rPr>
          <w:szCs w:val="22"/>
        </w:rPr>
        <w:t>Development &amp; deployment of</w:t>
      </w:r>
      <w:r>
        <w:rPr>
          <w:szCs w:val="22"/>
        </w:rPr>
        <w:t xml:space="preserve"> marketing</w:t>
      </w:r>
      <w:r w:rsidRPr="006637D8">
        <w:rPr>
          <w:szCs w:val="22"/>
        </w:rPr>
        <w:t xml:space="preserve"> strategies </w:t>
      </w:r>
      <w:r>
        <w:rPr>
          <w:szCs w:val="22"/>
        </w:rPr>
        <w:t xml:space="preserve">for Yash raj films – one of the biggest film production and distribution companies in India </w:t>
      </w:r>
    </w:p>
    <w:p w14:paraId="365711F8" w14:textId="77777777" w:rsidR="00744DDC" w:rsidRPr="001B0764" w:rsidRDefault="00744DDC" w:rsidP="00744DDC">
      <w:pPr>
        <w:pStyle w:val="Address"/>
        <w:pBdr>
          <w:bottom w:val="single" w:sz="4" w:space="1" w:color="auto"/>
        </w:pBdr>
        <w:tabs>
          <w:tab w:val="left" w:pos="6120"/>
        </w:tabs>
        <w:spacing w:before="120"/>
        <w:jc w:val="left"/>
        <w:rPr>
          <w:b/>
          <w:sz w:val="14"/>
          <w:szCs w:val="16"/>
        </w:rPr>
      </w:pPr>
    </w:p>
    <w:p w14:paraId="45592F36" w14:textId="77777777" w:rsidR="00744DDC" w:rsidRPr="000A600D" w:rsidRDefault="00744DDC" w:rsidP="00744DDC">
      <w:pPr>
        <w:pStyle w:val="Address"/>
        <w:pBdr>
          <w:bottom w:val="single" w:sz="4" w:space="1" w:color="auto"/>
        </w:pBdr>
        <w:tabs>
          <w:tab w:val="left" w:pos="6120"/>
        </w:tabs>
        <w:jc w:val="left"/>
        <w:rPr>
          <w:sz w:val="20"/>
          <w:szCs w:val="22"/>
        </w:rPr>
      </w:pPr>
      <w:r w:rsidRPr="000A600D">
        <w:rPr>
          <w:b/>
          <w:sz w:val="20"/>
          <w:szCs w:val="22"/>
        </w:rPr>
        <w:t>EDUCATION</w:t>
      </w:r>
    </w:p>
    <w:p w14:paraId="0974F579" w14:textId="77777777" w:rsidR="00744DDC" w:rsidRPr="001B0764" w:rsidRDefault="00744DDC" w:rsidP="00744DDC">
      <w:pPr>
        <w:rPr>
          <w:rFonts w:ascii="Times New Roman" w:hAnsi="Times New Roman"/>
          <w:b/>
          <w:sz w:val="14"/>
          <w:szCs w:val="16"/>
        </w:rPr>
      </w:pPr>
    </w:p>
    <w:p w14:paraId="66F9E80A" w14:textId="77777777" w:rsidR="00744DDC" w:rsidRPr="000A600D" w:rsidRDefault="00744DDC" w:rsidP="00744DDC">
      <w:pPr>
        <w:tabs>
          <w:tab w:val="right" w:pos="10080"/>
        </w:tabs>
        <w:rPr>
          <w:rFonts w:ascii="Times New Roman" w:hAnsi="Times New Roman"/>
          <w:b/>
          <w:bCs/>
          <w:sz w:val="20"/>
          <w:szCs w:val="22"/>
        </w:rPr>
      </w:pPr>
      <w:proofErr w:type="spellStart"/>
      <w:r>
        <w:rPr>
          <w:rFonts w:ascii="Times New Roman" w:hAnsi="Times New Roman"/>
          <w:b/>
          <w:sz w:val="20"/>
          <w:szCs w:val="22"/>
        </w:rPr>
        <w:t>N.</w:t>
      </w:r>
      <w:proofErr w:type="gramStart"/>
      <w:r>
        <w:rPr>
          <w:rFonts w:ascii="Times New Roman" w:hAnsi="Times New Roman"/>
          <w:b/>
          <w:sz w:val="20"/>
          <w:szCs w:val="22"/>
        </w:rPr>
        <w:t>L.Dalmia</w:t>
      </w:r>
      <w:proofErr w:type="spellEnd"/>
      <w:proofErr w:type="gramEnd"/>
      <w:r>
        <w:rPr>
          <w:rFonts w:ascii="Times New Roman" w:hAnsi="Times New Roman"/>
          <w:b/>
          <w:sz w:val="20"/>
          <w:szCs w:val="22"/>
        </w:rPr>
        <w:t xml:space="preserve"> Institute of Management Studies &amp; Research (NLDIMSR)</w:t>
      </w:r>
      <w:r w:rsidRPr="000A600D">
        <w:rPr>
          <w:rFonts w:ascii="Times New Roman" w:hAnsi="Times New Roman"/>
          <w:b/>
          <w:sz w:val="20"/>
          <w:szCs w:val="22"/>
        </w:rPr>
        <w:t xml:space="preserve"> – </w:t>
      </w:r>
      <w:r>
        <w:rPr>
          <w:rFonts w:ascii="Times New Roman" w:hAnsi="Times New Roman"/>
          <w:sz w:val="20"/>
          <w:szCs w:val="22"/>
        </w:rPr>
        <w:t>Mumbai, India</w:t>
      </w:r>
      <w:r w:rsidRPr="000A600D">
        <w:rPr>
          <w:rFonts w:ascii="Times New Roman" w:hAnsi="Times New Roman"/>
          <w:i/>
          <w:sz w:val="20"/>
          <w:szCs w:val="22"/>
        </w:rPr>
        <w:tab/>
      </w:r>
      <w:r>
        <w:rPr>
          <w:rFonts w:ascii="Times New Roman" w:hAnsi="Times New Roman"/>
          <w:b/>
          <w:bCs/>
          <w:sz w:val="20"/>
          <w:szCs w:val="22"/>
        </w:rPr>
        <w:t>February</w:t>
      </w:r>
      <w:r w:rsidRPr="000A600D">
        <w:rPr>
          <w:rFonts w:ascii="Times New Roman" w:hAnsi="Times New Roman"/>
          <w:b/>
          <w:bCs/>
          <w:sz w:val="20"/>
          <w:szCs w:val="22"/>
        </w:rPr>
        <w:t xml:space="preserve"> 201</w:t>
      </w:r>
      <w:r>
        <w:rPr>
          <w:rFonts w:ascii="Times New Roman" w:hAnsi="Times New Roman"/>
          <w:b/>
          <w:bCs/>
          <w:sz w:val="20"/>
          <w:szCs w:val="22"/>
        </w:rPr>
        <w:t>4</w:t>
      </w:r>
    </w:p>
    <w:p w14:paraId="1C47B39B" w14:textId="77777777" w:rsidR="00744DDC" w:rsidRDefault="00744DDC" w:rsidP="00744DDC">
      <w:pPr>
        <w:pStyle w:val="ListParagraph"/>
        <w:numPr>
          <w:ilvl w:val="0"/>
          <w:numId w:val="5"/>
        </w:numPr>
        <w:rPr>
          <w:rFonts w:ascii="Times New Roman" w:hAnsi="Times New Roman"/>
          <w:bCs/>
          <w:i/>
          <w:sz w:val="20"/>
          <w:szCs w:val="22"/>
        </w:rPr>
      </w:pPr>
      <w:r>
        <w:rPr>
          <w:rFonts w:ascii="Times New Roman" w:hAnsi="Times New Roman"/>
          <w:bCs/>
          <w:i/>
          <w:sz w:val="20"/>
          <w:szCs w:val="22"/>
        </w:rPr>
        <w:t>PGDBM</w:t>
      </w:r>
      <w:r w:rsidRPr="000A600D">
        <w:rPr>
          <w:rFonts w:ascii="Times New Roman" w:hAnsi="Times New Roman"/>
          <w:bCs/>
          <w:i/>
          <w:sz w:val="20"/>
          <w:szCs w:val="22"/>
        </w:rPr>
        <w:t>, Marketing</w:t>
      </w:r>
      <w:r>
        <w:rPr>
          <w:rFonts w:ascii="Times New Roman" w:hAnsi="Times New Roman"/>
          <w:bCs/>
          <w:i/>
          <w:sz w:val="20"/>
          <w:szCs w:val="22"/>
        </w:rPr>
        <w:tab/>
      </w:r>
    </w:p>
    <w:p w14:paraId="05C21156" w14:textId="77777777" w:rsidR="00744DDC" w:rsidRPr="00DF198B" w:rsidRDefault="00744DDC" w:rsidP="00744DDC">
      <w:pPr>
        <w:pStyle w:val="ListParagraph"/>
        <w:numPr>
          <w:ilvl w:val="0"/>
          <w:numId w:val="5"/>
        </w:numPr>
        <w:rPr>
          <w:rFonts w:ascii="Times New Roman" w:hAnsi="Times New Roman"/>
          <w:bCs/>
          <w:i/>
          <w:sz w:val="20"/>
          <w:szCs w:val="22"/>
        </w:rPr>
      </w:pPr>
      <w:r>
        <w:rPr>
          <w:rFonts w:ascii="Times New Roman" w:hAnsi="Times New Roman"/>
          <w:bCs/>
          <w:i/>
          <w:sz w:val="20"/>
          <w:szCs w:val="22"/>
        </w:rPr>
        <w:t>Leadership position:</w:t>
      </w:r>
      <w:r>
        <w:rPr>
          <w:rFonts w:ascii="Times New Roman" w:hAnsi="Times New Roman"/>
          <w:bCs/>
          <w:sz w:val="20"/>
          <w:szCs w:val="22"/>
        </w:rPr>
        <w:t xml:space="preserve"> </w:t>
      </w:r>
      <w:r w:rsidRPr="00DF198B">
        <w:rPr>
          <w:rFonts w:ascii="Times New Roman" w:hAnsi="Times New Roman"/>
          <w:bCs/>
          <w:sz w:val="20"/>
          <w:szCs w:val="22"/>
        </w:rPr>
        <w:t>Secretory of the placement committee</w:t>
      </w:r>
      <w:r>
        <w:rPr>
          <w:rFonts w:ascii="Times New Roman" w:hAnsi="Times New Roman"/>
          <w:bCs/>
          <w:sz w:val="20"/>
          <w:szCs w:val="22"/>
        </w:rPr>
        <w:t xml:space="preserve"> of </w:t>
      </w:r>
      <w:r w:rsidRPr="00DF198B">
        <w:rPr>
          <w:rFonts w:ascii="Times New Roman" w:hAnsi="Times New Roman"/>
          <w:bCs/>
          <w:sz w:val="20"/>
          <w:szCs w:val="22"/>
        </w:rPr>
        <w:t>NLDIMSR</w:t>
      </w:r>
      <w:r>
        <w:rPr>
          <w:rFonts w:ascii="Times New Roman" w:hAnsi="Times New Roman"/>
          <w:bCs/>
          <w:i/>
          <w:sz w:val="20"/>
          <w:szCs w:val="22"/>
        </w:rPr>
        <w:t xml:space="preserve"> </w:t>
      </w:r>
      <w:r w:rsidRPr="00DF198B">
        <w:rPr>
          <w:rFonts w:ascii="Times New Roman" w:hAnsi="Times New Roman"/>
          <w:bCs/>
          <w:sz w:val="20"/>
          <w:szCs w:val="22"/>
        </w:rPr>
        <w:t xml:space="preserve"> </w:t>
      </w:r>
    </w:p>
    <w:p w14:paraId="011FC36C" w14:textId="77777777" w:rsidR="00744DDC" w:rsidRPr="00DF198B" w:rsidRDefault="00744DDC" w:rsidP="00744DDC">
      <w:pPr>
        <w:pStyle w:val="ListParagraph"/>
        <w:numPr>
          <w:ilvl w:val="0"/>
          <w:numId w:val="5"/>
        </w:numPr>
        <w:rPr>
          <w:rFonts w:ascii="Times New Roman" w:hAnsi="Times New Roman"/>
          <w:bCs/>
          <w:sz w:val="20"/>
          <w:szCs w:val="22"/>
        </w:rPr>
      </w:pPr>
      <w:r>
        <w:rPr>
          <w:rFonts w:ascii="Times New Roman" w:hAnsi="Times New Roman"/>
          <w:bCs/>
          <w:i/>
          <w:sz w:val="20"/>
          <w:szCs w:val="22"/>
        </w:rPr>
        <w:t xml:space="preserve">Winner: </w:t>
      </w:r>
      <w:r w:rsidRPr="00DF198B">
        <w:rPr>
          <w:rFonts w:ascii="Times New Roman" w:hAnsi="Times New Roman"/>
          <w:bCs/>
          <w:sz w:val="20"/>
          <w:szCs w:val="22"/>
        </w:rPr>
        <w:t xml:space="preserve">All India Marketing Paper presentation competition held at NLDIMSR </w:t>
      </w:r>
    </w:p>
    <w:p w14:paraId="3A98BC09" w14:textId="77777777" w:rsidR="00744DDC" w:rsidRPr="001B0764" w:rsidRDefault="00744DDC" w:rsidP="00744DDC">
      <w:pPr>
        <w:rPr>
          <w:rFonts w:ascii="Times New Roman" w:hAnsi="Times New Roman"/>
          <w:sz w:val="12"/>
          <w:szCs w:val="14"/>
        </w:rPr>
      </w:pPr>
    </w:p>
    <w:p w14:paraId="107268C9" w14:textId="77777777" w:rsidR="00744DDC" w:rsidRPr="000A600D" w:rsidRDefault="00744DDC" w:rsidP="00744DDC">
      <w:pPr>
        <w:tabs>
          <w:tab w:val="right" w:pos="10080"/>
        </w:tabs>
        <w:rPr>
          <w:rFonts w:ascii="Times New Roman" w:hAnsi="Times New Roman"/>
          <w:bCs/>
          <w:i/>
          <w:sz w:val="20"/>
          <w:szCs w:val="22"/>
        </w:rPr>
      </w:pPr>
      <w:r w:rsidRPr="000A600D">
        <w:rPr>
          <w:rFonts w:ascii="Times New Roman" w:hAnsi="Times New Roman"/>
          <w:b/>
          <w:sz w:val="20"/>
          <w:szCs w:val="22"/>
        </w:rPr>
        <w:t xml:space="preserve">University of Mumbai – </w:t>
      </w:r>
      <w:r w:rsidRPr="004B04FA">
        <w:rPr>
          <w:rFonts w:ascii="Times New Roman" w:hAnsi="Times New Roman"/>
          <w:sz w:val="20"/>
          <w:szCs w:val="22"/>
        </w:rPr>
        <w:t>Mumbai, India</w:t>
      </w:r>
      <w:r w:rsidRPr="000A600D">
        <w:rPr>
          <w:rFonts w:ascii="Times New Roman" w:hAnsi="Times New Roman"/>
          <w:sz w:val="20"/>
          <w:szCs w:val="22"/>
        </w:rPr>
        <w:tab/>
      </w:r>
      <w:r>
        <w:rPr>
          <w:rFonts w:ascii="Times New Roman" w:hAnsi="Times New Roman"/>
          <w:b/>
          <w:sz w:val="20"/>
          <w:szCs w:val="22"/>
        </w:rPr>
        <w:t>May</w:t>
      </w:r>
      <w:r w:rsidRPr="000A600D">
        <w:rPr>
          <w:rFonts w:ascii="Times New Roman" w:hAnsi="Times New Roman"/>
          <w:b/>
          <w:sz w:val="20"/>
          <w:szCs w:val="22"/>
        </w:rPr>
        <w:t xml:space="preserve"> 201</w:t>
      </w:r>
      <w:r>
        <w:rPr>
          <w:rFonts w:ascii="Times New Roman" w:hAnsi="Times New Roman"/>
          <w:b/>
          <w:sz w:val="20"/>
          <w:szCs w:val="22"/>
        </w:rPr>
        <w:t>2</w:t>
      </w:r>
    </w:p>
    <w:p w14:paraId="102A98DA" w14:textId="77777777" w:rsidR="00744DDC" w:rsidRPr="004B04FA" w:rsidRDefault="00744DDC" w:rsidP="00744DDC">
      <w:pPr>
        <w:pStyle w:val="ListParagraph"/>
        <w:numPr>
          <w:ilvl w:val="0"/>
          <w:numId w:val="7"/>
        </w:numPr>
        <w:rPr>
          <w:rFonts w:ascii="Times New Roman" w:hAnsi="Times New Roman"/>
          <w:b/>
          <w:bCs/>
          <w:sz w:val="20"/>
          <w:szCs w:val="22"/>
        </w:rPr>
      </w:pPr>
      <w:r w:rsidRPr="000A600D">
        <w:rPr>
          <w:rFonts w:ascii="Times New Roman" w:hAnsi="Times New Roman"/>
          <w:bCs/>
          <w:i/>
          <w:sz w:val="20"/>
          <w:szCs w:val="22"/>
        </w:rPr>
        <w:t>M</w:t>
      </w:r>
      <w:r>
        <w:rPr>
          <w:rFonts w:ascii="Times New Roman" w:hAnsi="Times New Roman"/>
          <w:bCs/>
          <w:i/>
          <w:sz w:val="20"/>
          <w:szCs w:val="22"/>
        </w:rPr>
        <w:t>.Com – Management Studies</w:t>
      </w:r>
    </w:p>
    <w:p w14:paraId="4D368EA7" w14:textId="77777777" w:rsidR="00744DDC" w:rsidRPr="001B0764" w:rsidRDefault="00744DDC" w:rsidP="00744DDC">
      <w:pPr>
        <w:rPr>
          <w:rFonts w:ascii="Times New Roman" w:hAnsi="Times New Roman"/>
          <w:sz w:val="12"/>
          <w:szCs w:val="14"/>
        </w:rPr>
      </w:pPr>
    </w:p>
    <w:p w14:paraId="410B83FF" w14:textId="77777777" w:rsidR="00744DDC" w:rsidRPr="000A600D" w:rsidRDefault="00744DDC" w:rsidP="00744DDC">
      <w:pPr>
        <w:tabs>
          <w:tab w:val="right" w:pos="10080"/>
        </w:tabs>
        <w:rPr>
          <w:rFonts w:ascii="Times New Roman" w:hAnsi="Times New Roman"/>
          <w:b/>
          <w:sz w:val="20"/>
          <w:szCs w:val="22"/>
        </w:rPr>
      </w:pPr>
      <w:r w:rsidRPr="000A600D">
        <w:rPr>
          <w:rFonts w:ascii="Times New Roman" w:hAnsi="Times New Roman"/>
          <w:b/>
          <w:sz w:val="20"/>
          <w:szCs w:val="22"/>
        </w:rPr>
        <w:t xml:space="preserve">University of Mumbai, </w:t>
      </w:r>
      <w:r>
        <w:rPr>
          <w:rFonts w:ascii="Times New Roman" w:hAnsi="Times New Roman"/>
          <w:b/>
          <w:sz w:val="20"/>
          <w:szCs w:val="22"/>
        </w:rPr>
        <w:t xml:space="preserve">Mulund </w:t>
      </w:r>
      <w:r w:rsidRPr="000A600D">
        <w:rPr>
          <w:rFonts w:ascii="Times New Roman" w:hAnsi="Times New Roman"/>
          <w:b/>
          <w:sz w:val="20"/>
          <w:szCs w:val="22"/>
        </w:rPr>
        <w:t>College of Commerce</w:t>
      </w:r>
      <w:r>
        <w:rPr>
          <w:rFonts w:ascii="Times New Roman" w:hAnsi="Times New Roman"/>
          <w:b/>
          <w:sz w:val="20"/>
          <w:szCs w:val="22"/>
        </w:rPr>
        <w:t xml:space="preserve"> (MCC)</w:t>
      </w:r>
      <w:r w:rsidRPr="000A600D">
        <w:rPr>
          <w:rFonts w:ascii="Times New Roman" w:hAnsi="Times New Roman"/>
          <w:b/>
          <w:sz w:val="20"/>
          <w:szCs w:val="22"/>
        </w:rPr>
        <w:t xml:space="preserve"> – </w:t>
      </w:r>
      <w:r w:rsidRPr="000A600D">
        <w:rPr>
          <w:rFonts w:ascii="Times New Roman" w:hAnsi="Times New Roman"/>
          <w:sz w:val="20"/>
          <w:szCs w:val="22"/>
        </w:rPr>
        <w:t xml:space="preserve">Mumbai, </w:t>
      </w:r>
      <w:r>
        <w:rPr>
          <w:rFonts w:ascii="Times New Roman" w:hAnsi="Times New Roman"/>
          <w:sz w:val="20"/>
          <w:szCs w:val="22"/>
        </w:rPr>
        <w:t>India</w:t>
      </w:r>
      <w:r w:rsidRPr="000A600D">
        <w:rPr>
          <w:rFonts w:ascii="Times New Roman" w:hAnsi="Times New Roman"/>
          <w:sz w:val="20"/>
          <w:szCs w:val="22"/>
        </w:rPr>
        <w:tab/>
      </w:r>
      <w:r w:rsidRPr="000A600D">
        <w:rPr>
          <w:rFonts w:ascii="Times New Roman" w:hAnsi="Times New Roman"/>
          <w:b/>
          <w:sz w:val="20"/>
          <w:szCs w:val="22"/>
        </w:rPr>
        <w:t>Ju</w:t>
      </w:r>
      <w:r>
        <w:rPr>
          <w:rFonts w:ascii="Times New Roman" w:hAnsi="Times New Roman"/>
          <w:b/>
          <w:sz w:val="20"/>
          <w:szCs w:val="22"/>
        </w:rPr>
        <w:t>ne</w:t>
      </w:r>
      <w:r w:rsidRPr="000A600D">
        <w:rPr>
          <w:rFonts w:ascii="Times New Roman" w:hAnsi="Times New Roman"/>
          <w:b/>
          <w:sz w:val="20"/>
          <w:szCs w:val="22"/>
        </w:rPr>
        <w:t xml:space="preserve"> 201</w:t>
      </w:r>
      <w:r>
        <w:rPr>
          <w:rFonts w:ascii="Times New Roman" w:hAnsi="Times New Roman"/>
          <w:b/>
          <w:sz w:val="20"/>
          <w:szCs w:val="22"/>
        </w:rPr>
        <w:t>0</w:t>
      </w:r>
    </w:p>
    <w:p w14:paraId="71D3939E" w14:textId="77777777" w:rsidR="00744DDC" w:rsidRPr="000A600D" w:rsidRDefault="00744DDC" w:rsidP="00744DDC">
      <w:pPr>
        <w:pStyle w:val="ListParagraph"/>
        <w:numPr>
          <w:ilvl w:val="0"/>
          <w:numId w:val="6"/>
        </w:numPr>
        <w:tabs>
          <w:tab w:val="left" w:pos="9000"/>
        </w:tabs>
        <w:rPr>
          <w:rFonts w:ascii="Times New Roman" w:hAnsi="Times New Roman"/>
          <w:i/>
          <w:sz w:val="20"/>
          <w:szCs w:val="22"/>
        </w:rPr>
      </w:pPr>
      <w:r w:rsidRPr="000A600D">
        <w:rPr>
          <w:rFonts w:ascii="Times New Roman" w:hAnsi="Times New Roman"/>
          <w:i/>
          <w:sz w:val="20"/>
          <w:szCs w:val="22"/>
        </w:rPr>
        <w:t xml:space="preserve">Bachelor of </w:t>
      </w:r>
      <w:r>
        <w:rPr>
          <w:rFonts w:ascii="Times New Roman" w:hAnsi="Times New Roman"/>
          <w:i/>
          <w:sz w:val="20"/>
          <w:szCs w:val="22"/>
        </w:rPr>
        <w:t xml:space="preserve">Commerce – Accounts &amp; Finance </w:t>
      </w:r>
    </w:p>
    <w:p w14:paraId="5CD30743" w14:textId="77777777" w:rsidR="00744DDC" w:rsidRPr="00DF198B" w:rsidRDefault="00744DDC" w:rsidP="00744DDC">
      <w:pPr>
        <w:pStyle w:val="ListParagraph"/>
        <w:numPr>
          <w:ilvl w:val="0"/>
          <w:numId w:val="6"/>
        </w:numPr>
        <w:rPr>
          <w:rFonts w:ascii="Times New Roman" w:hAnsi="Times New Roman"/>
          <w:bCs/>
          <w:sz w:val="20"/>
          <w:szCs w:val="22"/>
        </w:rPr>
      </w:pPr>
      <w:r w:rsidRPr="00DF198B">
        <w:rPr>
          <w:rFonts w:ascii="Times New Roman" w:hAnsi="Times New Roman"/>
          <w:bCs/>
          <w:i/>
          <w:sz w:val="20"/>
          <w:szCs w:val="22"/>
        </w:rPr>
        <w:t xml:space="preserve">Leadership position: </w:t>
      </w:r>
      <w:r w:rsidRPr="00DF198B">
        <w:rPr>
          <w:rFonts w:ascii="Times New Roman" w:hAnsi="Times New Roman"/>
          <w:bCs/>
          <w:sz w:val="20"/>
          <w:szCs w:val="22"/>
        </w:rPr>
        <w:t>Cultural Secretory of MCC in 2009-2010</w:t>
      </w:r>
    </w:p>
    <w:p w14:paraId="26CA80B7" w14:textId="77777777" w:rsidR="00744DDC" w:rsidRPr="00DF198B" w:rsidRDefault="00744DDC" w:rsidP="00744DDC">
      <w:pPr>
        <w:pStyle w:val="ListParagraph"/>
        <w:numPr>
          <w:ilvl w:val="0"/>
          <w:numId w:val="6"/>
        </w:numPr>
        <w:rPr>
          <w:rFonts w:ascii="Times New Roman" w:hAnsi="Times New Roman"/>
          <w:bCs/>
          <w:sz w:val="20"/>
          <w:szCs w:val="22"/>
        </w:rPr>
      </w:pPr>
      <w:r>
        <w:rPr>
          <w:rFonts w:ascii="Times New Roman" w:hAnsi="Times New Roman"/>
          <w:bCs/>
          <w:i/>
          <w:sz w:val="20"/>
          <w:szCs w:val="22"/>
        </w:rPr>
        <w:t xml:space="preserve">Winner: </w:t>
      </w:r>
      <w:r w:rsidRPr="00DF198B">
        <w:rPr>
          <w:rFonts w:ascii="Times New Roman" w:hAnsi="Times New Roman"/>
          <w:bCs/>
          <w:sz w:val="20"/>
          <w:szCs w:val="22"/>
        </w:rPr>
        <w:t>Best Student- All-rounder &amp; team player award at MCC in 2010</w:t>
      </w:r>
    </w:p>
    <w:p w14:paraId="41B8AB1F" w14:textId="77777777" w:rsidR="00744DDC" w:rsidRPr="001B0764" w:rsidRDefault="00744DDC" w:rsidP="00744DDC">
      <w:pPr>
        <w:pStyle w:val="BodyTextIndent"/>
        <w:pBdr>
          <w:bottom w:val="single" w:sz="4" w:space="1" w:color="auto"/>
        </w:pBdr>
        <w:ind w:left="0" w:firstLine="0"/>
        <w:rPr>
          <w:b/>
          <w:sz w:val="14"/>
          <w:szCs w:val="16"/>
        </w:rPr>
      </w:pPr>
    </w:p>
    <w:p w14:paraId="64899867" w14:textId="77777777" w:rsidR="00744DDC" w:rsidRPr="000A600D" w:rsidRDefault="00744DDC" w:rsidP="00744DDC">
      <w:pPr>
        <w:pStyle w:val="BodyTextIndent"/>
        <w:pBdr>
          <w:bottom w:val="single" w:sz="4" w:space="1" w:color="auto"/>
        </w:pBdr>
        <w:ind w:left="0" w:firstLine="0"/>
        <w:rPr>
          <w:b/>
          <w:szCs w:val="22"/>
        </w:rPr>
      </w:pPr>
      <w:r w:rsidRPr="000A600D">
        <w:rPr>
          <w:b/>
          <w:szCs w:val="22"/>
        </w:rPr>
        <w:t>ADDITIONAL INFORMATION</w:t>
      </w:r>
    </w:p>
    <w:p w14:paraId="0DA8A6F3" w14:textId="77777777" w:rsidR="00744DDC" w:rsidRDefault="00744DDC" w:rsidP="00744DDC">
      <w:pPr>
        <w:pStyle w:val="BodyTextIndent"/>
        <w:ind w:left="360" w:firstLine="0"/>
        <w:rPr>
          <w:szCs w:val="22"/>
        </w:rPr>
      </w:pPr>
    </w:p>
    <w:p w14:paraId="1A19719A" w14:textId="77777777" w:rsidR="00744DDC" w:rsidRPr="000A600D" w:rsidRDefault="00744DDC" w:rsidP="00744DDC">
      <w:pPr>
        <w:pStyle w:val="BodyTextIndent"/>
        <w:numPr>
          <w:ilvl w:val="0"/>
          <w:numId w:val="12"/>
        </w:numPr>
        <w:ind w:left="720"/>
        <w:rPr>
          <w:szCs w:val="22"/>
        </w:rPr>
      </w:pPr>
      <w:r w:rsidRPr="004B3F7C">
        <w:rPr>
          <w:i/>
          <w:szCs w:val="22"/>
        </w:rPr>
        <w:t>Computer</w:t>
      </w:r>
      <w:r w:rsidRPr="000A600D">
        <w:rPr>
          <w:szCs w:val="22"/>
        </w:rPr>
        <w:t>: Microsoft Excel, Word, PowerPoint,</w:t>
      </w:r>
      <w:r>
        <w:rPr>
          <w:szCs w:val="22"/>
        </w:rPr>
        <w:t xml:space="preserve"> Survey Reporter and SPSS</w:t>
      </w:r>
    </w:p>
    <w:p w14:paraId="5D27D2B2" w14:textId="77777777" w:rsidR="00744DDC" w:rsidRDefault="00744DDC" w:rsidP="00744DDC">
      <w:pPr>
        <w:pStyle w:val="BodyTextIndent"/>
        <w:numPr>
          <w:ilvl w:val="0"/>
          <w:numId w:val="12"/>
        </w:numPr>
        <w:ind w:left="720"/>
        <w:rPr>
          <w:szCs w:val="22"/>
        </w:rPr>
      </w:pPr>
      <w:r w:rsidRPr="004B3F7C">
        <w:rPr>
          <w:i/>
          <w:szCs w:val="22"/>
        </w:rPr>
        <w:t>Languages</w:t>
      </w:r>
      <w:r w:rsidRPr="000A600D">
        <w:rPr>
          <w:szCs w:val="22"/>
        </w:rPr>
        <w:t>: English (Fluent), Hindi (Fluent), Marathi (Fluent)</w:t>
      </w:r>
    </w:p>
    <w:p w14:paraId="5BCAE7E1" w14:textId="77777777" w:rsidR="00744DDC" w:rsidRDefault="00744DDC" w:rsidP="00744DDC">
      <w:pPr>
        <w:pStyle w:val="BodyTextIndent"/>
        <w:numPr>
          <w:ilvl w:val="0"/>
          <w:numId w:val="12"/>
        </w:numPr>
        <w:ind w:left="720"/>
        <w:rPr>
          <w:szCs w:val="22"/>
        </w:rPr>
      </w:pPr>
      <w:r>
        <w:rPr>
          <w:i/>
          <w:szCs w:val="22"/>
        </w:rPr>
        <w:t xml:space="preserve">Volunteering </w:t>
      </w:r>
      <w:r>
        <w:rPr>
          <w:szCs w:val="22"/>
        </w:rPr>
        <w:t>– Student Volunteer for National Service scheme, India (NSS)</w:t>
      </w:r>
    </w:p>
    <w:p w14:paraId="122E8E30" w14:textId="77777777" w:rsidR="00744DDC" w:rsidRPr="000A600D" w:rsidRDefault="00744DDC" w:rsidP="00744DDC">
      <w:pPr>
        <w:pStyle w:val="BodyTextIndent"/>
        <w:ind w:left="1440" w:firstLine="0"/>
        <w:rPr>
          <w:szCs w:val="22"/>
        </w:rPr>
      </w:pPr>
      <w:r>
        <w:rPr>
          <w:szCs w:val="22"/>
        </w:rPr>
        <w:t xml:space="preserve">       – ISO Lead for Ipsos Team for 2017 - 2019 </w:t>
      </w:r>
    </w:p>
    <w:p w14:paraId="5501DCDB" w14:textId="1F118D0C" w:rsidR="00BA6470" w:rsidRPr="000A600D" w:rsidRDefault="00744DDC" w:rsidP="00744DDC">
      <w:pPr>
        <w:numPr>
          <w:ilvl w:val="0"/>
          <w:numId w:val="10"/>
        </w:numPr>
        <w:suppressAutoHyphens/>
        <w:jc w:val="both"/>
        <w:rPr>
          <w:rFonts w:ascii="Times New Roman" w:hAnsi="Times New Roman"/>
          <w:sz w:val="20"/>
          <w:szCs w:val="22"/>
        </w:rPr>
      </w:pPr>
      <w:r>
        <w:rPr>
          <w:rFonts w:ascii="Times New Roman" w:hAnsi="Times New Roman"/>
          <w:i/>
          <w:sz w:val="20"/>
          <w:szCs w:val="22"/>
        </w:rPr>
        <w:t>Extra-Curricular</w:t>
      </w:r>
      <w:r>
        <w:rPr>
          <w:rFonts w:ascii="Times New Roman" w:hAnsi="Times New Roman"/>
          <w:sz w:val="20"/>
          <w:szCs w:val="22"/>
        </w:rPr>
        <w:t xml:space="preserve">: </w:t>
      </w:r>
      <w:r w:rsidRPr="000A600D">
        <w:rPr>
          <w:rFonts w:ascii="Times New Roman" w:hAnsi="Times New Roman"/>
          <w:sz w:val="20"/>
          <w:szCs w:val="22"/>
        </w:rPr>
        <w:t xml:space="preserve">Member </w:t>
      </w:r>
      <w:r>
        <w:rPr>
          <w:rFonts w:ascii="Times New Roman" w:hAnsi="Times New Roman"/>
          <w:sz w:val="20"/>
          <w:szCs w:val="22"/>
        </w:rPr>
        <w:t xml:space="preserve">of Trek the Himalayas trekking group. Trekked </w:t>
      </w:r>
      <w:proofErr w:type="spellStart"/>
      <w:r>
        <w:rPr>
          <w:rFonts w:ascii="Times New Roman" w:hAnsi="Times New Roman"/>
          <w:sz w:val="20"/>
          <w:szCs w:val="22"/>
        </w:rPr>
        <w:t>Chandrakhani</w:t>
      </w:r>
      <w:proofErr w:type="spellEnd"/>
      <w:r>
        <w:rPr>
          <w:rFonts w:ascii="Times New Roman" w:hAnsi="Times New Roman"/>
          <w:sz w:val="20"/>
          <w:szCs w:val="22"/>
        </w:rPr>
        <w:t xml:space="preserve"> Pass at 12,000 feet and </w:t>
      </w:r>
      <w:proofErr w:type="spellStart"/>
      <w:r>
        <w:rPr>
          <w:rFonts w:ascii="Times New Roman" w:hAnsi="Times New Roman"/>
          <w:sz w:val="20"/>
          <w:szCs w:val="22"/>
        </w:rPr>
        <w:t>Kedar</w:t>
      </w:r>
      <w:proofErr w:type="spellEnd"/>
      <w:r>
        <w:rPr>
          <w:rFonts w:ascii="Times New Roman" w:hAnsi="Times New Roman"/>
          <w:sz w:val="20"/>
          <w:szCs w:val="22"/>
        </w:rPr>
        <w:t xml:space="preserve"> Kantha at 12,800 feet</w:t>
      </w:r>
      <w:bookmarkStart w:id="0" w:name="_GoBack"/>
      <w:bookmarkEnd w:id="0"/>
      <w:r w:rsidR="00DF198B">
        <w:rPr>
          <w:rFonts w:ascii="Times New Roman" w:hAnsi="Times New Roman"/>
          <w:sz w:val="20"/>
          <w:szCs w:val="22"/>
        </w:rPr>
        <w:t xml:space="preserve"> </w:t>
      </w:r>
    </w:p>
    <w:sectPr w:rsidR="00BA6470" w:rsidRPr="000A600D"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EE803" w14:textId="77777777" w:rsidR="004C1FE8" w:rsidRDefault="004C1FE8" w:rsidP="00C735D0">
      <w:r>
        <w:separator/>
      </w:r>
    </w:p>
  </w:endnote>
  <w:endnote w:type="continuationSeparator" w:id="0">
    <w:p w14:paraId="7E11214C" w14:textId="77777777" w:rsidR="004C1FE8" w:rsidRDefault="004C1FE8"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E02E0" w14:textId="77777777" w:rsidR="004C1FE8" w:rsidRDefault="004C1FE8" w:rsidP="00C735D0">
      <w:r>
        <w:separator/>
      </w:r>
    </w:p>
  </w:footnote>
  <w:footnote w:type="continuationSeparator" w:id="0">
    <w:p w14:paraId="3C201A0F" w14:textId="77777777" w:rsidR="004C1FE8" w:rsidRDefault="004C1FE8"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2"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5"/>
  </w:num>
  <w:num w:numId="2">
    <w:abstractNumId w:val="7"/>
  </w:num>
  <w:num w:numId="3">
    <w:abstractNumId w:val="11"/>
  </w:num>
  <w:num w:numId="4">
    <w:abstractNumId w:val="3"/>
  </w:num>
  <w:num w:numId="5">
    <w:abstractNumId w:val="12"/>
  </w:num>
  <w:num w:numId="6">
    <w:abstractNumId w:val="6"/>
  </w:num>
  <w:num w:numId="7">
    <w:abstractNumId w:val="8"/>
  </w:num>
  <w:num w:numId="8">
    <w:abstractNumId w:val="10"/>
  </w:num>
  <w:num w:numId="9">
    <w:abstractNumId w:val="9"/>
  </w:num>
  <w:num w:numId="10">
    <w:abstractNumId w:val="0"/>
  </w:num>
  <w:num w:numId="11">
    <w:abstractNumId w:val="1"/>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44F6"/>
    <w:rsid w:val="00015DDB"/>
    <w:rsid w:val="00020124"/>
    <w:rsid w:val="00020D92"/>
    <w:rsid w:val="0002458C"/>
    <w:rsid w:val="0002472A"/>
    <w:rsid w:val="0002567E"/>
    <w:rsid w:val="00027D72"/>
    <w:rsid w:val="00033C1B"/>
    <w:rsid w:val="000340CD"/>
    <w:rsid w:val="00037BC8"/>
    <w:rsid w:val="0004224E"/>
    <w:rsid w:val="000438E5"/>
    <w:rsid w:val="000534E6"/>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52B75"/>
    <w:rsid w:val="00154030"/>
    <w:rsid w:val="00160AF4"/>
    <w:rsid w:val="0016365F"/>
    <w:rsid w:val="00165D48"/>
    <w:rsid w:val="00167364"/>
    <w:rsid w:val="00172D05"/>
    <w:rsid w:val="00174B93"/>
    <w:rsid w:val="00175473"/>
    <w:rsid w:val="00180891"/>
    <w:rsid w:val="00182C26"/>
    <w:rsid w:val="001879F1"/>
    <w:rsid w:val="0019226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59F7"/>
    <w:rsid w:val="001D74DB"/>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717"/>
    <w:rsid w:val="002A2CF4"/>
    <w:rsid w:val="002A30A0"/>
    <w:rsid w:val="002A5D84"/>
    <w:rsid w:val="002B3B2B"/>
    <w:rsid w:val="002B7277"/>
    <w:rsid w:val="002B772F"/>
    <w:rsid w:val="002B78EF"/>
    <w:rsid w:val="002C211F"/>
    <w:rsid w:val="002C525A"/>
    <w:rsid w:val="002C5D0E"/>
    <w:rsid w:val="002C7AEA"/>
    <w:rsid w:val="002D0681"/>
    <w:rsid w:val="002D1DEA"/>
    <w:rsid w:val="002D3E0B"/>
    <w:rsid w:val="002D4C4D"/>
    <w:rsid w:val="002E331F"/>
    <w:rsid w:val="002E55C0"/>
    <w:rsid w:val="002F74BA"/>
    <w:rsid w:val="002F7F33"/>
    <w:rsid w:val="00305638"/>
    <w:rsid w:val="00313AB8"/>
    <w:rsid w:val="00324054"/>
    <w:rsid w:val="003244E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906AC"/>
    <w:rsid w:val="00392495"/>
    <w:rsid w:val="00395EDF"/>
    <w:rsid w:val="00397786"/>
    <w:rsid w:val="003A0EAC"/>
    <w:rsid w:val="003A2FF9"/>
    <w:rsid w:val="003A317C"/>
    <w:rsid w:val="003A511E"/>
    <w:rsid w:val="003A7375"/>
    <w:rsid w:val="003C2F2D"/>
    <w:rsid w:val="003C39DE"/>
    <w:rsid w:val="003C4635"/>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F7C"/>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B49"/>
    <w:rsid w:val="00500F7D"/>
    <w:rsid w:val="00501046"/>
    <w:rsid w:val="005010DA"/>
    <w:rsid w:val="00502B94"/>
    <w:rsid w:val="005047C5"/>
    <w:rsid w:val="005056F0"/>
    <w:rsid w:val="00507DF9"/>
    <w:rsid w:val="0051260C"/>
    <w:rsid w:val="005127D9"/>
    <w:rsid w:val="00514872"/>
    <w:rsid w:val="00517E5D"/>
    <w:rsid w:val="005262DC"/>
    <w:rsid w:val="00527152"/>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23E4"/>
    <w:rsid w:val="005760DD"/>
    <w:rsid w:val="00577CEF"/>
    <w:rsid w:val="00577EAA"/>
    <w:rsid w:val="0058193C"/>
    <w:rsid w:val="00582405"/>
    <w:rsid w:val="0058264E"/>
    <w:rsid w:val="005828E2"/>
    <w:rsid w:val="00595A30"/>
    <w:rsid w:val="005974D4"/>
    <w:rsid w:val="005A3B05"/>
    <w:rsid w:val="005A5665"/>
    <w:rsid w:val="005A660E"/>
    <w:rsid w:val="005B1D08"/>
    <w:rsid w:val="005B31FD"/>
    <w:rsid w:val="005B5664"/>
    <w:rsid w:val="005B6B04"/>
    <w:rsid w:val="005B75E6"/>
    <w:rsid w:val="005C07A9"/>
    <w:rsid w:val="005C3A5F"/>
    <w:rsid w:val="005D665D"/>
    <w:rsid w:val="005E166F"/>
    <w:rsid w:val="005E26B8"/>
    <w:rsid w:val="005F5976"/>
    <w:rsid w:val="005F64E5"/>
    <w:rsid w:val="005F766B"/>
    <w:rsid w:val="006025EF"/>
    <w:rsid w:val="0060555E"/>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58DB"/>
    <w:rsid w:val="00685961"/>
    <w:rsid w:val="00687391"/>
    <w:rsid w:val="00687522"/>
    <w:rsid w:val="00691838"/>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609B8"/>
    <w:rsid w:val="00767605"/>
    <w:rsid w:val="00770DFB"/>
    <w:rsid w:val="00772048"/>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660"/>
    <w:rsid w:val="008C1FE0"/>
    <w:rsid w:val="008C3841"/>
    <w:rsid w:val="008C5DE7"/>
    <w:rsid w:val="008D0C50"/>
    <w:rsid w:val="008D16CC"/>
    <w:rsid w:val="008D2D62"/>
    <w:rsid w:val="008D4980"/>
    <w:rsid w:val="008D4A30"/>
    <w:rsid w:val="008E6839"/>
    <w:rsid w:val="008E7F6A"/>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297"/>
    <w:rsid w:val="0093753A"/>
    <w:rsid w:val="0094291A"/>
    <w:rsid w:val="00946B98"/>
    <w:rsid w:val="00946D98"/>
    <w:rsid w:val="009478BD"/>
    <w:rsid w:val="00951541"/>
    <w:rsid w:val="009530D4"/>
    <w:rsid w:val="00954800"/>
    <w:rsid w:val="00954D83"/>
    <w:rsid w:val="00961695"/>
    <w:rsid w:val="00970294"/>
    <w:rsid w:val="009704D5"/>
    <w:rsid w:val="00972D1A"/>
    <w:rsid w:val="00981475"/>
    <w:rsid w:val="00984C1F"/>
    <w:rsid w:val="009873D2"/>
    <w:rsid w:val="00993B52"/>
    <w:rsid w:val="009945F2"/>
    <w:rsid w:val="00995C35"/>
    <w:rsid w:val="009A07D5"/>
    <w:rsid w:val="009A0D7B"/>
    <w:rsid w:val="009A3A8E"/>
    <w:rsid w:val="009A3D2F"/>
    <w:rsid w:val="009A45E0"/>
    <w:rsid w:val="009A52CC"/>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43A"/>
    <w:rsid w:val="00B23AA5"/>
    <w:rsid w:val="00B243FE"/>
    <w:rsid w:val="00B249A7"/>
    <w:rsid w:val="00B260AB"/>
    <w:rsid w:val="00B26B98"/>
    <w:rsid w:val="00B26D2C"/>
    <w:rsid w:val="00B277C0"/>
    <w:rsid w:val="00B325F1"/>
    <w:rsid w:val="00B34CEE"/>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EDB"/>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53AE"/>
    <w:rsid w:val="00C95885"/>
    <w:rsid w:val="00CA2F06"/>
    <w:rsid w:val="00CA6C2B"/>
    <w:rsid w:val="00CB6839"/>
    <w:rsid w:val="00CC691E"/>
    <w:rsid w:val="00CC6B4C"/>
    <w:rsid w:val="00CD36CE"/>
    <w:rsid w:val="00CE1C85"/>
    <w:rsid w:val="00CE396C"/>
    <w:rsid w:val="00CE3CD2"/>
    <w:rsid w:val="00CF12FF"/>
    <w:rsid w:val="00CF51F1"/>
    <w:rsid w:val="00CF6FA7"/>
    <w:rsid w:val="00D01108"/>
    <w:rsid w:val="00D0632D"/>
    <w:rsid w:val="00D07571"/>
    <w:rsid w:val="00D07BE9"/>
    <w:rsid w:val="00D106EC"/>
    <w:rsid w:val="00D113B7"/>
    <w:rsid w:val="00D17C78"/>
    <w:rsid w:val="00D219A2"/>
    <w:rsid w:val="00D23047"/>
    <w:rsid w:val="00D23D47"/>
    <w:rsid w:val="00D3217F"/>
    <w:rsid w:val="00D33540"/>
    <w:rsid w:val="00D342B6"/>
    <w:rsid w:val="00D35E6D"/>
    <w:rsid w:val="00D36117"/>
    <w:rsid w:val="00D367B6"/>
    <w:rsid w:val="00D369F1"/>
    <w:rsid w:val="00D4370F"/>
    <w:rsid w:val="00D504CF"/>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252B"/>
    <w:rsid w:val="00D93126"/>
    <w:rsid w:val="00D932E7"/>
    <w:rsid w:val="00D95F0F"/>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E68"/>
    <w:rsid w:val="00E7669E"/>
    <w:rsid w:val="00E77DBC"/>
    <w:rsid w:val="00E832EF"/>
    <w:rsid w:val="00E838FD"/>
    <w:rsid w:val="00E86178"/>
    <w:rsid w:val="00E86807"/>
    <w:rsid w:val="00E87863"/>
    <w:rsid w:val="00E87B36"/>
    <w:rsid w:val="00E95E90"/>
    <w:rsid w:val="00E97F2A"/>
    <w:rsid w:val="00EA0277"/>
    <w:rsid w:val="00EA0F95"/>
    <w:rsid w:val="00EA5420"/>
    <w:rsid w:val="00EA6D2A"/>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F30CB510-E720-4A39-A45A-CA471A15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Mukta &amp; Swapnil</cp:lastModifiedBy>
  <cp:revision>3</cp:revision>
  <cp:lastPrinted>2019-10-17T14:05:00Z</cp:lastPrinted>
  <dcterms:created xsi:type="dcterms:W3CDTF">2019-10-17T14:10:00Z</dcterms:created>
  <dcterms:modified xsi:type="dcterms:W3CDTF">2019-10-18T14:02:00Z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