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</w:t>
      </w:r>
      <w:bookmarkStart w:id="0" w:name="_GoBack"/>
      <w:bookmarkEnd w:id="0"/>
      <w:r w:rsidRPr="00606ED2">
        <w:rPr>
          <w:rFonts w:ascii="Times New Roman" w:hAnsi="Times New Roman"/>
          <w:b/>
          <w:sz w:val="48"/>
          <w:szCs w:val="48"/>
        </w:rPr>
        <w:t>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9A6388">
        <w:rPr>
          <w:rFonts w:ascii="Times New Roman" w:hAnsi="Times New Roman"/>
          <w:bCs/>
        </w:rPr>
        <w:t>(647) 954 6913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38E6E186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2F44D9">
        <w:rPr>
          <w:rFonts w:ascii="Times New Roman" w:hAnsi="Times New Roman"/>
        </w:rPr>
        <w:t>Customer and Shopper Insights Manager</w:t>
      </w:r>
      <w:r w:rsidR="00FB3FD2">
        <w:rPr>
          <w:rFonts w:ascii="Times New Roman" w:hAnsi="Times New Roman"/>
        </w:rPr>
        <w:t xml:space="preserve"> at </w:t>
      </w:r>
      <w:proofErr w:type="spellStart"/>
      <w:r w:rsidR="002F44D9">
        <w:rPr>
          <w:rFonts w:ascii="Times New Roman" w:hAnsi="Times New Roman"/>
        </w:rPr>
        <w:t>McCormic</w:t>
      </w:r>
      <w:proofErr w:type="spellEnd"/>
      <w:r w:rsidR="002F44D9">
        <w:rPr>
          <w:rFonts w:ascii="Times New Roman" w:hAnsi="Times New Roman"/>
        </w:rPr>
        <w:t xml:space="preserve"> Corp.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0C68F743" w:rsidR="000A2838" w:rsidRDefault="002C6822">
      <w:pPr>
        <w:rPr>
          <w:rFonts w:ascii="Times New Roman" w:hAnsi="Times New Roman"/>
          <w:b/>
          <w:sz w:val="32"/>
          <w:szCs w:val="32"/>
        </w:rPr>
      </w:pPr>
      <w:r w:rsidRPr="00075C51">
        <w:t>(647) 954</w:t>
      </w:r>
      <w:r w:rsidR="004B4B75">
        <w:t xml:space="preserve"> </w:t>
      </w:r>
      <w:r w:rsidRPr="00075C51">
        <w:t>6913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7CB33" w14:textId="77777777" w:rsidR="007C6F08" w:rsidRDefault="007C6F08" w:rsidP="00C735D0">
      <w:r>
        <w:separator/>
      </w:r>
    </w:p>
  </w:endnote>
  <w:endnote w:type="continuationSeparator" w:id="0">
    <w:p w14:paraId="2B85BDD4" w14:textId="77777777" w:rsidR="007C6F08" w:rsidRDefault="007C6F08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C626" w14:textId="77777777" w:rsidR="007C6F08" w:rsidRDefault="007C6F08" w:rsidP="00C735D0">
      <w:r>
        <w:separator/>
      </w:r>
    </w:p>
  </w:footnote>
  <w:footnote w:type="continuationSeparator" w:id="0">
    <w:p w14:paraId="263D5318" w14:textId="77777777" w:rsidR="007C6F08" w:rsidRDefault="007C6F08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51A3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44D9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49F"/>
    <w:rsid w:val="00514872"/>
    <w:rsid w:val="00517E5D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6F08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5D61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572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772"/>
    <w:rsid w:val="00B1017E"/>
    <w:rsid w:val="00B1043A"/>
    <w:rsid w:val="00B12CE1"/>
    <w:rsid w:val="00B23AA5"/>
    <w:rsid w:val="00B243FE"/>
    <w:rsid w:val="00B2451B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1121"/>
    <w:rsid w:val="00E14F04"/>
    <w:rsid w:val="00E162D9"/>
    <w:rsid w:val="00E16C39"/>
    <w:rsid w:val="00E17820"/>
    <w:rsid w:val="00E22F71"/>
    <w:rsid w:val="00E231C9"/>
    <w:rsid w:val="00E32A58"/>
    <w:rsid w:val="00E32E12"/>
    <w:rsid w:val="00E34270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5E90"/>
    <w:rsid w:val="00E97F2A"/>
    <w:rsid w:val="00EA0277"/>
    <w:rsid w:val="00EA0F95"/>
    <w:rsid w:val="00EA5420"/>
    <w:rsid w:val="00EA6D2A"/>
    <w:rsid w:val="00EA720B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3FD2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D284F81-9439-4F05-B90B-F1D24164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2019-11-12T10:44:00Z</cp:lastPrinted>
  <dcterms:created xsi:type="dcterms:W3CDTF">2019-11-12T10:46:00Z</dcterms:created>
  <dcterms:modified xsi:type="dcterms:W3CDTF">2019-11-12T10:46:00Z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