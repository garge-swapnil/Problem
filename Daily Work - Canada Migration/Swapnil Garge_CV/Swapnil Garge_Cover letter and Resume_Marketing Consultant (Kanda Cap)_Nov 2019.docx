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r>
        <w:rPr>
          <w:rFonts w:ascii="Times New Roman" w:hAnsi="Times New Roman"/>
          <w:b/>
          <w:sz w:val="20"/>
          <w:szCs w:val="20"/>
        </w:rPr>
        <w:t xml:space="preserve"> </w:t>
      </w:r>
      <w:r w:rsidRPr="009A6388">
        <w:rPr>
          <w:rFonts w:ascii="Times New Roman" w:hAnsi="Times New Roman"/>
          <w:bCs/>
        </w:rPr>
        <w:t>(647) 954 6913</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5D7EF76A"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position of </w:t>
      </w:r>
      <w:r w:rsidR="008A0DFB">
        <w:rPr>
          <w:rFonts w:ascii="Times New Roman" w:hAnsi="Times New Roman"/>
        </w:rPr>
        <w:t xml:space="preserve">Marketing Consultant – Market Research </w:t>
      </w:r>
      <w:bookmarkStart w:id="0" w:name="_GoBack"/>
      <w:bookmarkEnd w:id="0"/>
      <w:r w:rsidR="008A0DFB">
        <w:rPr>
          <w:rFonts w:ascii="Times New Roman" w:hAnsi="Times New Roman"/>
        </w:rPr>
        <w:t>(</w:t>
      </w:r>
      <w:r w:rsidR="008A0DFB" w:rsidRPr="008A0DFB">
        <w:rPr>
          <w:rFonts w:ascii="Times New Roman" w:hAnsi="Times New Roman"/>
        </w:rPr>
        <w:t>MC2019-2</w:t>
      </w:r>
      <w:r w:rsidR="008A0DFB">
        <w:rPr>
          <w:rFonts w:ascii="Times New Roman" w:hAnsi="Times New Roman"/>
        </w:rPr>
        <w:t>)</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12A275B9" w:rsidR="000A2838" w:rsidRDefault="002C6822">
      <w:pPr>
        <w:rPr>
          <w:rFonts w:ascii="Times New Roman" w:hAnsi="Times New Roman"/>
          <w:b/>
          <w:sz w:val="32"/>
          <w:szCs w:val="32"/>
        </w:rPr>
      </w:pPr>
      <w:r w:rsidRPr="00075C51">
        <w:t>(647) 954</w:t>
      </w:r>
      <w:r w:rsidR="004B4B75">
        <w:t xml:space="preserve"> </w:t>
      </w:r>
      <w:r w:rsidRPr="00075C51">
        <w:t>6913</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420CE8"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(647) 954</w:t>
      </w:r>
      <w:r w:rsidRPr="009A6388">
        <w:rPr>
          <w:rFonts w:ascii="Times New Roman" w:hAnsi="Times New Roman"/>
          <w:bCs/>
        </w:rPr>
        <w:t xml:space="preserve"> </w:t>
      </w:r>
      <w:r w:rsidR="001958EF" w:rsidRPr="009A6388">
        <w:rPr>
          <w:rFonts w:ascii="Times New Roman" w:hAnsi="Times New Roman"/>
          <w:bCs/>
        </w:rPr>
        <w:t>6913</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proofErr w:type="gramStart"/>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proofErr w:type="gramEnd"/>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 xml:space="preserve">Instrumental in winning </w:t>
      </w:r>
      <w:proofErr w:type="gramStart"/>
      <w:r w:rsidRPr="008A0DFB">
        <w:rPr>
          <w:rFonts w:ascii="Times New Roman" w:hAnsi="Times New Roman"/>
          <w:sz w:val="22"/>
          <w:szCs w:val="22"/>
        </w:rPr>
        <w:t>an</w:t>
      </w:r>
      <w:proofErr w:type="gramEnd"/>
      <w:r w:rsidRPr="008A0DFB">
        <w:rPr>
          <w:rFonts w:ascii="Times New Roman" w:hAnsi="Times New Roman"/>
          <w:sz w:val="22"/>
          <w:szCs w:val="22"/>
        </w:rPr>
        <w:t xml:space="preserve">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9E9720A"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proofErr w:type="gramStart"/>
      <w:r w:rsidR="009964A2"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82ED969"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proofErr w:type="gramStart"/>
      <w:r w:rsidRPr="008A0DFB">
        <w:rPr>
          <w:rFonts w:ascii="Times New Roman" w:hAnsi="Times New Roman"/>
          <w:bCs/>
          <w:iCs/>
          <w:sz w:val="22"/>
          <w:szCs w:val="22"/>
        </w:rPr>
        <w:t xml:space="preserve">   </w:t>
      </w:r>
      <w:r w:rsidRPr="008A0DFB">
        <w:rPr>
          <w:rFonts w:ascii="Times New Roman" w:hAnsi="Times New Roman"/>
          <w:sz w:val="22"/>
          <w:szCs w:val="22"/>
        </w:rPr>
        <w:t>(</w:t>
      </w:r>
      <w:proofErr w:type="gramEnd"/>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w:t>
      </w:r>
      <w:proofErr w:type="spellStart"/>
      <w:r w:rsidRPr="008A0DFB">
        <w:rPr>
          <w:rFonts w:ascii="Times New Roman" w:hAnsi="Times New Roman"/>
          <w:bCs/>
          <w:sz w:val="22"/>
          <w:szCs w:val="22"/>
        </w:rPr>
        <w:t>Inbisco</w:t>
      </w:r>
      <w:proofErr w:type="spellEnd"/>
      <w:r w:rsidRPr="008A0DFB">
        <w:rPr>
          <w:rFonts w:ascii="Times New Roman" w:hAnsi="Times New Roman"/>
          <w:bCs/>
          <w:sz w:val="22"/>
          <w:szCs w:val="22"/>
        </w:rPr>
        <w:t xml:space="preserve">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 xml:space="preserve">Handled </w:t>
      </w:r>
      <w:proofErr w:type="spellStart"/>
      <w:r w:rsidRPr="008A0DFB">
        <w:rPr>
          <w:rFonts w:ascii="Times New Roman" w:hAnsi="Times New Roman"/>
          <w:bCs/>
          <w:sz w:val="22"/>
          <w:szCs w:val="22"/>
        </w:rPr>
        <w:t>a</w:t>
      </w:r>
      <w:r w:rsidR="00744DDC" w:rsidRPr="008A0DFB">
        <w:rPr>
          <w:rFonts w:ascii="Times New Roman" w:hAnsi="Times New Roman"/>
          <w:bCs/>
          <w:sz w:val="22"/>
          <w:szCs w:val="22"/>
        </w:rPr>
        <w:t>dhoc</w:t>
      </w:r>
      <w:proofErr w:type="spellEnd"/>
      <w:r w:rsidR="00744DDC" w:rsidRPr="008A0DFB">
        <w:rPr>
          <w:rFonts w:ascii="Times New Roman" w:hAnsi="Times New Roman"/>
          <w:bCs/>
          <w:sz w:val="22"/>
          <w:szCs w:val="22"/>
        </w:rPr>
        <w:t xml:space="preserve">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 xml:space="preserve">Best Student – Team Leader &amp; Player (All </w:t>
      </w:r>
      <w:proofErr w:type="gramStart"/>
      <w:r w:rsidRPr="00EC659A">
        <w:rPr>
          <w:rFonts w:ascii="Times New Roman" w:hAnsi="Times New Roman"/>
          <w:b/>
          <w:sz w:val="22"/>
          <w:szCs w:val="22"/>
        </w:rPr>
        <w:t>Rounder)</w:t>
      </w:r>
      <w:r w:rsidR="00146BF2" w:rsidRPr="00EC659A">
        <w:rPr>
          <w:rFonts w:ascii="Times New Roman" w:hAnsi="Times New Roman"/>
          <w:sz w:val="22"/>
          <w:szCs w:val="22"/>
        </w:rPr>
        <w:t xml:space="preserve">   </w:t>
      </w:r>
      <w:proofErr w:type="gramEnd"/>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proofErr w:type="spellStart"/>
      <w:r w:rsidRPr="00EC659A">
        <w:rPr>
          <w:rFonts w:ascii="Times New Roman" w:hAnsi="Times New Roman"/>
          <w:bCs/>
          <w:iCs/>
          <w:sz w:val="22"/>
          <w:szCs w:val="22"/>
        </w:rPr>
        <w:t>N.</w:t>
      </w:r>
      <w:proofErr w:type="gramStart"/>
      <w:r w:rsidRPr="00EC659A">
        <w:rPr>
          <w:rFonts w:ascii="Times New Roman" w:hAnsi="Times New Roman"/>
          <w:bCs/>
          <w:iCs/>
          <w:sz w:val="22"/>
          <w:szCs w:val="22"/>
        </w:rPr>
        <w:t>L.Dalmia</w:t>
      </w:r>
      <w:proofErr w:type="spellEnd"/>
      <w:proofErr w:type="gramEnd"/>
      <w:r w:rsidRPr="00EC659A">
        <w:rPr>
          <w:rFonts w:ascii="Times New Roman" w:hAnsi="Times New Roman"/>
          <w:bCs/>
          <w:iCs/>
          <w:sz w:val="22"/>
          <w:szCs w:val="22"/>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174BD8A0" w14:textId="7135E3F7" w:rsidR="001E0023" w:rsidRPr="00801493" w:rsidRDefault="001E0023" w:rsidP="001E0023">
      <w:pPr>
        <w:rPr>
          <w:rFonts w:ascii="Times New Roman" w:hAnsi="Times New Roman"/>
          <w:bCs/>
          <w:i/>
          <w:sz w:val="21"/>
          <w:szCs w:val="21"/>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889E34" w14:textId="77777777" w:rsidR="005B00FA" w:rsidRDefault="005B00FA" w:rsidP="00C735D0">
      <w:r>
        <w:separator/>
      </w:r>
    </w:p>
  </w:endnote>
  <w:endnote w:type="continuationSeparator" w:id="0">
    <w:p w14:paraId="595D9FF1" w14:textId="77777777" w:rsidR="005B00FA" w:rsidRDefault="005B00FA"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7EB9B2" w14:textId="77777777" w:rsidR="005B00FA" w:rsidRDefault="005B00FA" w:rsidP="00C735D0">
      <w:r>
        <w:separator/>
      </w:r>
    </w:p>
  </w:footnote>
  <w:footnote w:type="continuationSeparator" w:id="0">
    <w:p w14:paraId="24D633A9" w14:textId="77777777" w:rsidR="005B00FA" w:rsidRDefault="005B00FA"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3"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7BC8"/>
    <w:rsid w:val="0004224E"/>
    <w:rsid w:val="000438E5"/>
    <w:rsid w:val="00052DB3"/>
    <w:rsid w:val="000534E6"/>
    <w:rsid w:val="00053DDA"/>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57C1"/>
    <w:rsid w:val="000F02C3"/>
    <w:rsid w:val="000F3BEE"/>
    <w:rsid w:val="000F6D8A"/>
    <w:rsid w:val="00101D21"/>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660E"/>
    <w:rsid w:val="005B00FA"/>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58C"/>
    <w:rsid w:val="0083294E"/>
    <w:rsid w:val="00833BB4"/>
    <w:rsid w:val="00833D06"/>
    <w:rsid w:val="0083690C"/>
    <w:rsid w:val="00836A2A"/>
    <w:rsid w:val="008450A6"/>
    <w:rsid w:val="008464B1"/>
    <w:rsid w:val="00850079"/>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67F1"/>
    <w:rsid w:val="00896950"/>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97ADA"/>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579"/>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1F68"/>
    <w:rsid w:val="00BE3825"/>
    <w:rsid w:val="00BE537E"/>
    <w:rsid w:val="00BE5C30"/>
    <w:rsid w:val="00BE76CB"/>
    <w:rsid w:val="00BF1E40"/>
    <w:rsid w:val="00BF4495"/>
    <w:rsid w:val="00BF536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B336A"/>
    <w:rsid w:val="00EB3EFD"/>
    <w:rsid w:val="00EC659A"/>
    <w:rsid w:val="00ED0131"/>
    <w:rsid w:val="00ED0B41"/>
    <w:rsid w:val="00ED1856"/>
    <w:rsid w:val="00ED2325"/>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4.xml><?xml version="1.0" encoding="utf-8"?>
<ds:datastoreItem xmlns:ds="http://schemas.openxmlformats.org/officeDocument/2006/customXml" ds:itemID="{4050BE87-2D1E-48E5-BF90-639521061A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1126</Words>
  <Characters>6422</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2019-10-17T14:05:00Z</cp:lastPrinted>
  <dcterms:created xsi:type="dcterms:W3CDTF">2019-11-12T06:51:00Z</dcterms:created>
  <dcterms:modified xsi:type="dcterms:W3CDTF">2019-11-12T06:51:00Z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