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bookmarkStart w:id="0" w:name="_GoBack"/>
      <w:bookmarkEnd w:id="0"/>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1F952" w14:textId="77777777" w:rsidR="00942F13" w:rsidRDefault="00942F13" w:rsidP="00C735D0">
      <w:r>
        <w:separator/>
      </w:r>
    </w:p>
  </w:endnote>
  <w:endnote w:type="continuationSeparator" w:id="0">
    <w:p w14:paraId="2FD06208" w14:textId="77777777" w:rsidR="00942F13" w:rsidRDefault="00942F13"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9DDC4" w14:textId="77777777" w:rsidR="00942F13" w:rsidRDefault="00942F13" w:rsidP="00C735D0">
      <w:r>
        <w:separator/>
      </w:r>
    </w:p>
  </w:footnote>
  <w:footnote w:type="continuationSeparator" w:id="0">
    <w:p w14:paraId="4D1D48F2" w14:textId="77777777" w:rsidR="00942F13" w:rsidRDefault="00942F13"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C1D1AC49-5565-45E9-BAD7-6A6A82CC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2019-12-12T13:48:00Z</dcterms:created>
  <dcterms:modified xsi:type="dcterms:W3CDTF">2019-12-12T13:48:00Z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