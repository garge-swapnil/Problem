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7648FBD5"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I am writing to you to express my interest for the position of</w:t>
      </w:r>
      <w:r w:rsidR="00845518">
        <w:rPr>
          <w:rFonts w:ascii="Times New Roman" w:hAnsi="Times New Roman"/>
        </w:rPr>
        <w:t xml:space="preserve"> </w:t>
      </w:r>
      <w:r w:rsidR="008A5871">
        <w:rPr>
          <w:rFonts w:ascii="Times New Roman" w:hAnsi="Times New Roman"/>
        </w:rPr>
        <w:t xml:space="preserve">Market </w:t>
      </w:r>
      <w:r w:rsidR="00DF4DA1">
        <w:rPr>
          <w:rFonts w:ascii="Times New Roman" w:hAnsi="Times New Roman"/>
        </w:rPr>
        <w:t>Research Manager</w:t>
      </w:r>
      <w:r w:rsidR="008A5871">
        <w:rPr>
          <w:rFonts w:ascii="Times New Roman" w:hAnsi="Times New Roman"/>
        </w:rPr>
        <w:t xml:space="preserve"> at </w:t>
      </w:r>
      <w:proofErr w:type="spellStart"/>
      <w:r w:rsidR="00DF4DA1">
        <w:rPr>
          <w:rFonts w:ascii="Times New Roman" w:hAnsi="Times New Roman"/>
        </w:rPr>
        <w:t>Optibrand</w:t>
      </w:r>
      <w:proofErr w:type="spellEnd"/>
      <w:r w:rsidR="00DF4DA1">
        <w:rPr>
          <w:rFonts w:ascii="Times New Roman" w:hAnsi="Times New Roman"/>
        </w:rPr>
        <w:t xml:space="preserve"> Rx</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07D6" w14:textId="77777777" w:rsidR="000B7DB1" w:rsidRDefault="000B7DB1" w:rsidP="00C735D0">
      <w:r>
        <w:separator/>
      </w:r>
    </w:p>
  </w:endnote>
  <w:endnote w:type="continuationSeparator" w:id="0">
    <w:p w14:paraId="323EAAB6" w14:textId="77777777" w:rsidR="000B7DB1" w:rsidRDefault="000B7DB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D1DEE" w14:textId="77777777" w:rsidR="000B7DB1" w:rsidRDefault="000B7DB1" w:rsidP="00C735D0">
      <w:r>
        <w:separator/>
      </w:r>
    </w:p>
  </w:footnote>
  <w:footnote w:type="continuationSeparator" w:id="0">
    <w:p w14:paraId="005BA7CA" w14:textId="77777777" w:rsidR="000B7DB1" w:rsidRDefault="000B7DB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B7DB1"/>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5917"/>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A5871"/>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2F5B"/>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4DA1"/>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056DA96A-ECA0-4306-BFAA-4222BC8F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2019-11-19T11:11:00Z</dcterms:created>
  <dcterms:modified xsi:type="dcterms:W3CDTF">2019-11-19T11:11:00Z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