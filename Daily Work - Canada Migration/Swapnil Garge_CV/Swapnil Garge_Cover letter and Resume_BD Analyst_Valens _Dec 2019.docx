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51F3B72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proofErr w:type="gramStart"/>
      <w:r>
        <w:rPr>
          <w:rFonts w:ascii="Times New Roman" w:hAnsi="Times New Roman"/>
          <w:b/>
          <w:sz w:val="48"/>
          <w:szCs w:val="48"/>
        </w:rPr>
        <w:t xml:space="preserve">  </w:t>
      </w:r>
      <w:r>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Pr>
          <w:rFonts w:ascii="Times New Roman" w:hAnsi="Times New Roman"/>
          <w:bCs/>
          <w:sz w:val="20"/>
          <w:szCs w:val="20"/>
        </w:rPr>
        <w:t xml:space="preserve">                                        </w:t>
      </w:r>
      <w:r w:rsidRPr="009A6388">
        <w:rPr>
          <w:rFonts w:ascii="Times New Roman" w:hAnsi="Times New Roman"/>
          <w:bCs/>
        </w:rPr>
        <w:t>www.linkedin.com/in/swapnilgarge</w:t>
      </w:r>
    </w:p>
    <w:bookmarkStart w:id="0" w:name="_GoBack"/>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bookmarkEnd w:id="0"/>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1CCB2C69"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153665">
        <w:rPr>
          <w:rFonts w:ascii="Times New Roman" w:hAnsi="Times New Roman"/>
        </w:rPr>
        <w:t>Business Development Analyst</w:t>
      </w:r>
      <w:r w:rsidR="00DE53D4">
        <w:rPr>
          <w:rFonts w:ascii="Times New Roman" w:hAnsi="Times New Roman"/>
        </w:rPr>
        <w:t xml:space="preserve"> at </w:t>
      </w:r>
      <w:r w:rsidR="00153665">
        <w:rPr>
          <w:rFonts w:ascii="Times New Roman" w:hAnsi="Times New Roman"/>
        </w:rPr>
        <w:t>The Valens Company</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0518AA28" w:rsidR="000A2838" w:rsidRDefault="00831067">
      <w:pPr>
        <w:rPr>
          <w:rFonts w:ascii="Times New Roman" w:hAnsi="Times New Roman"/>
          <w:b/>
          <w:sz w:val="32"/>
          <w:szCs w:val="32"/>
        </w:rPr>
      </w:pPr>
      <w:r>
        <w:t>(647) 446 0308</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A23F3D"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C5F99" w14:textId="77777777" w:rsidR="001D778A" w:rsidRDefault="001D778A" w:rsidP="00C735D0">
      <w:r>
        <w:separator/>
      </w:r>
    </w:p>
  </w:endnote>
  <w:endnote w:type="continuationSeparator" w:id="0">
    <w:p w14:paraId="66740826" w14:textId="77777777" w:rsidR="001D778A" w:rsidRDefault="001D778A"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1D730" w14:textId="77777777" w:rsidR="001D778A" w:rsidRDefault="001D778A" w:rsidP="00C735D0">
      <w:r>
        <w:separator/>
      </w:r>
    </w:p>
  </w:footnote>
  <w:footnote w:type="continuationSeparator" w:id="0">
    <w:p w14:paraId="63E6A703" w14:textId="77777777" w:rsidR="001D778A" w:rsidRDefault="001D778A"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366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D778A"/>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59BF"/>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067"/>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1448"/>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D4A30"/>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C84009F9-93D5-46ED-9372-573BF35D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2019-11-06T14:58:00Z</cp:lastPrinted>
  <dcterms:created xsi:type="dcterms:W3CDTF">2019-12-18T20:11:00Z</dcterms:created>
  <dcterms:modified xsi:type="dcterms:W3CDTF">2019-12-18T20:11:00Z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