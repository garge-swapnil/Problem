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1D62D13E"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I am writing to you to express my interest for the position of</w:t>
      </w:r>
      <w:r w:rsidR="00845518">
        <w:rPr>
          <w:rFonts w:ascii="Times New Roman" w:hAnsi="Times New Roman"/>
        </w:rPr>
        <w:t xml:space="preserve"> Senior </w:t>
      </w:r>
      <w:r w:rsidR="0099258A">
        <w:rPr>
          <w:rFonts w:ascii="Times New Roman" w:hAnsi="Times New Roman"/>
        </w:rPr>
        <w:t>Analyst</w:t>
      </w:r>
      <w:r w:rsidR="00845518">
        <w:rPr>
          <w:rFonts w:ascii="Times New Roman" w:hAnsi="Times New Roman"/>
        </w:rPr>
        <w:t>, Marketing – Consumer Information at The Kraft Heinz Company</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bookmarkStart w:id="0" w:name="_GoBack"/>
      <w:bookmarkEnd w:id="0"/>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14DE2" w14:textId="77777777" w:rsidR="00454DF4" w:rsidRDefault="00454DF4" w:rsidP="00C735D0">
      <w:r>
        <w:separator/>
      </w:r>
    </w:p>
  </w:endnote>
  <w:endnote w:type="continuationSeparator" w:id="0">
    <w:p w14:paraId="7E50CFE8" w14:textId="77777777" w:rsidR="00454DF4" w:rsidRDefault="00454DF4"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F4A88" w14:textId="77777777" w:rsidR="00454DF4" w:rsidRDefault="00454DF4" w:rsidP="00C735D0">
      <w:r>
        <w:separator/>
      </w:r>
    </w:p>
  </w:footnote>
  <w:footnote w:type="continuationSeparator" w:id="0">
    <w:p w14:paraId="5A478509" w14:textId="77777777" w:rsidR="00454DF4" w:rsidRDefault="00454DF4"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Image result for icon for mobile" style="width:384pt;height:398.2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600F"/>
    <w:rsid w:val="00052DB3"/>
    <w:rsid w:val="000534E6"/>
    <w:rsid w:val="00053DDA"/>
    <w:rsid w:val="00054E02"/>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258A"/>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07B01"/>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B26E6"/>
    <w:rsid w:val="00EB336A"/>
    <w:rsid w:val="00EB3EFD"/>
    <w:rsid w:val="00EC659A"/>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3093EE5E-9CF3-40B1-AC6A-21ED71904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3</cp:revision>
  <cp:lastPrinted>2019-11-18T14:19:00Z</cp:lastPrinted>
  <dcterms:created xsi:type="dcterms:W3CDTF">2019-11-18T15:18:00Z</dcterms:created>
  <dcterms:modified xsi:type="dcterms:W3CDTF">2019-11-18T15:20:00Z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