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Proven skills in quantitative research design and well conversant with data analysis, interpretation and </w:t>
      </w:r>
      <w:bookmarkStart w:id="0" w:name="_GoBack"/>
      <w:r w:rsidRPr="008A0DFB">
        <w:rPr>
          <w:rFonts w:ascii="Times New Roman" w:hAnsi="Times New Roman"/>
          <w:sz w:val="22"/>
          <w:szCs w:val="22"/>
        </w:rPr>
        <w:t>report writing</w:t>
      </w:r>
    </w:p>
    <w:bookmarkEnd w:id="0"/>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3F122" w14:textId="77777777" w:rsidR="00F91411" w:rsidRDefault="00F91411" w:rsidP="00C735D0">
      <w:r>
        <w:separator/>
      </w:r>
    </w:p>
  </w:endnote>
  <w:endnote w:type="continuationSeparator" w:id="0">
    <w:p w14:paraId="6F8791F5" w14:textId="77777777" w:rsidR="00F91411" w:rsidRDefault="00F91411"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5BD18" w14:textId="77777777" w:rsidR="00F91411" w:rsidRDefault="00F91411" w:rsidP="00C735D0">
      <w:r>
        <w:separator/>
      </w:r>
    </w:p>
  </w:footnote>
  <w:footnote w:type="continuationSeparator" w:id="0">
    <w:p w14:paraId="22362977" w14:textId="77777777" w:rsidR="00F91411" w:rsidRDefault="00F91411"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6FEE"/>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48BC"/>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5E60"/>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08F"/>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0D5D"/>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3009"/>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13A8"/>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5422"/>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012"/>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34D"/>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BF6E49"/>
    <w:rsid w:val="00BF7E4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77A56"/>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6C10"/>
    <w:rsid w:val="00DE7851"/>
    <w:rsid w:val="00DE7BCC"/>
    <w:rsid w:val="00DF198B"/>
    <w:rsid w:val="00DF55D3"/>
    <w:rsid w:val="00DF6EDF"/>
    <w:rsid w:val="00E00462"/>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0F07"/>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411"/>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B33DCF4-5A8B-4AEF-BC50-3C3AE395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2019-12-28T01:47:00Z</cp:lastPrinted>
  <dcterms:created xsi:type="dcterms:W3CDTF">2020-01-03T02:07:00Z</dcterms:created>
  <dcterms:modified xsi:type="dcterms:W3CDTF">2020-01-03T02:07:00Z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