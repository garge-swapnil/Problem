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559CE" w14:textId="121E9F57" w:rsidR="00CF4B83" w:rsidRPr="009A6388" w:rsidRDefault="0095589F" w:rsidP="007A66E6">
      <w:pPr>
        <w:tabs>
          <w:tab w:val="right" w:pos="10080"/>
        </w:tabs>
        <w:rPr>
          <w:rFonts w:ascii="Times New Roman" w:hAnsi="Times New Roman"/>
          <w:b/>
        </w:rPr>
      </w:pPr>
      <w:r>
        <w:rPr>
          <w:noProof/>
        </w:rPr>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662A6E60"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proofErr w:type="gramStart"/>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w:t>
      </w:r>
      <w:proofErr w:type="gramEnd"/>
      <w:r w:rsidR="001958EF" w:rsidRPr="009A6388">
        <w:rPr>
          <w:rFonts w:ascii="Times New Roman" w:hAnsi="Times New Roman"/>
          <w:bCs/>
        </w:rPr>
        <w:t xml:space="preserve">647) </w:t>
      </w:r>
      <w:r w:rsidR="00697FE7">
        <w:rPr>
          <w:rFonts w:ascii="Times New Roman" w:hAnsi="Times New Roman"/>
          <w:bCs/>
        </w:rPr>
        <w:t>446</w:t>
      </w:r>
      <w:r w:rsidRPr="009A6388">
        <w:rPr>
          <w:rFonts w:ascii="Times New Roman" w:hAnsi="Times New Roman"/>
          <w:bCs/>
        </w:rPr>
        <w:t xml:space="preserve"> </w:t>
      </w:r>
      <w:r w:rsidR="00697FE7">
        <w:rPr>
          <w:rFonts w:ascii="Times New Roman" w:hAnsi="Times New Roman"/>
          <w:bCs/>
        </w:rPr>
        <w:t>0308</w:t>
      </w:r>
      <w:r w:rsidR="00FC2D48">
        <w:rPr>
          <w:rFonts w:ascii="Times New Roman" w:hAnsi="Times New Roman"/>
          <w:bCs/>
          <w:sz w:val="20"/>
          <w:szCs w:val="20"/>
        </w:rPr>
        <w:t xml:space="preserve">         </w:t>
      </w:r>
      <w:bookmarkStart w:id="0" w:name="_GoBack"/>
      <w:bookmarkEnd w:id="0"/>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0F015182" w:rsidR="00CF4B83" w:rsidRPr="008A0DFB"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Professional Summary</w:t>
      </w:r>
    </w:p>
    <w:p w14:paraId="58E248CB" w14:textId="7220A581"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5 years of rich and diverse experience in Market Research across </w:t>
      </w:r>
      <w:r w:rsidR="00937007" w:rsidRPr="008A0DFB">
        <w:rPr>
          <w:rFonts w:ascii="Times New Roman" w:hAnsi="Times New Roman"/>
          <w:sz w:val="22"/>
          <w:szCs w:val="22"/>
        </w:rPr>
        <w:t>categories:</w:t>
      </w:r>
      <w:r w:rsidRPr="008A0DFB">
        <w:rPr>
          <w:rFonts w:ascii="Times New Roman" w:hAnsi="Times New Roman"/>
          <w:sz w:val="22"/>
          <w:szCs w:val="22"/>
        </w:rPr>
        <w:t xml:space="preserve"> FMCG, Automotive, Technology etc.</w:t>
      </w:r>
    </w:p>
    <w:p w14:paraId="2292C213" w14:textId="0AA55596"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Strong background in understanding client’s business issues &amp; requirements, consequently developing and </w:t>
      </w:r>
      <w:r w:rsidR="00937007" w:rsidRPr="008A0DFB">
        <w:rPr>
          <w:rFonts w:ascii="Times New Roman" w:hAnsi="Times New Roman"/>
          <w:sz w:val="22"/>
          <w:szCs w:val="22"/>
        </w:rPr>
        <w:t>designing</w:t>
      </w:r>
      <w:r w:rsidRPr="008A0DFB">
        <w:rPr>
          <w:rFonts w:ascii="Times New Roman" w:hAnsi="Times New Roman"/>
          <w:sz w:val="22"/>
          <w:szCs w:val="22"/>
        </w:rPr>
        <w:t xml:space="preserve"> appropriate research solutions to generate crisp and actionable insights</w:t>
      </w:r>
    </w:p>
    <w:p w14:paraId="093754B0"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Proven skills in quantitative research design and well conversant with data analysis, interpretation and report writing</w:t>
      </w:r>
    </w:p>
    <w:p w14:paraId="3B473593"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Well versed with MS Office and IBM Survey Reporter and working knowledge of SPSS software</w:t>
      </w:r>
    </w:p>
    <w:p w14:paraId="29D1C25C" w14:textId="6CB79B11" w:rsidR="008E6522" w:rsidRPr="008A0DFB" w:rsidRDefault="00937007" w:rsidP="008E6522">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Demonstrated</w:t>
      </w:r>
      <w:r w:rsidR="008E6522" w:rsidRPr="008A0DFB">
        <w:rPr>
          <w:rFonts w:ascii="Times New Roman" w:hAnsi="Times New Roman"/>
          <w:sz w:val="22"/>
          <w:szCs w:val="22"/>
        </w:rPr>
        <w:t xml:space="preserve"> ability to manage multiple end to end research projects while maintaining a strong client servicing</w:t>
      </w:r>
    </w:p>
    <w:p w14:paraId="6E109A4C" w14:textId="12A28D4E" w:rsidR="00E909C5" w:rsidRPr="00997ADA" w:rsidRDefault="008E6522" w:rsidP="00997ADA">
      <w:pPr>
        <w:pStyle w:val="ListParagraph"/>
        <w:numPr>
          <w:ilvl w:val="0"/>
          <w:numId w:val="15"/>
        </w:numPr>
        <w:shd w:val="clear" w:color="auto" w:fill="FFFFFF"/>
        <w:jc w:val="both"/>
        <w:rPr>
          <w:rFonts w:ascii="Times New Roman" w:hAnsi="Times New Roman"/>
        </w:rPr>
      </w:pPr>
      <w:r w:rsidRPr="008A0DFB">
        <w:rPr>
          <w:rFonts w:ascii="Times New Roman" w:hAnsi="Times New Roman"/>
          <w:sz w:val="22"/>
          <w:szCs w:val="22"/>
        </w:rPr>
        <w:t xml:space="preserve">Fluency in written and verbal communication skills with </w:t>
      </w:r>
      <w:r w:rsidR="00937007" w:rsidRPr="008A0DFB">
        <w:rPr>
          <w:rFonts w:ascii="Times New Roman" w:hAnsi="Times New Roman"/>
          <w:sz w:val="22"/>
          <w:szCs w:val="22"/>
        </w:rPr>
        <w:t>well-developed</w:t>
      </w:r>
      <w:r w:rsidRPr="008A0DFB">
        <w:rPr>
          <w:rFonts w:ascii="Times New Roman" w:hAnsi="Times New Roman"/>
          <w:sz w:val="22"/>
          <w:szCs w:val="22"/>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2A6590A7" w14:textId="77777777" w:rsidR="00E909C5" w:rsidRPr="00780459" w:rsidRDefault="00E909C5" w:rsidP="00CF4B83">
      <w:pPr>
        <w:shd w:val="clear" w:color="auto" w:fill="FFFFFF"/>
        <w:jc w:val="both"/>
        <w:rPr>
          <w:rFonts w:ascii="Times New Roman" w:hAnsi="Times New Roman"/>
          <w:sz w:val="16"/>
          <w:szCs w:val="16"/>
        </w:rPr>
      </w:pPr>
    </w:p>
    <w:p w14:paraId="727E0E88" w14:textId="621495AC" w:rsidR="008E6522" w:rsidRPr="008A0DFB"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A0DFB" w:rsidRDefault="00F16C12" w:rsidP="00744DDC">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A0DFB">
        <w:rPr>
          <w:rFonts w:ascii="Times New Roman" w:hAnsi="Times New Roman"/>
          <w:b/>
          <w:sz w:val="22"/>
          <w:szCs w:val="22"/>
        </w:rPr>
        <w:t>Senior Research Executive</w:t>
      </w:r>
      <w:r w:rsidR="00744DDC" w:rsidRPr="008A0DFB">
        <w:rPr>
          <w:rFonts w:ascii="Times New Roman" w:hAnsi="Times New Roman"/>
          <w:b/>
          <w:sz w:val="22"/>
          <w:szCs w:val="22"/>
        </w:rPr>
        <w:tab/>
      </w:r>
      <w:r w:rsidR="00744DDC" w:rsidRPr="008A0DFB">
        <w:rPr>
          <w:rFonts w:ascii="Times New Roman" w:hAnsi="Times New Roman"/>
          <w:b/>
          <w:bCs/>
          <w:sz w:val="22"/>
          <w:szCs w:val="22"/>
        </w:rPr>
        <w:t>Jan</w:t>
      </w:r>
      <w:r w:rsidR="005922B1" w:rsidRPr="008A0DFB">
        <w:rPr>
          <w:rFonts w:ascii="Times New Roman" w:hAnsi="Times New Roman"/>
          <w:b/>
          <w:bCs/>
          <w:sz w:val="22"/>
          <w:szCs w:val="22"/>
        </w:rPr>
        <w:t>’</w:t>
      </w:r>
      <w:r w:rsidR="00744DDC" w:rsidRPr="008A0DFB">
        <w:rPr>
          <w:rFonts w:ascii="Times New Roman" w:hAnsi="Times New Roman"/>
          <w:b/>
          <w:bCs/>
          <w:sz w:val="22"/>
          <w:szCs w:val="22"/>
        </w:rPr>
        <w:t>18 – Sep</w:t>
      </w:r>
      <w:r w:rsidR="005922B1" w:rsidRPr="008A0DFB">
        <w:rPr>
          <w:rFonts w:ascii="Times New Roman" w:hAnsi="Times New Roman"/>
          <w:b/>
          <w:bCs/>
          <w:sz w:val="22"/>
          <w:szCs w:val="22"/>
        </w:rPr>
        <w:t>’</w:t>
      </w:r>
      <w:r w:rsidR="00744DDC" w:rsidRPr="008A0DFB">
        <w:rPr>
          <w:rFonts w:ascii="Times New Roman" w:hAnsi="Times New Roman"/>
          <w:b/>
          <w:bCs/>
          <w:sz w:val="22"/>
          <w:szCs w:val="22"/>
        </w:rPr>
        <w:t>19</w:t>
      </w:r>
    </w:p>
    <w:p w14:paraId="280525B6" w14:textId="61105357" w:rsidR="00744DDC" w:rsidRPr="008A0DFB" w:rsidRDefault="00CF4B83" w:rsidP="008B61F1">
      <w:pPr>
        <w:tabs>
          <w:tab w:val="right" w:pos="10080"/>
        </w:tabs>
        <w:rPr>
          <w:rFonts w:ascii="Times New Roman" w:hAnsi="Times New Roman"/>
          <w:sz w:val="22"/>
          <w:szCs w:val="22"/>
        </w:rPr>
      </w:pPr>
      <w:r w:rsidRPr="008A0DFB">
        <w:rPr>
          <w:rFonts w:ascii="Times New Roman" w:hAnsi="Times New Roman"/>
          <w:bCs/>
          <w:iCs/>
          <w:sz w:val="22"/>
          <w:szCs w:val="22"/>
        </w:rPr>
        <w:t>Ipsos Research Pvt. Ltd. – Mumbai</w:t>
      </w:r>
      <w:r w:rsidR="008B61F1" w:rsidRPr="008A0DFB">
        <w:rPr>
          <w:rFonts w:ascii="Times New Roman" w:hAnsi="Times New Roman"/>
          <w:bCs/>
          <w:iCs/>
          <w:sz w:val="22"/>
          <w:szCs w:val="22"/>
        </w:rPr>
        <w:t>, India</w:t>
      </w:r>
      <w:r w:rsidRPr="008A0DFB">
        <w:rPr>
          <w:rFonts w:ascii="Times New Roman" w:hAnsi="Times New Roman"/>
          <w:bCs/>
          <w:iCs/>
          <w:sz w:val="22"/>
          <w:szCs w:val="22"/>
        </w:rPr>
        <w:t xml:space="preserve"> </w:t>
      </w:r>
      <w:r w:rsidR="008B61F1" w:rsidRPr="008A0DFB">
        <w:rPr>
          <w:rFonts w:ascii="Times New Roman" w:hAnsi="Times New Roman"/>
          <w:bCs/>
          <w:iCs/>
          <w:sz w:val="22"/>
          <w:szCs w:val="22"/>
        </w:rPr>
        <w:t xml:space="preserve">                                                               </w:t>
      </w:r>
      <w:r w:rsidR="00F16C12" w:rsidRPr="008A0DFB">
        <w:rPr>
          <w:rFonts w:ascii="Times New Roman" w:hAnsi="Times New Roman"/>
          <w:bCs/>
          <w:iCs/>
          <w:sz w:val="22"/>
          <w:szCs w:val="22"/>
        </w:rPr>
        <w:t xml:space="preserve"> </w:t>
      </w:r>
      <w:r w:rsidR="008F1A77" w:rsidRPr="008A0DFB">
        <w:rPr>
          <w:rFonts w:ascii="Times New Roman" w:hAnsi="Times New Roman"/>
          <w:bCs/>
          <w:iCs/>
          <w:sz w:val="22"/>
          <w:szCs w:val="22"/>
        </w:rPr>
        <w:t xml:space="preserve">             </w:t>
      </w:r>
      <w:proofErr w:type="gramStart"/>
      <w:r w:rsidR="008F1A77" w:rsidRPr="008A0DFB">
        <w:rPr>
          <w:rFonts w:ascii="Times New Roman" w:hAnsi="Times New Roman"/>
          <w:bCs/>
          <w:iCs/>
          <w:sz w:val="22"/>
          <w:szCs w:val="22"/>
        </w:rPr>
        <w:t xml:space="preserve">   </w:t>
      </w:r>
      <w:r w:rsidR="008B61F1" w:rsidRPr="008A0DFB">
        <w:rPr>
          <w:rFonts w:ascii="Times New Roman" w:hAnsi="Times New Roman"/>
          <w:sz w:val="22"/>
          <w:szCs w:val="22"/>
        </w:rPr>
        <w:t>(</w:t>
      </w:r>
      <w:proofErr w:type="gramEnd"/>
      <w:r w:rsidR="008B61F1" w:rsidRPr="008A0DFB">
        <w:rPr>
          <w:rFonts w:ascii="Times New Roman" w:hAnsi="Times New Roman"/>
          <w:i/>
          <w:iCs/>
          <w:sz w:val="22"/>
          <w:szCs w:val="22"/>
        </w:rPr>
        <w:t>1 year and 8 months</w:t>
      </w:r>
      <w:r w:rsidR="008B61F1" w:rsidRPr="008A0DFB">
        <w:rPr>
          <w:rFonts w:ascii="Times New Roman" w:hAnsi="Times New Roman"/>
          <w:sz w:val="22"/>
          <w:szCs w:val="22"/>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8A0DFB" w:rsidRDefault="00744DDC" w:rsidP="00744DDC">
      <w:pPr>
        <w:pStyle w:val="Header"/>
        <w:numPr>
          <w:ilvl w:val="0"/>
          <w:numId w:val="11"/>
        </w:numPr>
        <w:suppressAutoHyphens/>
        <w:rPr>
          <w:rFonts w:ascii="Times New Roman" w:hAnsi="Times New Roman"/>
          <w:i/>
          <w:iCs/>
          <w:sz w:val="22"/>
          <w:szCs w:val="22"/>
        </w:rPr>
      </w:pPr>
      <w:r w:rsidRPr="008A0DFB">
        <w:rPr>
          <w:rFonts w:ascii="Times New Roman" w:hAnsi="Times New Roman"/>
          <w:sz w:val="22"/>
          <w:szCs w:val="22"/>
        </w:rPr>
        <w:t xml:space="preserve">Instrumental in winning </w:t>
      </w:r>
      <w:proofErr w:type="gramStart"/>
      <w:r w:rsidRPr="008A0DFB">
        <w:rPr>
          <w:rFonts w:ascii="Times New Roman" w:hAnsi="Times New Roman"/>
          <w:sz w:val="22"/>
          <w:szCs w:val="22"/>
        </w:rPr>
        <w:t>an</w:t>
      </w:r>
      <w:proofErr w:type="gramEnd"/>
      <w:r w:rsidRPr="008A0DFB">
        <w:rPr>
          <w:rFonts w:ascii="Times New Roman" w:hAnsi="Times New Roman"/>
          <w:sz w:val="22"/>
          <w:szCs w:val="22"/>
        </w:rPr>
        <w:t xml:space="preserve"> yearly brand track worth CAD 25000 for Navneet – leading notebook manufacturer in India</w:t>
      </w:r>
      <w:r w:rsidR="008B61F1" w:rsidRPr="008A0DFB">
        <w:rPr>
          <w:rFonts w:ascii="Times New Roman" w:hAnsi="Times New Roman"/>
          <w:sz w:val="22"/>
          <w:szCs w:val="22"/>
        </w:rPr>
        <w:t xml:space="preserve"> – </w:t>
      </w:r>
      <w:r w:rsidR="008B61F1" w:rsidRPr="008A0DFB">
        <w:rPr>
          <w:rFonts w:ascii="Times New Roman" w:hAnsi="Times New Roman"/>
          <w:i/>
          <w:iCs/>
          <w:sz w:val="22"/>
          <w:szCs w:val="22"/>
        </w:rPr>
        <w:t>Data collected by CAPI (Computer Aided Personal Interview)</w:t>
      </w:r>
    </w:p>
    <w:p w14:paraId="435AE03C" w14:textId="03C30470" w:rsidR="00E72480"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Conducted end to end ad hoc research projects for</w:t>
      </w:r>
      <w:r w:rsidR="008B61F1" w:rsidRPr="008A0DFB">
        <w:rPr>
          <w:rFonts w:ascii="Times New Roman" w:hAnsi="Times New Roman"/>
          <w:sz w:val="22"/>
          <w:szCs w:val="22"/>
        </w:rPr>
        <w:t xml:space="preserve"> large furniture category of</w:t>
      </w:r>
      <w:r w:rsidRPr="008A0DFB">
        <w:rPr>
          <w:rFonts w:ascii="Times New Roman" w:hAnsi="Times New Roman"/>
          <w:sz w:val="22"/>
          <w:szCs w:val="22"/>
        </w:rPr>
        <w:t xml:space="preserve"> </w:t>
      </w:r>
      <w:r w:rsidRPr="008A0DFB">
        <w:rPr>
          <w:rFonts w:ascii="Times New Roman" w:hAnsi="Times New Roman"/>
          <w:b/>
          <w:bCs/>
          <w:sz w:val="22"/>
          <w:szCs w:val="22"/>
        </w:rPr>
        <w:t>Flipkart</w:t>
      </w:r>
      <w:r w:rsidR="003300CA" w:rsidRPr="008A0DFB">
        <w:rPr>
          <w:rFonts w:ascii="Times New Roman" w:hAnsi="Times New Roman"/>
          <w:b/>
          <w:bCs/>
          <w:sz w:val="22"/>
          <w:szCs w:val="22"/>
        </w:rPr>
        <w:t xml:space="preserve"> </w:t>
      </w:r>
      <w:r w:rsidR="008B61F1" w:rsidRPr="008A0DFB">
        <w:rPr>
          <w:rFonts w:ascii="Times New Roman" w:hAnsi="Times New Roman"/>
          <w:sz w:val="22"/>
          <w:szCs w:val="22"/>
        </w:rPr>
        <w:t>– India’s 2</w:t>
      </w:r>
      <w:r w:rsidR="008B61F1" w:rsidRPr="008A0DFB">
        <w:rPr>
          <w:rFonts w:ascii="Times New Roman" w:hAnsi="Times New Roman"/>
          <w:sz w:val="22"/>
          <w:szCs w:val="22"/>
          <w:vertAlign w:val="superscript"/>
        </w:rPr>
        <w:t>nd</w:t>
      </w:r>
      <w:r w:rsidR="008B61F1" w:rsidRPr="008A0DFB">
        <w:rPr>
          <w:rFonts w:ascii="Times New Roman" w:hAnsi="Times New Roman"/>
          <w:sz w:val="22"/>
          <w:szCs w:val="22"/>
        </w:rPr>
        <w:t xml:space="preserve"> largest e-commerce website</w:t>
      </w:r>
      <w:r w:rsidR="003300CA" w:rsidRPr="008A0DFB">
        <w:rPr>
          <w:rFonts w:ascii="Times New Roman" w:hAnsi="Times New Roman"/>
          <w:sz w:val="22"/>
          <w:szCs w:val="22"/>
        </w:rPr>
        <w:t xml:space="preserve"> (Total project value CAD 5000)</w:t>
      </w:r>
      <w:r w:rsidRPr="008A0DFB">
        <w:rPr>
          <w:rFonts w:ascii="Times New Roman" w:hAnsi="Times New Roman"/>
          <w:sz w:val="22"/>
          <w:szCs w:val="22"/>
        </w:rPr>
        <w:t xml:space="preserve"> </w:t>
      </w:r>
      <w:r w:rsidR="008B61F1" w:rsidRPr="008A0DFB">
        <w:rPr>
          <w:rFonts w:ascii="Times New Roman" w:hAnsi="Times New Roman"/>
          <w:sz w:val="22"/>
          <w:szCs w:val="22"/>
        </w:rPr>
        <w:t xml:space="preserve">– </w:t>
      </w:r>
      <w:r w:rsidR="00E72480" w:rsidRPr="008A0DFB">
        <w:rPr>
          <w:rFonts w:ascii="Times New Roman" w:hAnsi="Times New Roman"/>
          <w:i/>
          <w:iCs/>
          <w:sz w:val="22"/>
          <w:szCs w:val="22"/>
        </w:rPr>
        <w:t>Data collected using online consumer panels</w:t>
      </w:r>
      <w:r w:rsidR="00E72480" w:rsidRPr="008A0DFB">
        <w:rPr>
          <w:rFonts w:ascii="Times New Roman" w:hAnsi="Times New Roman"/>
          <w:sz w:val="22"/>
          <w:szCs w:val="22"/>
        </w:rPr>
        <w:t xml:space="preserve"> </w:t>
      </w:r>
    </w:p>
    <w:p w14:paraId="481D9256" w14:textId="77777777" w:rsidR="00094405"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Efficiently serviced and managed</w:t>
      </w:r>
      <w:r w:rsidR="008B61F1" w:rsidRPr="008A0DFB">
        <w:rPr>
          <w:rFonts w:ascii="Times New Roman" w:hAnsi="Times New Roman"/>
          <w:sz w:val="22"/>
          <w:szCs w:val="22"/>
        </w:rPr>
        <w:t xml:space="preserve"> brand trackers for</w:t>
      </w:r>
      <w:r w:rsidRPr="008A0DFB">
        <w:rPr>
          <w:rFonts w:ascii="Times New Roman" w:hAnsi="Times New Roman"/>
          <w:sz w:val="22"/>
          <w:szCs w:val="22"/>
        </w:rPr>
        <w:t xml:space="preserve"> clients such as </w:t>
      </w:r>
      <w:r w:rsidRPr="008A0DFB">
        <w:rPr>
          <w:rFonts w:ascii="Times New Roman" w:hAnsi="Times New Roman"/>
          <w:b/>
          <w:bCs/>
          <w:sz w:val="22"/>
          <w:szCs w:val="22"/>
        </w:rPr>
        <w:t>Kellogg’s</w:t>
      </w:r>
      <w:r w:rsidR="008B61F1" w:rsidRPr="008A0DFB">
        <w:rPr>
          <w:rFonts w:ascii="Times New Roman" w:hAnsi="Times New Roman"/>
          <w:b/>
          <w:bCs/>
          <w:sz w:val="22"/>
          <w:szCs w:val="22"/>
        </w:rPr>
        <w:t xml:space="preserve"> (India)</w:t>
      </w:r>
      <w:r w:rsidRPr="008A0DFB">
        <w:rPr>
          <w:rFonts w:ascii="Times New Roman" w:hAnsi="Times New Roman"/>
          <w:sz w:val="22"/>
          <w:szCs w:val="22"/>
        </w:rPr>
        <w:t xml:space="preserve"> and </w:t>
      </w:r>
      <w:r w:rsidRPr="008A0DFB">
        <w:rPr>
          <w:rFonts w:ascii="Times New Roman" w:hAnsi="Times New Roman"/>
          <w:b/>
          <w:bCs/>
          <w:sz w:val="22"/>
          <w:szCs w:val="22"/>
        </w:rPr>
        <w:t>Maruti Suzuki</w:t>
      </w:r>
    </w:p>
    <w:p w14:paraId="4229D74F" w14:textId="5F61DB0E" w:rsidR="008B61F1" w:rsidRPr="008A0DFB" w:rsidRDefault="008B61F1" w:rsidP="00094405">
      <w:pPr>
        <w:pStyle w:val="Header"/>
        <w:suppressAutoHyphens/>
        <w:ind w:left="720"/>
        <w:rPr>
          <w:rFonts w:ascii="Times New Roman" w:hAnsi="Times New Roman"/>
          <w:sz w:val="22"/>
          <w:szCs w:val="22"/>
        </w:rPr>
      </w:pPr>
      <w:r w:rsidRPr="008A0DFB">
        <w:rPr>
          <w:rFonts w:ascii="Times New Roman" w:hAnsi="Times New Roman"/>
          <w:i/>
          <w:iCs/>
          <w:sz w:val="22"/>
          <w:szCs w:val="22"/>
        </w:rPr>
        <w:t xml:space="preserve"> </w:t>
      </w:r>
      <w:r w:rsidR="00094405" w:rsidRPr="008A0DFB">
        <w:rPr>
          <w:rFonts w:ascii="Times New Roman" w:hAnsi="Times New Roman"/>
          <w:sz w:val="22"/>
          <w:szCs w:val="22"/>
        </w:rPr>
        <w:t xml:space="preserve">– </w:t>
      </w:r>
      <w:r w:rsidR="00094405" w:rsidRPr="008A0DFB">
        <w:rPr>
          <w:rFonts w:ascii="Times New Roman" w:hAnsi="Times New Roman"/>
          <w:i/>
          <w:iCs/>
          <w:sz w:val="22"/>
          <w:szCs w:val="22"/>
        </w:rPr>
        <w:t>Data collected by CAPI (Computer Aided Personal Interview</w:t>
      </w:r>
    </w:p>
    <w:p w14:paraId="3CBB7A98" w14:textId="78E66640" w:rsidR="008B61F1"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Single handedly c</w:t>
      </w:r>
      <w:r w:rsidR="008B61F1" w:rsidRPr="008A0DFB">
        <w:rPr>
          <w:rFonts w:ascii="Times New Roman" w:hAnsi="Times New Roman"/>
          <w:sz w:val="22"/>
          <w:szCs w:val="22"/>
        </w:rPr>
        <w:t xml:space="preserve">onducted several ad pre-testing studies for </w:t>
      </w:r>
      <w:r w:rsidR="008B61F1" w:rsidRPr="008A0DFB">
        <w:rPr>
          <w:rFonts w:ascii="Times New Roman" w:hAnsi="Times New Roman"/>
          <w:b/>
          <w:bCs/>
          <w:sz w:val="22"/>
          <w:szCs w:val="22"/>
        </w:rPr>
        <w:t>Colgate (India)</w:t>
      </w:r>
      <w:r w:rsidRPr="008A0DFB">
        <w:rPr>
          <w:rFonts w:ascii="Times New Roman" w:hAnsi="Times New Roman"/>
          <w:b/>
          <w:bCs/>
          <w:sz w:val="22"/>
          <w:szCs w:val="22"/>
        </w:rPr>
        <w:t xml:space="preserve"> – </w:t>
      </w:r>
      <w:r w:rsidRPr="008A0DFB">
        <w:rPr>
          <w:rFonts w:ascii="Times New Roman" w:hAnsi="Times New Roman"/>
          <w:sz w:val="22"/>
          <w:szCs w:val="22"/>
        </w:rPr>
        <w:t>Toothpaste category</w:t>
      </w:r>
      <w:r w:rsidR="008B61F1" w:rsidRPr="008A0DFB">
        <w:rPr>
          <w:rFonts w:ascii="Times New Roman" w:hAnsi="Times New Roman"/>
          <w:b/>
          <w:bCs/>
          <w:sz w:val="22"/>
          <w:szCs w:val="22"/>
        </w:rPr>
        <w:t xml:space="preserve"> </w:t>
      </w:r>
      <w:r w:rsidR="008B61F1" w:rsidRPr="008A0DFB">
        <w:rPr>
          <w:rFonts w:ascii="Times New Roman" w:hAnsi="Times New Roman"/>
          <w:sz w:val="22"/>
          <w:szCs w:val="22"/>
        </w:rPr>
        <w:t xml:space="preserve">using Ipsos’s </w:t>
      </w:r>
      <w:r w:rsidR="00937007" w:rsidRPr="008A0DFB">
        <w:rPr>
          <w:rFonts w:ascii="Times New Roman" w:hAnsi="Times New Roman"/>
          <w:sz w:val="22"/>
          <w:szCs w:val="22"/>
        </w:rPr>
        <w:t>proprietary</w:t>
      </w:r>
      <w:r w:rsidR="008B61F1" w:rsidRPr="008A0DFB">
        <w:rPr>
          <w:rFonts w:ascii="Times New Roman" w:hAnsi="Times New Roman"/>
          <w:sz w:val="22"/>
          <w:szCs w:val="22"/>
        </w:rPr>
        <w:t xml:space="preserve"> </w:t>
      </w:r>
      <w:r w:rsidR="00937007" w:rsidRPr="008A0DFB">
        <w:rPr>
          <w:rFonts w:ascii="Times New Roman" w:hAnsi="Times New Roman"/>
          <w:sz w:val="22"/>
          <w:szCs w:val="22"/>
        </w:rPr>
        <w:t>tool -</w:t>
      </w:r>
      <w:r w:rsidRPr="008A0DFB">
        <w:rPr>
          <w:rFonts w:ascii="Times New Roman" w:hAnsi="Times New Roman"/>
          <w:sz w:val="22"/>
          <w:szCs w:val="22"/>
        </w:rPr>
        <w:t xml:space="preserve"> ASI Connect &amp; ASI Connect Digital</w:t>
      </w:r>
      <w:r w:rsidR="008B61F1" w:rsidRPr="008A0DFB">
        <w:rPr>
          <w:rFonts w:ascii="Times New Roman" w:hAnsi="Times New Roman"/>
          <w:sz w:val="22"/>
          <w:szCs w:val="22"/>
        </w:rPr>
        <w:t xml:space="preserve"> </w:t>
      </w:r>
    </w:p>
    <w:p w14:paraId="0A4FD8EA" w14:textId="77777777" w:rsidR="00533A2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Successfully managed the team activities for projects at various levels of research such as survey development, testing and programming, in field activities and insights reporting</w:t>
      </w:r>
    </w:p>
    <w:p w14:paraId="612671F1" w14:textId="77777777" w:rsidR="00533A23"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Worked as an ‘ISO Lead’ for the team and successfully completed ISO audits for the team</w:t>
      </w:r>
    </w:p>
    <w:p w14:paraId="03557A89" w14:textId="27930DCA" w:rsidR="00744DDC"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A part of </w:t>
      </w:r>
      <w:r w:rsidR="00937007" w:rsidRPr="008A0DFB">
        <w:rPr>
          <w:rFonts w:ascii="Times New Roman" w:hAnsi="Times New Roman"/>
          <w:sz w:val="22"/>
          <w:szCs w:val="22"/>
        </w:rPr>
        <w:t>Ipsos ‘global</w:t>
      </w:r>
      <w:r w:rsidRPr="008A0DFB">
        <w:rPr>
          <w:rFonts w:ascii="Times New Roman" w:hAnsi="Times New Roman"/>
          <w:sz w:val="22"/>
          <w:szCs w:val="22"/>
        </w:rPr>
        <w:t xml:space="preserve"> new research tool development for Ad Pre-testing and worked as ‘India SPOC’</w:t>
      </w:r>
      <w:r w:rsidR="00744DDC" w:rsidRPr="008A0DFB">
        <w:rPr>
          <w:rFonts w:ascii="Times New Roman" w:hAnsi="Times New Roman"/>
          <w:sz w:val="22"/>
          <w:szCs w:val="22"/>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8A0DFB" w:rsidRDefault="00F16C12" w:rsidP="005922B1">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4624" behindDoc="0" locked="0" layoutInCell="1" allowOverlap="1" wp14:anchorId="49260267" wp14:editId="189B4E5A">
                <wp:simplePos x="0" y="0"/>
                <wp:positionH relativeFrom="column">
                  <wp:posOffset>1125220</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DBFD24"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6pt,7.95pt" to="427.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A86Qkr3wAAAAkBAAAPAAAAZHJz&#10;L2Rvd25yZXYueG1sTI/NTsMwEITvSLyDtUhcUOtQKaQNcSqExI0ftVCVoxMvcWi8TmO3DW/PIg5w&#10;29kdzX5TLEfXiSMOofWk4HqagECqvWmpUfD2+jCZgwhRk9GdJ1TwhQGW5flZoXPjT7TC4zo2gkMo&#10;5FqBjbHPpQy1RafD1PdIfPvwg9OR5dBIM+gTh7tOzpLkRjrdEn+wusd7i/VufXAKXsarxWf7+Jzs&#10;9tWT3bR2u3/fkFKXF+PdLYiIY/wzww8+o0PJTJU/kAmiY51lM7bykC5AsGGeph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DzpCSvfAAAACQEAAA8AAAAAAAAAAAAA&#10;AAAAUwQAAGRycy9kb3ducmV2LnhtbFBLBQYAAAAABAAEAPMAAABfBQAAAAA=&#10;" strokecolor="#bfbfbf [2412]" strokeweight="1.5pt">
                <v:stroke dashstyle="1 1"/>
              </v:line>
            </w:pict>
          </mc:Fallback>
        </mc:AlternateContent>
      </w:r>
      <w:r w:rsidR="005922B1" w:rsidRPr="008A0DFB">
        <w:rPr>
          <w:rFonts w:ascii="Times New Roman" w:hAnsi="Times New Roman"/>
          <w:b/>
          <w:sz w:val="22"/>
          <w:szCs w:val="22"/>
        </w:rPr>
        <w:t>Research Executive</w:t>
      </w:r>
      <w:r w:rsidRPr="008A0DFB">
        <w:rPr>
          <w:rFonts w:ascii="Times New Roman" w:hAnsi="Times New Roman"/>
          <w:b/>
          <w:sz w:val="22"/>
          <w:szCs w:val="22"/>
        </w:rPr>
        <w:t xml:space="preserve"> </w:t>
      </w:r>
      <w:r w:rsidR="005922B1" w:rsidRPr="008A0DFB">
        <w:rPr>
          <w:rFonts w:ascii="Times New Roman" w:hAnsi="Times New Roman"/>
          <w:b/>
          <w:sz w:val="22"/>
          <w:szCs w:val="22"/>
        </w:rPr>
        <w:tab/>
      </w:r>
      <w:r w:rsidR="005922B1" w:rsidRPr="008A0DFB">
        <w:rPr>
          <w:rFonts w:ascii="Times New Roman" w:hAnsi="Times New Roman"/>
          <w:b/>
          <w:bCs/>
          <w:sz w:val="22"/>
          <w:szCs w:val="22"/>
        </w:rPr>
        <w:t>Nov’15 – Dec’17</w:t>
      </w:r>
    </w:p>
    <w:p w14:paraId="124C9F2F" w14:textId="34C91D7C" w:rsidR="005922B1" w:rsidRPr="009964A2" w:rsidRDefault="005922B1" w:rsidP="005922B1">
      <w:pPr>
        <w:tabs>
          <w:tab w:val="right" w:pos="10080"/>
        </w:tabs>
        <w:rPr>
          <w:rFonts w:ascii="Times New Roman" w:hAnsi="Times New Roman"/>
          <w:b/>
          <w:sz w:val="21"/>
          <w:szCs w:val="21"/>
        </w:rPr>
      </w:pPr>
      <w:r w:rsidRPr="008A0DFB">
        <w:rPr>
          <w:rFonts w:ascii="Times New Roman" w:hAnsi="Times New Roman"/>
          <w:bCs/>
          <w:iCs/>
          <w:sz w:val="22"/>
          <w:szCs w:val="22"/>
        </w:rPr>
        <w:t xml:space="preserve">Ipsos Research Pvt. Ltd. – Mumbai, India                                                                 </w:t>
      </w:r>
      <w:r w:rsidR="009964A2" w:rsidRPr="008A0DFB">
        <w:rPr>
          <w:rFonts w:ascii="Times New Roman" w:hAnsi="Times New Roman"/>
          <w:bCs/>
          <w:iCs/>
          <w:sz w:val="22"/>
          <w:szCs w:val="22"/>
        </w:rPr>
        <w:t xml:space="preserve">             </w:t>
      </w:r>
      <w:proofErr w:type="gramStart"/>
      <w:r w:rsidR="009964A2"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2 years and 1 month</w:t>
      </w:r>
      <w:r w:rsidRPr="008A0DFB">
        <w:rPr>
          <w:rFonts w:ascii="Times New Roman" w:hAnsi="Times New Roman"/>
          <w:sz w:val="22"/>
          <w:szCs w:val="22"/>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conducting end to end market research projects for FMCG clients</w:t>
      </w:r>
      <w:r w:rsidR="00052DB3" w:rsidRPr="008A0DFB">
        <w:rPr>
          <w:rFonts w:ascii="Times New Roman" w:hAnsi="Times New Roman"/>
          <w:bCs/>
          <w:sz w:val="22"/>
          <w:szCs w:val="22"/>
        </w:rPr>
        <w:t xml:space="preserve"> and fieldwork management of brand track</w:t>
      </w:r>
    </w:p>
    <w:p w14:paraId="03932A4F" w14:textId="799293C2" w:rsidR="005922B1" w:rsidRPr="008A0DFB" w:rsidRDefault="005922B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Single handedly conducted </w:t>
      </w:r>
      <w:r w:rsidR="00E72480" w:rsidRPr="008A0DFB">
        <w:rPr>
          <w:rFonts w:ascii="Times New Roman" w:hAnsi="Times New Roman"/>
          <w:sz w:val="22"/>
          <w:szCs w:val="22"/>
        </w:rPr>
        <w:t xml:space="preserve">pack test for </w:t>
      </w:r>
      <w:r w:rsidR="00E72480" w:rsidRPr="008A0DFB">
        <w:rPr>
          <w:rFonts w:ascii="Times New Roman" w:hAnsi="Times New Roman"/>
          <w:b/>
          <w:bCs/>
          <w:sz w:val="22"/>
          <w:szCs w:val="22"/>
        </w:rPr>
        <w:t>Britannia</w:t>
      </w:r>
      <w:r w:rsidR="00E72480" w:rsidRPr="008A0DFB">
        <w:rPr>
          <w:rFonts w:ascii="Times New Roman" w:hAnsi="Times New Roman"/>
          <w:sz w:val="22"/>
          <w:szCs w:val="22"/>
        </w:rPr>
        <w:t xml:space="preserve"> – leading biscuits manufacturer in India and presented the findings to the CMO and other stakeholders. Product was launched and currently accounts for 1% of Britannia’s total sale – </w:t>
      </w:r>
      <w:r w:rsidR="00E72480" w:rsidRPr="008A0DFB">
        <w:rPr>
          <w:rFonts w:ascii="Times New Roman" w:hAnsi="Times New Roman"/>
          <w:i/>
          <w:iCs/>
          <w:sz w:val="22"/>
          <w:szCs w:val="22"/>
        </w:rPr>
        <w:t>Data collected by CAPI (Computer Aided Personal Interview)</w:t>
      </w:r>
    </w:p>
    <w:p w14:paraId="0C81BEF3" w14:textId="16BD967E" w:rsidR="00E72480" w:rsidRPr="008A0DFB" w:rsidRDefault="00E72480"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End to end handling of concept testing studies done in UAE, Malaysia, Brazil, Thailand &amp; Indonesia for </w:t>
      </w:r>
      <w:r w:rsidRPr="008A0DFB">
        <w:rPr>
          <w:rFonts w:ascii="Times New Roman" w:hAnsi="Times New Roman"/>
          <w:b/>
          <w:bCs/>
          <w:sz w:val="22"/>
          <w:szCs w:val="22"/>
        </w:rPr>
        <w:t>Unilever</w:t>
      </w:r>
      <w:r w:rsidRPr="008A0DFB">
        <w:rPr>
          <w:rFonts w:ascii="Times New Roman" w:hAnsi="Times New Roman"/>
          <w:sz w:val="22"/>
          <w:szCs w:val="22"/>
        </w:rPr>
        <w:t xml:space="preserve"> - laundry category– </w:t>
      </w:r>
      <w:r w:rsidRPr="008A0DFB">
        <w:rPr>
          <w:rFonts w:ascii="Times New Roman" w:hAnsi="Times New Roman"/>
          <w:i/>
          <w:iCs/>
          <w:sz w:val="22"/>
          <w:szCs w:val="22"/>
        </w:rPr>
        <w:t>Data collected using online consumer panels</w:t>
      </w:r>
      <w:r w:rsidRPr="008A0DFB">
        <w:rPr>
          <w:rFonts w:ascii="Times New Roman" w:hAnsi="Times New Roman"/>
          <w:sz w:val="22"/>
          <w:szCs w:val="22"/>
        </w:rPr>
        <w:t xml:space="preserve"> </w:t>
      </w:r>
    </w:p>
    <w:p w14:paraId="448332F1" w14:textId="0ECABF02" w:rsidR="00052DB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Managed custom research studies and delivered insights to </w:t>
      </w:r>
      <w:r w:rsidR="001E0023" w:rsidRPr="008A0DFB">
        <w:rPr>
          <w:rFonts w:ascii="Times New Roman" w:hAnsi="Times New Roman"/>
          <w:sz w:val="22"/>
          <w:szCs w:val="22"/>
        </w:rPr>
        <w:t>Tech</w:t>
      </w:r>
      <w:r w:rsidRPr="008A0DFB">
        <w:rPr>
          <w:rFonts w:ascii="Times New Roman" w:hAnsi="Times New Roman"/>
          <w:sz w:val="22"/>
          <w:szCs w:val="22"/>
        </w:rPr>
        <w:t xml:space="preserve"> clients such as Wipro and Google </w:t>
      </w:r>
      <w:r w:rsidR="005922B1" w:rsidRPr="008A0DFB">
        <w:rPr>
          <w:rFonts w:ascii="Times New Roman" w:hAnsi="Times New Roman"/>
          <w:sz w:val="22"/>
          <w:szCs w:val="22"/>
        </w:rPr>
        <w:t xml:space="preserve">– </w:t>
      </w:r>
      <w:r w:rsidR="005922B1" w:rsidRPr="008A0DFB">
        <w:rPr>
          <w:rFonts w:ascii="Times New Roman" w:hAnsi="Times New Roman"/>
          <w:i/>
          <w:iCs/>
          <w:sz w:val="22"/>
          <w:szCs w:val="22"/>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8A0DFB">
        <w:rPr>
          <w:rFonts w:ascii="Times New Roman" w:hAnsi="Times New Roman"/>
          <w:sz w:val="22"/>
          <w:szCs w:val="22"/>
        </w:rPr>
        <w:t xml:space="preserve">Managed </w:t>
      </w:r>
      <w:r w:rsidR="00B355F8" w:rsidRPr="008A0DFB">
        <w:rPr>
          <w:rFonts w:ascii="Times New Roman" w:hAnsi="Times New Roman"/>
          <w:sz w:val="22"/>
          <w:szCs w:val="22"/>
        </w:rPr>
        <w:t xml:space="preserve">entire </w:t>
      </w:r>
      <w:r w:rsidRPr="008A0DFB">
        <w:rPr>
          <w:rFonts w:ascii="Times New Roman" w:hAnsi="Times New Roman"/>
          <w:sz w:val="22"/>
          <w:szCs w:val="22"/>
        </w:rPr>
        <w:t>fieldwork for a brand tracker</w:t>
      </w:r>
      <w:r w:rsidR="00B355F8" w:rsidRPr="008A0DFB">
        <w:rPr>
          <w:rFonts w:ascii="Times New Roman" w:hAnsi="Times New Roman"/>
          <w:sz w:val="22"/>
          <w:szCs w:val="22"/>
        </w:rPr>
        <w:t>, spanning for a period of 8 months,</w:t>
      </w:r>
      <w:r w:rsidRPr="008A0DFB">
        <w:rPr>
          <w:rFonts w:ascii="Times New Roman" w:hAnsi="Times New Roman"/>
          <w:sz w:val="22"/>
          <w:szCs w:val="22"/>
        </w:rPr>
        <w:t xml:space="preserve"> conducted</w:t>
      </w:r>
      <w:r w:rsidR="00B355F8" w:rsidRPr="008A0DFB">
        <w:rPr>
          <w:rFonts w:ascii="Times New Roman" w:hAnsi="Times New Roman"/>
          <w:sz w:val="22"/>
          <w:szCs w:val="22"/>
        </w:rPr>
        <w:t xml:space="preserve"> by </w:t>
      </w:r>
      <w:r w:rsidR="00B355F8" w:rsidRPr="008A0DFB">
        <w:rPr>
          <w:rFonts w:ascii="Times New Roman" w:hAnsi="Times New Roman"/>
          <w:b/>
          <w:bCs/>
          <w:sz w:val="22"/>
          <w:szCs w:val="22"/>
        </w:rPr>
        <w:t>Samsung (India)</w:t>
      </w:r>
      <w:r w:rsidRPr="008A0DFB">
        <w:rPr>
          <w:rFonts w:ascii="Times New Roman" w:hAnsi="Times New Roman"/>
          <w:sz w:val="22"/>
          <w:szCs w:val="22"/>
        </w:rPr>
        <w:t xml:space="preserve"> to understand the </w:t>
      </w:r>
      <w:r w:rsidR="00B355F8" w:rsidRPr="008A0DFB">
        <w:rPr>
          <w:rFonts w:ascii="Times New Roman" w:hAnsi="Times New Roman"/>
          <w:sz w:val="22"/>
          <w:szCs w:val="22"/>
        </w:rPr>
        <w:t>triggers and barriers towards the use</w:t>
      </w:r>
      <w:r w:rsidRPr="008A0DFB">
        <w:rPr>
          <w:rFonts w:ascii="Times New Roman" w:hAnsi="Times New Roman"/>
          <w:sz w:val="22"/>
          <w:szCs w:val="22"/>
        </w:rPr>
        <w:t xml:space="preserve"> of smartphones in tier-2 towns of India</w:t>
      </w:r>
      <w:r w:rsidR="00B355F8" w:rsidRPr="008A0DFB">
        <w:rPr>
          <w:rFonts w:ascii="Times New Roman" w:hAnsi="Times New Roman"/>
          <w:sz w:val="22"/>
          <w:szCs w:val="22"/>
        </w:rPr>
        <w:t xml:space="preserve">– </w:t>
      </w:r>
      <w:r w:rsidR="00B355F8" w:rsidRPr="008A0DFB">
        <w:rPr>
          <w:rFonts w:ascii="Times New Roman" w:hAnsi="Times New Roman"/>
          <w:i/>
          <w:iCs/>
          <w:sz w:val="22"/>
          <w:szCs w:val="22"/>
        </w:rPr>
        <w:t>Data collected by CAPI (Computer Aided Personal Interview)</w:t>
      </w:r>
    </w:p>
    <w:p w14:paraId="25146D56" w14:textId="0D968B2B" w:rsidR="002A2472" w:rsidRDefault="00744DDC" w:rsidP="00E909C5">
      <w:pPr>
        <w:pStyle w:val="Header"/>
        <w:suppressAutoHyphens/>
        <w:rPr>
          <w:rFonts w:ascii="Times New Roman" w:hAnsi="Times New Roman"/>
          <w:sz w:val="16"/>
          <w:szCs w:val="16"/>
        </w:rPr>
      </w:pPr>
      <w:r>
        <w:rPr>
          <w:rFonts w:ascii="Times New Roman" w:hAnsi="Times New Roman"/>
          <w:sz w:val="20"/>
          <w:szCs w:val="22"/>
        </w:rPr>
        <w:t xml:space="preserve"> </w:t>
      </w:r>
    </w:p>
    <w:p w14:paraId="63659E8D" w14:textId="77777777" w:rsidR="008A0DFB" w:rsidRPr="008A0DFB" w:rsidRDefault="008A0DFB" w:rsidP="00E909C5">
      <w:pPr>
        <w:pStyle w:val="Header"/>
        <w:suppressAutoHyphens/>
        <w:rPr>
          <w:rFonts w:ascii="Times New Roman" w:hAnsi="Times New Roman"/>
          <w:sz w:val="16"/>
          <w:szCs w:val="16"/>
        </w:rPr>
      </w:pPr>
    </w:p>
    <w:p w14:paraId="36D4ADBE" w14:textId="078AAA84" w:rsidR="00053DDA" w:rsidRPr="008A0DFB" w:rsidRDefault="00053DDA" w:rsidP="00053DDA">
      <w:pPr>
        <w:tabs>
          <w:tab w:val="right" w:pos="10080"/>
        </w:tabs>
        <w:rPr>
          <w:rFonts w:ascii="Times New Roman" w:hAnsi="Times New Roman"/>
          <w:b/>
          <w:bCs/>
          <w:sz w:val="22"/>
          <w:szCs w:val="22"/>
        </w:rPr>
      </w:pPr>
      <w:r w:rsidRPr="008A0DFB">
        <w:rPr>
          <w:rFonts w:ascii="Times New Roman" w:hAnsi="Times New Roman"/>
          <w:b/>
          <w:noProof/>
          <w:sz w:val="22"/>
          <w:szCs w:val="22"/>
        </w:rPr>
        <w:lastRenderedPageBreak/>
        <mc:AlternateContent>
          <mc:Choice Requires="wps">
            <w:drawing>
              <wp:anchor distT="0" distB="0" distL="114300" distR="114300" simplePos="0" relativeHeight="251676672" behindDoc="0" locked="0" layoutInCell="1" allowOverlap="1" wp14:anchorId="3F1FEE50" wp14:editId="4A899A1F">
                <wp:simplePos x="0" y="0"/>
                <wp:positionH relativeFrom="column">
                  <wp:posOffset>1798320</wp:posOffset>
                </wp:positionH>
                <wp:positionV relativeFrom="paragraph">
                  <wp:posOffset>104775</wp:posOffset>
                </wp:positionV>
                <wp:extent cx="355854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55854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7AE50A"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6pt,8.25pt" to="421.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" strokecolor="#bfbfbf [2412]" strokeweight="1.5pt">
                <v:stroke dashstyle="1 1"/>
              </v:line>
            </w:pict>
          </mc:Fallback>
        </mc:AlternateContent>
      </w:r>
      <w:r w:rsidRPr="008A0DFB">
        <w:rPr>
          <w:rFonts w:ascii="Times New Roman" w:hAnsi="Times New Roman"/>
          <w:b/>
          <w:sz w:val="22"/>
          <w:szCs w:val="22"/>
        </w:rPr>
        <w:t>Research Executive (Trainee)</w:t>
      </w:r>
      <w:r w:rsidRPr="008A0DFB">
        <w:rPr>
          <w:rFonts w:ascii="Times New Roman" w:hAnsi="Times New Roman"/>
          <w:b/>
          <w:sz w:val="22"/>
          <w:szCs w:val="22"/>
        </w:rPr>
        <w:tab/>
      </w:r>
      <w:r w:rsidRPr="008A0DFB">
        <w:rPr>
          <w:rFonts w:ascii="Times New Roman" w:hAnsi="Times New Roman"/>
          <w:b/>
          <w:bCs/>
          <w:sz w:val="22"/>
          <w:szCs w:val="22"/>
        </w:rPr>
        <w:t>Aug’14 – Nov’15</w:t>
      </w:r>
    </w:p>
    <w:p w14:paraId="2F34F8C1" w14:textId="53180699" w:rsidR="00053DDA" w:rsidRDefault="00053DDA" w:rsidP="00053DDA">
      <w:pPr>
        <w:tabs>
          <w:tab w:val="right" w:pos="10080"/>
        </w:tabs>
        <w:rPr>
          <w:rFonts w:ascii="Times New Roman" w:hAnsi="Times New Roman"/>
          <w:b/>
          <w:sz w:val="20"/>
          <w:szCs w:val="22"/>
        </w:rPr>
      </w:pPr>
      <w:r w:rsidRPr="008A0DFB">
        <w:rPr>
          <w:rFonts w:ascii="Times New Roman" w:hAnsi="Times New Roman"/>
          <w:bCs/>
          <w:iCs/>
          <w:sz w:val="22"/>
          <w:szCs w:val="22"/>
        </w:rPr>
        <w:t xml:space="preserve">Kantar TNS Pvt. Ltd. – Mumbai, India                                                                                  </w:t>
      </w:r>
      <w:proofErr w:type="gramStart"/>
      <w:r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1 year and 2 months</w:t>
      </w:r>
      <w:r w:rsidRPr="008A0DFB">
        <w:rPr>
          <w:rFonts w:ascii="Times New Roman" w:hAnsi="Times New Roman"/>
          <w:sz w:val="22"/>
          <w:szCs w:val="22"/>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A0DFB" w:rsidRDefault="00744DDC" w:rsidP="00801493">
      <w:pPr>
        <w:pStyle w:val="ListParagraph"/>
        <w:numPr>
          <w:ilvl w:val="0"/>
          <w:numId w:val="16"/>
        </w:numPr>
        <w:suppressAutoHyphens/>
        <w:rPr>
          <w:rFonts w:ascii="Times New Roman" w:hAnsi="Times New Roman"/>
          <w:sz w:val="22"/>
          <w:szCs w:val="22"/>
        </w:rPr>
      </w:pPr>
      <w:r w:rsidRPr="008A0DFB">
        <w:rPr>
          <w:rFonts w:ascii="Times New Roman" w:hAnsi="Times New Roman"/>
          <w:bCs/>
          <w:sz w:val="22"/>
          <w:szCs w:val="22"/>
        </w:rPr>
        <w:t xml:space="preserve">Responsible for field management of brand trackers for </w:t>
      </w:r>
      <w:r w:rsidRPr="008A0DFB">
        <w:rPr>
          <w:rFonts w:ascii="Times New Roman" w:hAnsi="Times New Roman"/>
          <w:b/>
          <w:sz w:val="22"/>
          <w:szCs w:val="22"/>
        </w:rPr>
        <w:t>Mondelez International</w:t>
      </w:r>
      <w:r w:rsidR="00801493" w:rsidRPr="008A0DFB">
        <w:rPr>
          <w:rFonts w:ascii="Times New Roman" w:hAnsi="Times New Roman"/>
          <w:bCs/>
          <w:sz w:val="22"/>
          <w:szCs w:val="22"/>
        </w:rPr>
        <w:t xml:space="preserve"> (India) for </w:t>
      </w:r>
      <w:r w:rsidRPr="008A0DFB">
        <w:rPr>
          <w:rFonts w:ascii="Times New Roman" w:hAnsi="Times New Roman"/>
          <w:bCs/>
          <w:sz w:val="22"/>
          <w:szCs w:val="22"/>
        </w:rPr>
        <w:t>Chocolates</w:t>
      </w:r>
      <w:r w:rsidR="00801493" w:rsidRPr="008A0DFB">
        <w:rPr>
          <w:rFonts w:ascii="Times New Roman" w:hAnsi="Times New Roman"/>
          <w:bCs/>
          <w:sz w:val="22"/>
          <w:szCs w:val="22"/>
        </w:rPr>
        <w:t xml:space="preserve"> category</w:t>
      </w:r>
      <w:r w:rsidRPr="008A0DFB">
        <w:rPr>
          <w:rFonts w:ascii="Times New Roman" w:hAnsi="Times New Roman"/>
          <w:bCs/>
          <w:sz w:val="22"/>
          <w:szCs w:val="22"/>
        </w:rPr>
        <w:t xml:space="preserve"> and </w:t>
      </w:r>
      <w:proofErr w:type="spellStart"/>
      <w:r w:rsidRPr="008A0DFB">
        <w:rPr>
          <w:rFonts w:ascii="Times New Roman" w:hAnsi="Times New Roman"/>
          <w:bCs/>
          <w:sz w:val="22"/>
          <w:szCs w:val="22"/>
        </w:rPr>
        <w:t>Inbisco</w:t>
      </w:r>
      <w:proofErr w:type="spellEnd"/>
      <w:r w:rsidRPr="008A0DFB">
        <w:rPr>
          <w:rFonts w:ascii="Times New Roman" w:hAnsi="Times New Roman"/>
          <w:bCs/>
          <w:sz w:val="22"/>
          <w:szCs w:val="22"/>
        </w:rPr>
        <w:t xml:space="preserve"> India Pvt. Ltd. </w:t>
      </w:r>
      <w:r w:rsidR="00801493" w:rsidRPr="008A0DFB">
        <w:rPr>
          <w:rFonts w:ascii="Times New Roman" w:hAnsi="Times New Roman"/>
          <w:bCs/>
          <w:sz w:val="22"/>
          <w:szCs w:val="22"/>
        </w:rPr>
        <w:t xml:space="preserve">for </w:t>
      </w:r>
      <w:r w:rsidRPr="008A0DFB">
        <w:rPr>
          <w:rFonts w:ascii="Times New Roman" w:hAnsi="Times New Roman"/>
          <w:bCs/>
          <w:sz w:val="22"/>
          <w:szCs w:val="22"/>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sidRPr="008A0DFB">
        <w:rPr>
          <w:rFonts w:ascii="Times New Roman" w:hAnsi="Times New Roman"/>
          <w:bCs/>
          <w:sz w:val="22"/>
          <w:szCs w:val="22"/>
        </w:rPr>
        <w:t xml:space="preserve">Handled </w:t>
      </w:r>
      <w:proofErr w:type="spellStart"/>
      <w:r w:rsidRPr="008A0DFB">
        <w:rPr>
          <w:rFonts w:ascii="Times New Roman" w:hAnsi="Times New Roman"/>
          <w:bCs/>
          <w:sz w:val="22"/>
          <w:szCs w:val="22"/>
        </w:rPr>
        <w:t>a</w:t>
      </w:r>
      <w:r w:rsidR="00744DDC" w:rsidRPr="008A0DFB">
        <w:rPr>
          <w:rFonts w:ascii="Times New Roman" w:hAnsi="Times New Roman"/>
          <w:bCs/>
          <w:sz w:val="22"/>
          <w:szCs w:val="22"/>
        </w:rPr>
        <w:t>dhoc</w:t>
      </w:r>
      <w:proofErr w:type="spellEnd"/>
      <w:r w:rsidR="00744DDC" w:rsidRPr="008A0DFB">
        <w:rPr>
          <w:rFonts w:ascii="Times New Roman" w:hAnsi="Times New Roman"/>
          <w:bCs/>
          <w:sz w:val="22"/>
          <w:szCs w:val="22"/>
        </w:rPr>
        <w:t xml:space="preserve"> projects for ABD (Allied Blenders and Distilleries) and Boehringer </w:t>
      </w:r>
      <w:r w:rsidR="00937007" w:rsidRPr="008A0DFB">
        <w:rPr>
          <w:rFonts w:ascii="Times New Roman" w:hAnsi="Times New Roman"/>
          <w:bCs/>
          <w:sz w:val="22"/>
          <w:szCs w:val="22"/>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EC659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E</w:t>
      </w:r>
      <w:r w:rsidR="003300CA" w:rsidRPr="00EC659A">
        <w:rPr>
          <w:rFonts w:ascii="Times New Roman" w:hAnsi="Times New Roman"/>
          <w:b/>
          <w:sz w:val="22"/>
          <w:szCs w:val="22"/>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EC659A" w:rsidRDefault="00682C9E" w:rsidP="00744DDC">
      <w:pPr>
        <w:tabs>
          <w:tab w:val="right" w:pos="10080"/>
        </w:tabs>
        <w:rPr>
          <w:rFonts w:ascii="Times New Roman" w:hAnsi="Times New Roman"/>
          <w:b/>
          <w:bCs/>
          <w:sz w:val="22"/>
          <w:szCs w:val="22"/>
        </w:rPr>
      </w:pPr>
      <w:r w:rsidRPr="00EC659A">
        <w:rPr>
          <w:rFonts w:ascii="Times New Roman" w:hAnsi="Times New Roman"/>
          <w:b/>
          <w:sz w:val="22"/>
          <w:szCs w:val="22"/>
        </w:rPr>
        <w:t xml:space="preserve">Post </w:t>
      </w:r>
      <w:r w:rsidR="00937007" w:rsidRPr="00EC659A">
        <w:rPr>
          <w:rFonts w:ascii="Times New Roman" w:hAnsi="Times New Roman"/>
          <w:b/>
          <w:sz w:val="22"/>
          <w:szCs w:val="22"/>
        </w:rPr>
        <w:t>Graduate</w:t>
      </w:r>
      <w:r w:rsidRPr="00EC659A">
        <w:rPr>
          <w:rFonts w:ascii="Times New Roman" w:hAnsi="Times New Roman"/>
          <w:b/>
          <w:sz w:val="22"/>
          <w:szCs w:val="22"/>
        </w:rPr>
        <w:t xml:space="preserve"> Diploma in Business Management (Marketing)</w:t>
      </w:r>
      <w:r w:rsidRPr="00EC659A">
        <w:rPr>
          <w:rFonts w:ascii="Times New Roman" w:hAnsi="Times New Roman"/>
          <w:i/>
          <w:sz w:val="22"/>
          <w:szCs w:val="22"/>
        </w:rPr>
        <w:tab/>
      </w:r>
      <w:r w:rsidR="00744DDC" w:rsidRPr="00EC659A">
        <w:rPr>
          <w:rFonts w:ascii="Times New Roman" w:hAnsi="Times New Roman"/>
          <w:b/>
          <w:bCs/>
          <w:sz w:val="22"/>
          <w:szCs w:val="22"/>
        </w:rPr>
        <w:t>2014</w:t>
      </w:r>
    </w:p>
    <w:p w14:paraId="1C47B39B" w14:textId="54F27128" w:rsidR="00744DDC" w:rsidRPr="00EC659A" w:rsidRDefault="00682C9E" w:rsidP="00682C9E">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00744DDC" w:rsidRPr="00EC659A">
        <w:rPr>
          <w:rFonts w:ascii="Times New Roman" w:hAnsi="Times New Roman"/>
          <w:bCs/>
          <w:i/>
          <w:sz w:val="22"/>
          <w:szCs w:val="22"/>
        </w:rPr>
        <w:tab/>
      </w:r>
    </w:p>
    <w:p w14:paraId="3A98BC09" w14:textId="34566522" w:rsidR="00744DDC" w:rsidRPr="00EC659A" w:rsidRDefault="008B7662" w:rsidP="00744DDC">
      <w:pPr>
        <w:rPr>
          <w:rFonts w:ascii="Times New Roman" w:hAnsi="Times New Roman"/>
          <w:sz w:val="22"/>
          <w:szCs w:val="22"/>
        </w:rPr>
      </w:pPr>
      <w:r w:rsidRPr="00EC659A">
        <w:rPr>
          <w:rFonts w:ascii="Times New Roman" w:hAnsi="Times New Roman"/>
          <w:sz w:val="22"/>
          <w:szCs w:val="22"/>
        </w:rPr>
        <w:t>[</w:t>
      </w:r>
      <w:r w:rsidR="00682C9E" w:rsidRPr="00EC659A">
        <w:rPr>
          <w:rFonts w:ascii="Times New Roman" w:hAnsi="Times New Roman"/>
          <w:i/>
          <w:iCs/>
          <w:sz w:val="22"/>
          <w:szCs w:val="22"/>
        </w:rPr>
        <w:t xml:space="preserve">equivalent to </w:t>
      </w:r>
      <w:r w:rsidRPr="00EC659A">
        <w:rPr>
          <w:rFonts w:ascii="Times New Roman" w:hAnsi="Times New Roman"/>
          <w:i/>
          <w:iCs/>
          <w:sz w:val="22"/>
          <w:szCs w:val="22"/>
        </w:rPr>
        <w:t xml:space="preserve">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EC659A" w:rsidRDefault="008B7662" w:rsidP="00744DDC">
      <w:pPr>
        <w:tabs>
          <w:tab w:val="right" w:pos="10080"/>
        </w:tabs>
        <w:rPr>
          <w:rFonts w:ascii="Times New Roman" w:hAnsi="Times New Roman"/>
          <w:bCs/>
          <w:i/>
          <w:sz w:val="22"/>
          <w:szCs w:val="22"/>
        </w:rPr>
      </w:pPr>
      <w:r w:rsidRPr="00EC659A">
        <w:rPr>
          <w:rFonts w:ascii="Times New Roman" w:hAnsi="Times New Roman"/>
          <w:b/>
          <w:sz w:val="22"/>
          <w:szCs w:val="22"/>
        </w:rPr>
        <w:t>Master of Commerce (Business Administration)</w:t>
      </w:r>
      <w:r w:rsidR="00744DDC" w:rsidRPr="00EC659A">
        <w:rPr>
          <w:rFonts w:ascii="Times New Roman" w:hAnsi="Times New Roman"/>
          <w:sz w:val="22"/>
          <w:szCs w:val="22"/>
        </w:rPr>
        <w:tab/>
      </w:r>
      <w:r w:rsidR="00744DDC" w:rsidRPr="00EC659A">
        <w:rPr>
          <w:rFonts w:ascii="Times New Roman" w:hAnsi="Times New Roman"/>
          <w:b/>
          <w:sz w:val="22"/>
          <w:szCs w:val="22"/>
        </w:rPr>
        <w:t>2012</w:t>
      </w:r>
    </w:p>
    <w:p w14:paraId="4EC2B77B" w14:textId="777041C2" w:rsidR="008B7662" w:rsidRPr="00EC659A" w:rsidRDefault="00C93507" w:rsidP="008B7662">
      <w:pPr>
        <w:rPr>
          <w:rFonts w:ascii="Times New Roman" w:hAnsi="Times New Roman"/>
          <w:bCs/>
          <w:i/>
          <w:sz w:val="22"/>
          <w:szCs w:val="22"/>
        </w:rPr>
      </w:pPr>
      <w:r w:rsidRPr="00EC659A">
        <w:rPr>
          <w:rFonts w:ascii="Times New Roman" w:hAnsi="Times New Roman"/>
          <w:bCs/>
          <w:iCs/>
          <w:sz w:val="22"/>
          <w:szCs w:val="22"/>
        </w:rPr>
        <w:t>University of Mumbai</w:t>
      </w:r>
      <w:r w:rsidR="008B7662" w:rsidRPr="00EC659A">
        <w:rPr>
          <w:rFonts w:ascii="Times New Roman" w:hAnsi="Times New Roman"/>
          <w:bCs/>
          <w:iCs/>
          <w:sz w:val="22"/>
          <w:szCs w:val="22"/>
        </w:rPr>
        <w:t>, Maharashtra, India</w:t>
      </w:r>
      <w:r w:rsidR="008B7662" w:rsidRPr="00EC659A">
        <w:rPr>
          <w:rFonts w:ascii="Times New Roman" w:hAnsi="Times New Roman"/>
          <w:bCs/>
          <w:i/>
          <w:sz w:val="22"/>
          <w:szCs w:val="22"/>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EC659A">
        <w:rPr>
          <w:rFonts w:ascii="Times New Roman" w:hAnsi="Times New Roman"/>
          <w:sz w:val="22"/>
          <w:szCs w:val="22"/>
        </w:rPr>
        <w:t>[</w:t>
      </w:r>
      <w:r w:rsidRPr="00EC659A">
        <w:rPr>
          <w:rFonts w:ascii="Times New Roman" w:hAnsi="Times New Roman"/>
          <w:i/>
          <w:iCs/>
          <w:sz w:val="22"/>
          <w:szCs w:val="22"/>
        </w:rPr>
        <w:t>equivalent to a ‘</w:t>
      </w:r>
      <w:r w:rsidR="00C93507" w:rsidRPr="00EC659A">
        <w:rPr>
          <w:rFonts w:ascii="Times New Roman" w:hAnsi="Times New Roman"/>
          <w:i/>
          <w:iCs/>
          <w:sz w:val="22"/>
          <w:szCs w:val="22"/>
        </w:rPr>
        <w:t>Postgraduate Diploma</w:t>
      </w:r>
      <w:r w:rsidRPr="00EC659A">
        <w:rPr>
          <w:rFonts w:ascii="Times New Roman" w:hAnsi="Times New Roman"/>
          <w:i/>
          <w:iCs/>
          <w:sz w:val="22"/>
          <w:szCs w:val="22"/>
        </w:rPr>
        <w:t xml:space="preserve"> (</w:t>
      </w:r>
      <w:r w:rsidR="00C93507" w:rsidRPr="00EC659A">
        <w:rPr>
          <w:rFonts w:ascii="Times New Roman" w:hAnsi="Times New Roman"/>
          <w:i/>
          <w:iCs/>
          <w:sz w:val="22"/>
          <w:szCs w:val="22"/>
        </w:rPr>
        <w:t>1</w:t>
      </w:r>
      <w:r w:rsidRPr="00EC659A">
        <w:rPr>
          <w:rFonts w:ascii="Times New Roman" w:hAnsi="Times New Roman"/>
          <w:i/>
          <w:iCs/>
          <w:sz w:val="22"/>
          <w:szCs w:val="22"/>
        </w:rPr>
        <w:t xml:space="preserve"> year), as determined by World Education Services in Toronto, ON</w:t>
      </w:r>
      <w:r w:rsidRPr="00EC659A">
        <w:rPr>
          <w:rFonts w:ascii="Times New Roman" w:hAnsi="Times New Roman"/>
          <w:sz w:val="22"/>
          <w:szCs w:val="22"/>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EC659A" w:rsidRDefault="00C93507" w:rsidP="00744DDC">
      <w:pPr>
        <w:tabs>
          <w:tab w:val="right" w:pos="10080"/>
        </w:tabs>
        <w:rPr>
          <w:rFonts w:ascii="Times New Roman" w:hAnsi="Times New Roman"/>
          <w:b/>
          <w:sz w:val="22"/>
          <w:szCs w:val="22"/>
        </w:rPr>
      </w:pPr>
      <w:r w:rsidRPr="00EC659A">
        <w:rPr>
          <w:rFonts w:ascii="Times New Roman" w:hAnsi="Times New Roman"/>
          <w:b/>
          <w:sz w:val="22"/>
          <w:szCs w:val="22"/>
        </w:rPr>
        <w:t>Bachelor of Commerce (Accounts &amp; Finance)</w:t>
      </w:r>
      <w:r w:rsidR="00744DDC" w:rsidRPr="00EC659A">
        <w:rPr>
          <w:rFonts w:ascii="Times New Roman" w:hAnsi="Times New Roman"/>
          <w:sz w:val="22"/>
          <w:szCs w:val="22"/>
        </w:rPr>
        <w:tab/>
      </w:r>
      <w:r w:rsidR="00744DDC" w:rsidRPr="00EC659A">
        <w:rPr>
          <w:rFonts w:ascii="Times New Roman" w:hAnsi="Times New Roman"/>
          <w:b/>
          <w:sz w:val="22"/>
          <w:szCs w:val="22"/>
        </w:rPr>
        <w:t>2010</w:t>
      </w:r>
    </w:p>
    <w:p w14:paraId="65BBC357" w14:textId="77777777" w:rsidR="00C93507" w:rsidRPr="00EC659A" w:rsidRDefault="00C93507" w:rsidP="00C93507">
      <w:pPr>
        <w:rPr>
          <w:rFonts w:ascii="Times New Roman" w:hAnsi="Times New Roman"/>
          <w:bCs/>
          <w:i/>
          <w:sz w:val="22"/>
          <w:szCs w:val="22"/>
        </w:rPr>
      </w:pPr>
      <w:r w:rsidRPr="00EC659A">
        <w:rPr>
          <w:rFonts w:ascii="Times New Roman" w:hAnsi="Times New Roman"/>
          <w:bCs/>
          <w:iCs/>
          <w:sz w:val="22"/>
          <w:szCs w:val="22"/>
        </w:rPr>
        <w:t>University of Mumbai, Maharashtra, India</w:t>
      </w:r>
      <w:r w:rsidRPr="00EC659A">
        <w:rPr>
          <w:rFonts w:ascii="Times New Roman" w:hAnsi="Times New Roman"/>
          <w:bCs/>
          <w:i/>
          <w:sz w:val="22"/>
          <w:szCs w:val="22"/>
        </w:rPr>
        <w:tab/>
      </w:r>
    </w:p>
    <w:p w14:paraId="6F41C0BC" w14:textId="52A9C5FA" w:rsidR="00C93507" w:rsidRPr="00EC659A" w:rsidRDefault="00C93507" w:rsidP="00C93507">
      <w:pPr>
        <w:tabs>
          <w:tab w:val="left" w:pos="9639"/>
        </w:tabs>
        <w:ind w:right="-126"/>
        <w:rPr>
          <w:rFonts w:ascii="Times New Roman" w:hAnsi="Times New Roman"/>
          <w:sz w:val="22"/>
          <w:szCs w:val="22"/>
        </w:rPr>
      </w:pPr>
      <w:r w:rsidRPr="00EC659A">
        <w:rPr>
          <w:rFonts w:ascii="Times New Roman" w:hAnsi="Times New Roman"/>
          <w:sz w:val="22"/>
          <w:szCs w:val="22"/>
        </w:rPr>
        <w:t>[</w:t>
      </w:r>
      <w:r w:rsidRPr="00EC659A">
        <w:rPr>
          <w:rFonts w:ascii="Times New Roman" w:hAnsi="Times New Roman"/>
          <w:i/>
          <w:iCs/>
          <w:sz w:val="22"/>
          <w:szCs w:val="22"/>
        </w:rPr>
        <w:t xml:space="preserve">equivalent to 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EC659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Honors and Awards</w:t>
      </w:r>
      <w:r w:rsidR="00EA720B" w:rsidRPr="00EC659A">
        <w:rPr>
          <w:rFonts w:ascii="Times New Roman" w:hAnsi="Times New Roman"/>
          <w:b/>
          <w:sz w:val="22"/>
          <w:szCs w:val="22"/>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EC659A" w:rsidRDefault="003300CA" w:rsidP="003300CA">
      <w:pPr>
        <w:tabs>
          <w:tab w:val="right" w:pos="10080"/>
        </w:tabs>
        <w:rPr>
          <w:rFonts w:ascii="Times New Roman" w:hAnsi="Times New Roman"/>
          <w:b/>
          <w:bCs/>
          <w:sz w:val="22"/>
          <w:szCs w:val="22"/>
        </w:rPr>
      </w:pPr>
      <w:r w:rsidRPr="00EC659A">
        <w:rPr>
          <w:rFonts w:ascii="Times New Roman" w:hAnsi="Times New Roman"/>
          <w:b/>
          <w:sz w:val="22"/>
          <w:szCs w:val="22"/>
        </w:rPr>
        <w:t>Winner – All India Marketing Paper Presentation Competition</w:t>
      </w:r>
      <w:r w:rsidRPr="00EC659A">
        <w:rPr>
          <w:rFonts w:ascii="Times New Roman" w:hAnsi="Times New Roman"/>
          <w:i/>
          <w:sz w:val="22"/>
          <w:szCs w:val="22"/>
        </w:rPr>
        <w:tab/>
      </w:r>
      <w:r w:rsidRPr="00EC659A">
        <w:rPr>
          <w:rFonts w:ascii="Times New Roman" w:hAnsi="Times New Roman"/>
          <w:b/>
          <w:bCs/>
          <w:sz w:val="22"/>
          <w:szCs w:val="22"/>
        </w:rPr>
        <w:t>September</w:t>
      </w:r>
      <w:r w:rsidRPr="00EC659A">
        <w:rPr>
          <w:rFonts w:ascii="Times New Roman" w:hAnsi="Times New Roman"/>
          <w:i/>
          <w:sz w:val="22"/>
          <w:szCs w:val="22"/>
        </w:rPr>
        <w:t xml:space="preserve"> </w:t>
      </w:r>
      <w:r w:rsidRPr="00EC659A">
        <w:rPr>
          <w:rFonts w:ascii="Times New Roman" w:hAnsi="Times New Roman"/>
          <w:b/>
          <w:bCs/>
          <w:sz w:val="22"/>
          <w:szCs w:val="22"/>
        </w:rPr>
        <w:t>2013</w:t>
      </w:r>
    </w:p>
    <w:p w14:paraId="0CE871E4" w14:textId="05AEA5CE" w:rsidR="003300CA" w:rsidRPr="00EC659A" w:rsidRDefault="003300CA" w:rsidP="003300CA">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EC659A">
        <w:rPr>
          <w:rFonts w:ascii="Times New Roman" w:hAnsi="Times New Roman"/>
          <w:bCs/>
          <w:i/>
          <w:sz w:val="22"/>
          <w:szCs w:val="22"/>
        </w:rPr>
        <w:tab/>
      </w:r>
    </w:p>
    <w:p w14:paraId="7FB881B5" w14:textId="77777777" w:rsidR="003300CA" w:rsidRPr="00EC659A" w:rsidRDefault="003300CA" w:rsidP="003300CA">
      <w:pPr>
        <w:rPr>
          <w:rFonts w:ascii="Times New Roman" w:hAnsi="Times New Roman"/>
          <w:sz w:val="22"/>
          <w:szCs w:val="22"/>
        </w:rPr>
      </w:pPr>
    </w:p>
    <w:p w14:paraId="6454FCA8" w14:textId="21C9C46E" w:rsidR="003300CA" w:rsidRPr="00EC659A" w:rsidRDefault="003300CA" w:rsidP="003300CA">
      <w:pPr>
        <w:tabs>
          <w:tab w:val="right" w:pos="10080"/>
        </w:tabs>
        <w:rPr>
          <w:rFonts w:ascii="Times New Roman" w:hAnsi="Times New Roman"/>
          <w:bCs/>
          <w:i/>
          <w:sz w:val="22"/>
          <w:szCs w:val="22"/>
        </w:rPr>
      </w:pPr>
      <w:r w:rsidRPr="00EC659A">
        <w:rPr>
          <w:rFonts w:ascii="Times New Roman" w:hAnsi="Times New Roman"/>
          <w:b/>
          <w:sz w:val="22"/>
          <w:szCs w:val="22"/>
        </w:rPr>
        <w:t>Silver Medalist – Business Standard B-School Quiz</w:t>
      </w:r>
      <w:r w:rsidR="00146BF2" w:rsidRPr="00EC659A">
        <w:rPr>
          <w:rFonts w:ascii="Times New Roman" w:hAnsi="Times New Roman"/>
          <w:sz w:val="22"/>
          <w:szCs w:val="22"/>
        </w:rPr>
        <w:t xml:space="preserve">                                                                        </w:t>
      </w:r>
      <w:r w:rsidRPr="00EC659A">
        <w:rPr>
          <w:rFonts w:ascii="Times New Roman" w:hAnsi="Times New Roman"/>
          <w:b/>
          <w:sz w:val="22"/>
          <w:szCs w:val="22"/>
        </w:rPr>
        <w:t>January 2013</w:t>
      </w:r>
    </w:p>
    <w:p w14:paraId="2B6D9545" w14:textId="6DCA9A3F"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0C79BD78" w14:textId="77777777" w:rsidR="003300CA" w:rsidRPr="00EC659A" w:rsidRDefault="003300CA" w:rsidP="003300CA">
      <w:pPr>
        <w:rPr>
          <w:rFonts w:ascii="Times New Roman" w:hAnsi="Times New Roman"/>
          <w:sz w:val="22"/>
          <w:szCs w:val="22"/>
        </w:rPr>
      </w:pPr>
    </w:p>
    <w:p w14:paraId="35665872" w14:textId="14FEF441" w:rsidR="003300CA" w:rsidRPr="00EC659A" w:rsidRDefault="003300CA" w:rsidP="003300CA">
      <w:pPr>
        <w:tabs>
          <w:tab w:val="right" w:pos="10080"/>
        </w:tabs>
        <w:rPr>
          <w:rFonts w:ascii="Times New Roman" w:hAnsi="Times New Roman"/>
          <w:b/>
          <w:sz w:val="22"/>
          <w:szCs w:val="22"/>
        </w:rPr>
      </w:pPr>
      <w:r w:rsidRPr="00EC659A">
        <w:rPr>
          <w:rFonts w:ascii="Times New Roman" w:hAnsi="Times New Roman"/>
          <w:b/>
          <w:sz w:val="22"/>
          <w:szCs w:val="22"/>
        </w:rPr>
        <w:t xml:space="preserve">Best Student – Team Leader &amp; Player (All </w:t>
      </w:r>
      <w:proofErr w:type="gramStart"/>
      <w:r w:rsidRPr="00EC659A">
        <w:rPr>
          <w:rFonts w:ascii="Times New Roman" w:hAnsi="Times New Roman"/>
          <w:b/>
          <w:sz w:val="22"/>
          <w:szCs w:val="22"/>
        </w:rPr>
        <w:t>Rounder)</w:t>
      </w:r>
      <w:r w:rsidR="00146BF2" w:rsidRPr="00EC659A">
        <w:rPr>
          <w:rFonts w:ascii="Times New Roman" w:hAnsi="Times New Roman"/>
          <w:sz w:val="22"/>
          <w:szCs w:val="22"/>
        </w:rPr>
        <w:t xml:space="preserve">   </w:t>
      </w:r>
      <w:proofErr w:type="gramEnd"/>
      <w:r w:rsidR="00146BF2" w:rsidRPr="00EC659A">
        <w:rPr>
          <w:rFonts w:ascii="Times New Roman" w:hAnsi="Times New Roman"/>
          <w:sz w:val="22"/>
          <w:szCs w:val="22"/>
        </w:rPr>
        <w:t xml:space="preserve">                                                                        </w:t>
      </w:r>
      <w:r w:rsidRPr="00EC659A">
        <w:rPr>
          <w:rFonts w:ascii="Times New Roman" w:hAnsi="Times New Roman"/>
          <w:b/>
          <w:sz w:val="22"/>
          <w:szCs w:val="22"/>
        </w:rPr>
        <w:t>April 2010</w:t>
      </w:r>
    </w:p>
    <w:p w14:paraId="61A8DEB6" w14:textId="108C4B6A" w:rsidR="003300CA" w:rsidRDefault="003300CA" w:rsidP="003300CA">
      <w:pPr>
        <w:rPr>
          <w:rFonts w:ascii="Times New Roman" w:hAnsi="Times New Roman"/>
          <w:bCs/>
          <w:iCs/>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EC659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Volunteering</w:t>
      </w:r>
    </w:p>
    <w:p w14:paraId="6571B7A5" w14:textId="77777777" w:rsidR="001E0023" w:rsidRPr="003300CA" w:rsidRDefault="001E0023" w:rsidP="001E0023">
      <w:pPr>
        <w:pStyle w:val="BodyTextIndent"/>
        <w:ind w:left="0" w:firstLine="0"/>
        <w:rPr>
          <w:sz w:val="16"/>
          <w:szCs w:val="16"/>
        </w:rPr>
      </w:pPr>
    </w:p>
    <w:p w14:paraId="569F1838" w14:textId="451B0678" w:rsidR="001E0023" w:rsidRPr="00EC659A" w:rsidRDefault="006A00C6" w:rsidP="001E0023">
      <w:pPr>
        <w:tabs>
          <w:tab w:val="right" w:pos="10080"/>
        </w:tabs>
        <w:rPr>
          <w:rFonts w:ascii="Times New Roman" w:hAnsi="Times New Roman"/>
          <w:b/>
          <w:bCs/>
          <w:sz w:val="22"/>
          <w:szCs w:val="22"/>
        </w:rPr>
      </w:pPr>
      <w:r w:rsidRPr="00EC659A">
        <w:rPr>
          <w:rFonts w:ascii="Times New Roman" w:hAnsi="Times New Roman"/>
          <w:b/>
          <w:sz w:val="22"/>
          <w:szCs w:val="22"/>
        </w:rPr>
        <w:t>Placement Committee Member</w:t>
      </w:r>
      <w:r w:rsidR="00146BF2" w:rsidRPr="00EC659A">
        <w:rPr>
          <w:rFonts w:ascii="Times New Roman" w:hAnsi="Times New Roman"/>
          <w:i/>
          <w:sz w:val="22"/>
          <w:szCs w:val="22"/>
        </w:rPr>
        <w:t xml:space="preserve">                         </w:t>
      </w:r>
      <w:r w:rsidR="00146BF2" w:rsidRPr="00EC659A">
        <w:rPr>
          <w:rFonts w:ascii="Times New Roman" w:hAnsi="Times New Roman"/>
          <w:iCs/>
          <w:sz w:val="22"/>
          <w:szCs w:val="22"/>
        </w:rPr>
        <w:t xml:space="preserve">                                                                               </w:t>
      </w:r>
      <w:r w:rsidRPr="00EC659A">
        <w:rPr>
          <w:rFonts w:ascii="Times New Roman" w:hAnsi="Times New Roman"/>
          <w:b/>
          <w:bCs/>
          <w:sz w:val="22"/>
          <w:szCs w:val="22"/>
        </w:rPr>
        <w:t>Sep’12 -</w:t>
      </w:r>
      <w:r w:rsidR="001E0023" w:rsidRPr="00EC659A">
        <w:rPr>
          <w:rFonts w:ascii="Times New Roman" w:hAnsi="Times New Roman"/>
          <w:b/>
          <w:bCs/>
          <w:sz w:val="22"/>
          <w:szCs w:val="22"/>
        </w:rPr>
        <w:t>Sep</w:t>
      </w:r>
      <w:r w:rsidRPr="00EC659A">
        <w:rPr>
          <w:rFonts w:ascii="Times New Roman" w:hAnsi="Times New Roman"/>
          <w:b/>
          <w:bCs/>
          <w:sz w:val="22"/>
          <w:szCs w:val="22"/>
        </w:rPr>
        <w:t>’</w:t>
      </w:r>
      <w:r w:rsidR="001E0023" w:rsidRPr="00EC659A">
        <w:rPr>
          <w:rFonts w:ascii="Times New Roman" w:hAnsi="Times New Roman"/>
          <w:b/>
          <w:bCs/>
          <w:sz w:val="22"/>
          <w:szCs w:val="22"/>
        </w:rPr>
        <w:t>13</w:t>
      </w:r>
    </w:p>
    <w:p w14:paraId="30711009" w14:textId="77777777" w:rsidR="001E0023" w:rsidRPr="00801493" w:rsidRDefault="001E0023" w:rsidP="001E0023">
      <w:pPr>
        <w:rPr>
          <w:rFonts w:ascii="Times New Roman" w:hAnsi="Times New Roman"/>
          <w:bCs/>
          <w:i/>
          <w:sz w:val="21"/>
          <w:szCs w:val="21"/>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EC659A" w:rsidRDefault="006A00C6" w:rsidP="001E0023">
      <w:pPr>
        <w:tabs>
          <w:tab w:val="right" w:pos="10080"/>
        </w:tabs>
        <w:rPr>
          <w:rFonts w:ascii="Times New Roman" w:hAnsi="Times New Roman"/>
          <w:bCs/>
          <w:i/>
          <w:sz w:val="22"/>
          <w:szCs w:val="22"/>
        </w:rPr>
      </w:pPr>
      <w:r w:rsidRPr="00EC659A">
        <w:rPr>
          <w:rFonts w:ascii="Times New Roman" w:hAnsi="Times New Roman"/>
          <w:b/>
          <w:sz w:val="22"/>
          <w:szCs w:val="22"/>
        </w:rPr>
        <w:t>Cultural Representative</w:t>
      </w:r>
      <w:r w:rsidR="001E0023" w:rsidRPr="00EC659A">
        <w:rPr>
          <w:rFonts w:ascii="Times New Roman" w:hAnsi="Times New Roman"/>
          <w:sz w:val="22"/>
          <w:szCs w:val="22"/>
        </w:rPr>
        <w:tab/>
      </w:r>
      <w:r w:rsidRPr="00EC659A">
        <w:rPr>
          <w:rFonts w:ascii="Times New Roman" w:hAnsi="Times New Roman"/>
          <w:sz w:val="22"/>
          <w:szCs w:val="22"/>
        </w:rPr>
        <w:t xml:space="preserve">    </w:t>
      </w:r>
      <w:r w:rsidR="00146BF2" w:rsidRPr="00EC659A">
        <w:rPr>
          <w:rFonts w:ascii="Times New Roman" w:hAnsi="Times New Roman"/>
          <w:sz w:val="22"/>
          <w:szCs w:val="22"/>
        </w:rPr>
        <w:t xml:space="preserve">  </w:t>
      </w:r>
      <w:r w:rsidRPr="00EC659A">
        <w:rPr>
          <w:rFonts w:ascii="Times New Roman" w:hAnsi="Times New Roman"/>
          <w:b/>
          <w:bCs/>
          <w:sz w:val="22"/>
          <w:szCs w:val="22"/>
        </w:rPr>
        <w:t>Aug’07 -May’10</w:t>
      </w:r>
    </w:p>
    <w:p w14:paraId="77E45B6D" w14:textId="77777777" w:rsidR="00AB0018" w:rsidRPr="00801493" w:rsidRDefault="00AB0018" w:rsidP="00AB0018">
      <w:pPr>
        <w:rPr>
          <w:rFonts w:ascii="Times New Roman" w:hAnsi="Times New Roman"/>
          <w:bCs/>
          <w:i/>
          <w:sz w:val="21"/>
          <w:szCs w:val="21"/>
        </w:rPr>
      </w:pPr>
      <w:r w:rsidRPr="00EC659A">
        <w:rPr>
          <w:rFonts w:ascii="Times New Roman" w:hAnsi="Times New Roman"/>
          <w:bCs/>
          <w:iCs/>
          <w:sz w:val="22"/>
          <w:szCs w:val="22"/>
        </w:rPr>
        <w:t>Mulund College of Commerce, Mumbai,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EC659A" w:rsidRDefault="006A00C6" w:rsidP="001E0023">
      <w:pPr>
        <w:tabs>
          <w:tab w:val="right" w:pos="10080"/>
        </w:tabs>
        <w:rPr>
          <w:rFonts w:ascii="Times New Roman" w:hAnsi="Times New Roman"/>
          <w:b/>
          <w:sz w:val="22"/>
          <w:szCs w:val="22"/>
        </w:rPr>
      </w:pPr>
      <w:r w:rsidRPr="00EC659A">
        <w:rPr>
          <w:rFonts w:ascii="Times New Roman" w:hAnsi="Times New Roman"/>
          <w:b/>
          <w:sz w:val="22"/>
          <w:szCs w:val="22"/>
        </w:rPr>
        <w:t>Student Volunteer</w:t>
      </w:r>
      <w:r w:rsidR="001E0023" w:rsidRPr="00EC659A">
        <w:rPr>
          <w:rFonts w:ascii="Times New Roman" w:hAnsi="Times New Roman"/>
          <w:sz w:val="22"/>
          <w:szCs w:val="22"/>
        </w:rPr>
        <w:tab/>
      </w:r>
      <w:r w:rsidRPr="00EC659A">
        <w:rPr>
          <w:rFonts w:ascii="Times New Roman" w:hAnsi="Times New Roman"/>
          <w:b/>
          <w:bCs/>
          <w:sz w:val="22"/>
          <w:szCs w:val="22"/>
        </w:rPr>
        <w:t>Aug’07 -May’10</w:t>
      </w:r>
    </w:p>
    <w:p w14:paraId="09F7ACD2" w14:textId="77777777" w:rsidR="006A00C6" w:rsidRPr="00801493" w:rsidRDefault="001E0023" w:rsidP="006A00C6">
      <w:pPr>
        <w:rPr>
          <w:rFonts w:ascii="Times New Roman" w:hAnsi="Times New Roman"/>
          <w:bCs/>
          <w:i/>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B5E4E" w14:textId="77777777" w:rsidR="00ED33A6" w:rsidRDefault="00ED33A6" w:rsidP="00C735D0">
      <w:r>
        <w:separator/>
      </w:r>
    </w:p>
  </w:endnote>
  <w:endnote w:type="continuationSeparator" w:id="0">
    <w:p w14:paraId="01E2E7A7" w14:textId="77777777" w:rsidR="00ED33A6" w:rsidRDefault="00ED33A6"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AD8A6" w14:textId="77777777" w:rsidR="00ED33A6" w:rsidRDefault="00ED33A6" w:rsidP="00C735D0">
      <w:r>
        <w:separator/>
      </w:r>
    </w:p>
  </w:footnote>
  <w:footnote w:type="continuationSeparator" w:id="0">
    <w:p w14:paraId="393B7155" w14:textId="77777777" w:rsidR="00ED33A6" w:rsidRDefault="00ED33A6"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4A2000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DC0494"/>
    <w:multiLevelType w:val="hybridMultilevel"/>
    <w:tmpl w:val="C47AF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877DF"/>
    <w:multiLevelType w:val="hybridMultilevel"/>
    <w:tmpl w:val="EEFCB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6" w15:restartNumberingAfterBreak="0">
    <w:nsid w:val="67CD6DE5"/>
    <w:multiLevelType w:val="hybridMultilevel"/>
    <w:tmpl w:val="80E6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10"/>
  </w:num>
  <w:num w:numId="3">
    <w:abstractNumId w:val="15"/>
  </w:num>
  <w:num w:numId="4">
    <w:abstractNumId w:val="3"/>
  </w:num>
  <w:num w:numId="5">
    <w:abstractNumId w:val="17"/>
  </w:num>
  <w:num w:numId="6">
    <w:abstractNumId w:val="8"/>
  </w:num>
  <w:num w:numId="7">
    <w:abstractNumId w:val="11"/>
  </w:num>
  <w:num w:numId="8">
    <w:abstractNumId w:val="14"/>
  </w:num>
  <w:num w:numId="9">
    <w:abstractNumId w:val="13"/>
  </w:num>
  <w:num w:numId="10">
    <w:abstractNumId w:val="0"/>
  </w:num>
  <w:num w:numId="11">
    <w:abstractNumId w:val="1"/>
  </w:num>
  <w:num w:numId="12">
    <w:abstractNumId w:val="4"/>
  </w:num>
  <w:num w:numId="13">
    <w:abstractNumId w:val="2"/>
  </w:num>
  <w:num w:numId="14">
    <w:abstractNumId w:val="18"/>
  </w:num>
  <w:num w:numId="15">
    <w:abstractNumId w:val="9"/>
  </w:num>
  <w:num w:numId="16">
    <w:abstractNumId w:val="5"/>
  </w:num>
  <w:num w:numId="17">
    <w:abstractNumId w:val="7"/>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7BC8"/>
    <w:rsid w:val="0004224E"/>
    <w:rsid w:val="000438E5"/>
    <w:rsid w:val="0004600F"/>
    <w:rsid w:val="00052DB3"/>
    <w:rsid w:val="000534E6"/>
    <w:rsid w:val="00053DDA"/>
    <w:rsid w:val="00054E02"/>
    <w:rsid w:val="0005732B"/>
    <w:rsid w:val="00060739"/>
    <w:rsid w:val="00063C74"/>
    <w:rsid w:val="00065781"/>
    <w:rsid w:val="00067736"/>
    <w:rsid w:val="00071E74"/>
    <w:rsid w:val="000735CA"/>
    <w:rsid w:val="00074576"/>
    <w:rsid w:val="00076640"/>
    <w:rsid w:val="00082AF4"/>
    <w:rsid w:val="000841EB"/>
    <w:rsid w:val="00090643"/>
    <w:rsid w:val="00091109"/>
    <w:rsid w:val="00092D4B"/>
    <w:rsid w:val="00094405"/>
    <w:rsid w:val="000944A4"/>
    <w:rsid w:val="00096330"/>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1D21"/>
    <w:rsid w:val="00104F22"/>
    <w:rsid w:val="0011025A"/>
    <w:rsid w:val="00111413"/>
    <w:rsid w:val="00112009"/>
    <w:rsid w:val="00117471"/>
    <w:rsid w:val="00121057"/>
    <w:rsid w:val="00123187"/>
    <w:rsid w:val="00127727"/>
    <w:rsid w:val="001310B3"/>
    <w:rsid w:val="00132D03"/>
    <w:rsid w:val="00132D8C"/>
    <w:rsid w:val="001357E3"/>
    <w:rsid w:val="001365DA"/>
    <w:rsid w:val="00141143"/>
    <w:rsid w:val="00142C31"/>
    <w:rsid w:val="001431D5"/>
    <w:rsid w:val="00146BF2"/>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5638"/>
    <w:rsid w:val="00236E1D"/>
    <w:rsid w:val="00240516"/>
    <w:rsid w:val="00240597"/>
    <w:rsid w:val="00241708"/>
    <w:rsid w:val="0024372D"/>
    <w:rsid w:val="0024401B"/>
    <w:rsid w:val="00247998"/>
    <w:rsid w:val="00253B31"/>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C02"/>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1A52"/>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DF4"/>
    <w:rsid w:val="00454EEF"/>
    <w:rsid w:val="0046025B"/>
    <w:rsid w:val="0046073F"/>
    <w:rsid w:val="004638AB"/>
    <w:rsid w:val="00463B47"/>
    <w:rsid w:val="00463B73"/>
    <w:rsid w:val="0046771E"/>
    <w:rsid w:val="00482D34"/>
    <w:rsid w:val="00483A2E"/>
    <w:rsid w:val="0049058C"/>
    <w:rsid w:val="00491308"/>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216B"/>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1766"/>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97FE7"/>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5271"/>
    <w:rsid w:val="008066F1"/>
    <w:rsid w:val="0080687A"/>
    <w:rsid w:val="00807BAC"/>
    <w:rsid w:val="0082002F"/>
    <w:rsid w:val="0082124A"/>
    <w:rsid w:val="008264E6"/>
    <w:rsid w:val="0083158C"/>
    <w:rsid w:val="0083294E"/>
    <w:rsid w:val="00833BB4"/>
    <w:rsid w:val="00833D06"/>
    <w:rsid w:val="0083690C"/>
    <w:rsid w:val="00836A2A"/>
    <w:rsid w:val="008450A6"/>
    <w:rsid w:val="00845518"/>
    <w:rsid w:val="008464B1"/>
    <w:rsid w:val="008507AE"/>
    <w:rsid w:val="008526CC"/>
    <w:rsid w:val="00853721"/>
    <w:rsid w:val="0085406D"/>
    <w:rsid w:val="00855C17"/>
    <w:rsid w:val="00857BBB"/>
    <w:rsid w:val="00860D86"/>
    <w:rsid w:val="00860E27"/>
    <w:rsid w:val="008620D4"/>
    <w:rsid w:val="00865D61"/>
    <w:rsid w:val="0086620F"/>
    <w:rsid w:val="008669A1"/>
    <w:rsid w:val="0086795F"/>
    <w:rsid w:val="008712F0"/>
    <w:rsid w:val="00873844"/>
    <w:rsid w:val="00874C45"/>
    <w:rsid w:val="00875008"/>
    <w:rsid w:val="0088308B"/>
    <w:rsid w:val="0088334E"/>
    <w:rsid w:val="008848AF"/>
    <w:rsid w:val="008967F1"/>
    <w:rsid w:val="00896950"/>
    <w:rsid w:val="008971F9"/>
    <w:rsid w:val="008A0DFB"/>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242"/>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2F13"/>
    <w:rsid w:val="00946B98"/>
    <w:rsid w:val="00946D98"/>
    <w:rsid w:val="009478BD"/>
    <w:rsid w:val="00951541"/>
    <w:rsid w:val="009530D4"/>
    <w:rsid w:val="00954800"/>
    <w:rsid w:val="00954D83"/>
    <w:rsid w:val="0095589F"/>
    <w:rsid w:val="00961695"/>
    <w:rsid w:val="00970294"/>
    <w:rsid w:val="009704D5"/>
    <w:rsid w:val="00972D1A"/>
    <w:rsid w:val="00981475"/>
    <w:rsid w:val="009842D6"/>
    <w:rsid w:val="00984C1F"/>
    <w:rsid w:val="009873D2"/>
    <w:rsid w:val="00991E67"/>
    <w:rsid w:val="0099258A"/>
    <w:rsid w:val="00993B52"/>
    <w:rsid w:val="009945F2"/>
    <w:rsid w:val="00995C35"/>
    <w:rsid w:val="009964A2"/>
    <w:rsid w:val="00997ADA"/>
    <w:rsid w:val="009A07D5"/>
    <w:rsid w:val="009A0D7B"/>
    <w:rsid w:val="009A3A8E"/>
    <w:rsid w:val="009A3D2F"/>
    <w:rsid w:val="009A45E0"/>
    <w:rsid w:val="009A52CC"/>
    <w:rsid w:val="009A6388"/>
    <w:rsid w:val="009B166B"/>
    <w:rsid w:val="009B26B1"/>
    <w:rsid w:val="009C063C"/>
    <w:rsid w:val="009C13A3"/>
    <w:rsid w:val="009C1FD0"/>
    <w:rsid w:val="009C2FBE"/>
    <w:rsid w:val="009C4108"/>
    <w:rsid w:val="009C41C3"/>
    <w:rsid w:val="009C6BA0"/>
    <w:rsid w:val="009E0B66"/>
    <w:rsid w:val="009E1444"/>
    <w:rsid w:val="009E1C57"/>
    <w:rsid w:val="009E65D7"/>
    <w:rsid w:val="009E74EC"/>
    <w:rsid w:val="009E78FA"/>
    <w:rsid w:val="009F5CB8"/>
    <w:rsid w:val="00A002A8"/>
    <w:rsid w:val="00A00A09"/>
    <w:rsid w:val="00A037F2"/>
    <w:rsid w:val="00A055EB"/>
    <w:rsid w:val="00A07B01"/>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1047"/>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0018"/>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5487"/>
    <w:rsid w:val="00B56C51"/>
    <w:rsid w:val="00B60475"/>
    <w:rsid w:val="00B64212"/>
    <w:rsid w:val="00B64EF6"/>
    <w:rsid w:val="00B652AB"/>
    <w:rsid w:val="00B72C8A"/>
    <w:rsid w:val="00B74592"/>
    <w:rsid w:val="00B8563A"/>
    <w:rsid w:val="00B86579"/>
    <w:rsid w:val="00B87EE6"/>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D6043"/>
    <w:rsid w:val="00BE16BE"/>
    <w:rsid w:val="00BE1F68"/>
    <w:rsid w:val="00BE3825"/>
    <w:rsid w:val="00BE537E"/>
    <w:rsid w:val="00BE5C30"/>
    <w:rsid w:val="00BE76CB"/>
    <w:rsid w:val="00BF1E40"/>
    <w:rsid w:val="00BF4495"/>
    <w:rsid w:val="00BF536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45E2"/>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C71C1"/>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26BCA"/>
    <w:rsid w:val="00D3217F"/>
    <w:rsid w:val="00D33540"/>
    <w:rsid w:val="00D342B6"/>
    <w:rsid w:val="00D35E6D"/>
    <w:rsid w:val="00D36117"/>
    <w:rsid w:val="00D367B6"/>
    <w:rsid w:val="00D369F1"/>
    <w:rsid w:val="00D41F60"/>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7851"/>
    <w:rsid w:val="00DE7BCC"/>
    <w:rsid w:val="00DF198B"/>
    <w:rsid w:val="00DF55D3"/>
    <w:rsid w:val="00DF6EDF"/>
    <w:rsid w:val="00E0113C"/>
    <w:rsid w:val="00E014E8"/>
    <w:rsid w:val="00E01CEA"/>
    <w:rsid w:val="00E03895"/>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09C5"/>
    <w:rsid w:val="00E95E90"/>
    <w:rsid w:val="00E97F2A"/>
    <w:rsid w:val="00EA0277"/>
    <w:rsid w:val="00EA0F95"/>
    <w:rsid w:val="00EA5420"/>
    <w:rsid w:val="00EA6D2A"/>
    <w:rsid w:val="00EA720B"/>
    <w:rsid w:val="00EB26E6"/>
    <w:rsid w:val="00EB336A"/>
    <w:rsid w:val="00EB3EFD"/>
    <w:rsid w:val="00EC659A"/>
    <w:rsid w:val="00ED0131"/>
    <w:rsid w:val="00ED0B41"/>
    <w:rsid w:val="00ED1856"/>
    <w:rsid w:val="00ED2325"/>
    <w:rsid w:val="00ED33A6"/>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2715"/>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1955"/>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97E"/>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2.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4.xml><?xml version="1.0" encoding="utf-8"?>
<ds:datastoreItem xmlns:ds="http://schemas.openxmlformats.org/officeDocument/2006/customXml" ds:itemID="{8730FE0B-8318-46C7-9FF6-4C0CD1A81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2</cp:revision>
  <cp:lastPrinted>2019-11-18T14:19:00Z</cp:lastPrinted>
  <dcterms:created xsi:type="dcterms:W3CDTF">2019-12-17T18:10:00Z</dcterms:created>
  <dcterms:modified xsi:type="dcterms:W3CDTF">2019-12-17T18:10:00Z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