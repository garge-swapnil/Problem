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E24D7A4"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EB26E6">
        <w:rPr>
          <w:rFonts w:ascii="Times New Roman" w:hAnsi="Times New Roman"/>
        </w:rPr>
        <w:t>Associate CMI – Food &amp; Refreshments, Performance (R- 01585)</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Conducted end to </w:t>
      </w:r>
      <w:bookmarkStart w:id="0" w:name="_GoBack"/>
      <w:bookmarkEnd w:id="0"/>
      <w:r w:rsidRPr="008A0DFB">
        <w:rPr>
          <w:rFonts w:ascii="Times New Roman" w:hAnsi="Times New Roman"/>
          <w:sz w:val="22"/>
          <w:szCs w:val="22"/>
        </w:rPr>
        <w:t>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D52F" w14:textId="77777777" w:rsidR="00785741" w:rsidRDefault="00785741" w:rsidP="00C735D0">
      <w:r>
        <w:separator/>
      </w:r>
    </w:p>
  </w:endnote>
  <w:endnote w:type="continuationSeparator" w:id="0">
    <w:p w14:paraId="26F7A5CE" w14:textId="77777777" w:rsidR="00785741" w:rsidRDefault="0078574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A0F60" w14:textId="77777777" w:rsidR="00785741" w:rsidRDefault="00785741" w:rsidP="00C735D0">
      <w:r>
        <w:separator/>
      </w:r>
    </w:p>
  </w:footnote>
  <w:footnote w:type="continuationSeparator" w:id="0">
    <w:p w14:paraId="23B2C3A6" w14:textId="77777777" w:rsidR="00785741" w:rsidRDefault="0078574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2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5741"/>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26E6"/>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43354476-9526-4337-8589-DC0E1A39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2019-10-17T14:05:00Z</cp:lastPrinted>
  <dcterms:created xsi:type="dcterms:W3CDTF">2019-11-12T18:44:00Z</dcterms:created>
  <dcterms:modified xsi:type="dcterms:W3CDTF">2019-11-13T13:05:00Z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