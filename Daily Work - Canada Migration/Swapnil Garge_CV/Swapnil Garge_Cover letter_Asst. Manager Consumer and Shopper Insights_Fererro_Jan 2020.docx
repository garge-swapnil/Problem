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56C56" w14:textId="77777777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4A880D" wp14:editId="30525D66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24" name="Picture 24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2D5E380" wp14:editId="42859059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25" name="Picture 25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F80EC" wp14:editId="1D01A85E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316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C7qDRc7QEAADI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651A0392" w14:textId="778CD23A" w:rsidR="005B7E08" w:rsidRPr="009A6388" w:rsidRDefault="005B7E08" w:rsidP="005B7E08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A4CE53" wp14:editId="448C3E7D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26" name="Picture 2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346104F" wp14:editId="41EC8ACE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27" name="Picture 27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ED2">
        <w:rPr>
          <w:rFonts w:ascii="Times New Roman" w:hAnsi="Times New Roman"/>
          <w:b/>
          <w:sz w:val="48"/>
          <w:szCs w:val="48"/>
        </w:rPr>
        <w:t>GARGE</w:t>
      </w:r>
      <w:r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>
        <w:rPr>
          <w:rFonts w:ascii="Times New Roman" w:hAnsi="Times New Roman"/>
          <w:b/>
          <w:sz w:val="48"/>
          <w:szCs w:val="48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AD4CF4">
        <w:rPr>
          <w:rFonts w:ascii="Times New Roman" w:hAnsi="Times New Roman"/>
          <w:bCs/>
        </w:rPr>
        <w:t>(</w:t>
      </w:r>
      <w:proofErr w:type="gramEnd"/>
      <w:r w:rsidR="00AD4CF4">
        <w:rPr>
          <w:rFonts w:ascii="Times New Roman" w:hAnsi="Times New Roman"/>
          <w:bCs/>
        </w:rPr>
        <w:t>647) 446 0308</w:t>
      </w:r>
      <w:r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Pr="009A6388">
        <w:rPr>
          <w:rFonts w:ascii="Times New Roman" w:hAnsi="Times New Roman"/>
          <w:bCs/>
        </w:rPr>
        <w:t>www.linkedin.com/in/swapnilgarge</w:t>
      </w:r>
    </w:p>
    <w:p w14:paraId="3207DA32" w14:textId="77777777" w:rsidR="005B7E08" w:rsidRDefault="005B7E08" w:rsidP="005B7E08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5CE17" wp14:editId="5010063F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F186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d5jsk/gBAABL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7A791BD" w14:textId="77777777" w:rsidR="000A2838" w:rsidRDefault="000A2838" w:rsidP="000A2838">
      <w:pPr>
        <w:rPr>
          <w:b/>
          <w:sz w:val="32"/>
          <w:szCs w:val="32"/>
        </w:rPr>
      </w:pPr>
    </w:p>
    <w:p w14:paraId="528ED228" w14:textId="158E7F83" w:rsidR="000A2838" w:rsidRDefault="000A2838" w:rsidP="000A2838">
      <w:pPr>
        <w:rPr>
          <w:b/>
          <w:sz w:val="32"/>
          <w:szCs w:val="32"/>
        </w:rPr>
      </w:pPr>
    </w:p>
    <w:p w14:paraId="4C2121D8" w14:textId="77777777" w:rsidR="000A2838" w:rsidRDefault="000A2838" w:rsidP="000A2838">
      <w:pPr>
        <w:rPr>
          <w:b/>
          <w:sz w:val="32"/>
          <w:szCs w:val="32"/>
        </w:rPr>
      </w:pPr>
    </w:p>
    <w:p w14:paraId="0E2CC73B" w14:textId="77777777" w:rsidR="000A2838" w:rsidRDefault="000A2838" w:rsidP="000A2838">
      <w:pPr>
        <w:rPr>
          <w:b/>
          <w:sz w:val="32"/>
          <w:szCs w:val="32"/>
        </w:rPr>
      </w:pPr>
    </w:p>
    <w:p w14:paraId="66E3EE09" w14:textId="6E69E310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Dear </w:t>
      </w:r>
      <w:r w:rsidR="002C6822">
        <w:rPr>
          <w:rFonts w:ascii="Times New Roman" w:hAnsi="Times New Roman"/>
        </w:rPr>
        <w:t>Recruiting team/ Recruiting Manager</w:t>
      </w:r>
      <w:r w:rsidRPr="00075C51">
        <w:rPr>
          <w:rFonts w:ascii="Times New Roman" w:hAnsi="Times New Roman"/>
        </w:rPr>
        <w:t>,</w:t>
      </w:r>
    </w:p>
    <w:p w14:paraId="512FB3AC" w14:textId="1FA52EF7" w:rsidR="000A2838" w:rsidRDefault="000A2838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1F078B2E" w14:textId="0CC9116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writing to you to express my interest for the position of </w:t>
      </w:r>
      <w:bookmarkStart w:id="0" w:name="_GoBack"/>
      <w:r w:rsidR="00C8766F">
        <w:rPr>
          <w:rFonts w:ascii="Times New Roman" w:hAnsi="Times New Roman"/>
        </w:rPr>
        <w:t>Asst.</w:t>
      </w:r>
      <w:r w:rsidR="00284B11">
        <w:rPr>
          <w:rFonts w:ascii="Times New Roman" w:hAnsi="Times New Roman"/>
        </w:rPr>
        <w:t xml:space="preserve"> Manager</w:t>
      </w:r>
      <w:r w:rsidR="00C8766F">
        <w:rPr>
          <w:rFonts w:ascii="Times New Roman" w:hAnsi="Times New Roman"/>
        </w:rPr>
        <w:t xml:space="preserve"> Consumer and Shopper Insights</w:t>
      </w:r>
      <w:r w:rsidR="000B677D">
        <w:rPr>
          <w:rFonts w:ascii="Times New Roman" w:hAnsi="Times New Roman"/>
        </w:rPr>
        <w:t xml:space="preserve"> </w:t>
      </w:r>
      <w:r w:rsidR="00700F01">
        <w:rPr>
          <w:rFonts w:ascii="Times New Roman" w:hAnsi="Times New Roman"/>
        </w:rPr>
        <w:t xml:space="preserve">at </w:t>
      </w:r>
      <w:proofErr w:type="spellStart"/>
      <w:r w:rsidR="00C8766F">
        <w:rPr>
          <w:rFonts w:ascii="Times New Roman" w:hAnsi="Times New Roman"/>
        </w:rPr>
        <w:t>Fererro</w:t>
      </w:r>
      <w:bookmarkEnd w:id="0"/>
      <w:proofErr w:type="spellEnd"/>
    </w:p>
    <w:p w14:paraId="7FD9E0C0" w14:textId="649016D1" w:rsidR="002C6822" w:rsidRDefault="002C6822" w:rsidP="000A2838">
      <w:pPr>
        <w:shd w:val="clear" w:color="auto" w:fill="FFFFFF"/>
        <w:tabs>
          <w:tab w:val="left" w:pos="1440"/>
          <w:tab w:val="left" w:pos="2160"/>
          <w:tab w:val="left" w:pos="2880"/>
          <w:tab w:val="num" w:pos="3528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Times New Roman" w:hAnsi="Times New Roman"/>
        </w:rPr>
      </w:pPr>
    </w:p>
    <w:p w14:paraId="2E0CB69C" w14:textId="70A9950C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As </w:t>
      </w:r>
      <w:r w:rsidR="002C6822">
        <w:rPr>
          <w:rFonts w:ascii="Times New Roman" w:hAnsi="Times New Roman"/>
        </w:rPr>
        <w:t>an insights</w:t>
      </w:r>
      <w:r w:rsidRPr="00075C51">
        <w:rPr>
          <w:rFonts w:ascii="Times New Roman" w:hAnsi="Times New Roman"/>
        </w:rPr>
        <w:t xml:space="preserve"> </w:t>
      </w:r>
      <w:r w:rsidR="002C6822">
        <w:rPr>
          <w:rFonts w:ascii="Times New Roman" w:hAnsi="Times New Roman"/>
        </w:rPr>
        <w:t>p</w:t>
      </w:r>
      <w:r w:rsidRPr="00075C51">
        <w:rPr>
          <w:rFonts w:ascii="Times New Roman" w:hAnsi="Times New Roman"/>
        </w:rPr>
        <w:t xml:space="preserve">rofessional, I bring </w:t>
      </w:r>
      <w:r w:rsidRPr="00075C51">
        <w:rPr>
          <w:rFonts w:ascii="Times New Roman" w:hAnsi="Times New Roman"/>
          <w:b/>
        </w:rPr>
        <w:t>5 years</w:t>
      </w:r>
      <w:r w:rsidRPr="00075C51">
        <w:rPr>
          <w:rFonts w:ascii="Times New Roman" w:hAnsi="Times New Roman"/>
        </w:rPr>
        <w:t xml:space="preserve"> of rich experience in Consumer Insights with specialization in Brand health tracking and Product/ concept testing projects. I am a data driven insights specialist with strong business acumen and the ability to translate complex data into actionable business solutions. </w:t>
      </w:r>
    </w:p>
    <w:p w14:paraId="38C65271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2B5595BD" w14:textId="5BA2C7E4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My extensive professional experience </w:t>
      </w:r>
      <w:r w:rsidR="002C6822">
        <w:rPr>
          <w:rFonts w:ascii="Times New Roman" w:hAnsi="Times New Roman"/>
        </w:rPr>
        <w:t xml:space="preserve">with global market research companies such as </w:t>
      </w:r>
      <w:r w:rsidRPr="00075C51">
        <w:rPr>
          <w:rFonts w:ascii="Times New Roman" w:hAnsi="Times New Roman"/>
        </w:rPr>
        <w:t>Ipsos and Kantar</w:t>
      </w:r>
      <w:r w:rsidR="002C6822">
        <w:rPr>
          <w:rFonts w:ascii="Times New Roman" w:hAnsi="Times New Roman"/>
        </w:rPr>
        <w:t>,</w:t>
      </w:r>
      <w:r w:rsidRPr="00075C51">
        <w:rPr>
          <w:rFonts w:ascii="Times New Roman" w:hAnsi="Times New Roman"/>
        </w:rPr>
        <w:t xml:space="preserve"> has enabled me with the ability to thoroughly understand critical business issues and to resolve them with crisp and actionable insights. I am a skilled </w:t>
      </w:r>
      <w:r w:rsidR="004B4B75">
        <w:rPr>
          <w:rFonts w:ascii="Times New Roman" w:hAnsi="Times New Roman"/>
        </w:rPr>
        <w:t>at multitasking</w:t>
      </w:r>
      <w:r w:rsidRPr="00075C51">
        <w:rPr>
          <w:rFonts w:ascii="Times New Roman" w:hAnsi="Times New Roman"/>
        </w:rPr>
        <w:t xml:space="preserve"> and can simultaneously manage multiple assignments and stakeholders within a fast-paced environment to consistently meet tight deadlines. </w:t>
      </w:r>
    </w:p>
    <w:p w14:paraId="0D5E4197" w14:textId="77777777" w:rsidR="000A2838" w:rsidRPr="00075C51" w:rsidRDefault="000A2838" w:rsidP="000A2838">
      <w:pPr>
        <w:shd w:val="clear" w:color="auto" w:fill="FFFFFF"/>
        <w:tabs>
          <w:tab w:val="num" w:pos="4320"/>
        </w:tabs>
        <w:jc w:val="both"/>
        <w:rPr>
          <w:rFonts w:ascii="Times New Roman" w:hAnsi="Times New Roman"/>
        </w:rPr>
      </w:pPr>
    </w:p>
    <w:p w14:paraId="7406EDBB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am proficient at identifying organizational needs, have the desire to build business relationships and possess ability to lead others. I excel at establishing project missions, data analysis, delivering quality output in the form comprehensive research findings and creating as well as maintaining respectful and trust relationships with clients.  </w:t>
      </w:r>
    </w:p>
    <w:p w14:paraId="48DB21C2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19AAEF03" w14:textId="372A597C" w:rsidR="000A2838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Your time and consideration in reviewing my credentials are appreciated.</w:t>
      </w:r>
      <w:r>
        <w:rPr>
          <w:rFonts w:ascii="Times New Roman" w:hAnsi="Times New Roman"/>
        </w:rPr>
        <w:t xml:space="preserve"> Kindly find below my </w:t>
      </w:r>
      <w:r w:rsidR="002C6822">
        <w:rPr>
          <w:rFonts w:ascii="Times New Roman" w:hAnsi="Times New Roman"/>
        </w:rPr>
        <w:t>resume</w:t>
      </w:r>
      <w:r>
        <w:rPr>
          <w:rFonts w:ascii="Times New Roman" w:hAnsi="Times New Roman"/>
        </w:rPr>
        <w:t xml:space="preserve"> for your ready reference</w:t>
      </w:r>
    </w:p>
    <w:p w14:paraId="4DA01045" w14:textId="77777777" w:rsidR="000A2838" w:rsidRPr="00075C51" w:rsidRDefault="000A2838" w:rsidP="000A2838">
      <w:pPr>
        <w:shd w:val="clear" w:color="auto" w:fill="FFFFFF"/>
        <w:tabs>
          <w:tab w:val="left" w:pos="7476"/>
        </w:tabs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ab/>
      </w:r>
    </w:p>
    <w:p w14:paraId="109CFA2A" w14:textId="631742B9" w:rsidR="000A2838" w:rsidRPr="00075C51" w:rsidRDefault="000A2838" w:rsidP="000A2838">
      <w:pPr>
        <w:pStyle w:val="BodyText"/>
        <w:shd w:val="clear" w:color="auto" w:fill="FFFFFF"/>
        <w:rPr>
          <w:rFonts w:ascii="Times New Roman" w:hAnsi="Times New Roman"/>
        </w:rPr>
      </w:pPr>
      <w:r w:rsidRPr="00075C51">
        <w:rPr>
          <w:rFonts w:ascii="Times New Roman" w:hAnsi="Times New Roman"/>
        </w:rPr>
        <w:t xml:space="preserve">I look forward to speaking with you soon. I can be reached at the number listed </w:t>
      </w:r>
      <w:r w:rsidR="002C6822">
        <w:rPr>
          <w:rFonts w:ascii="Times New Roman" w:hAnsi="Times New Roman"/>
        </w:rPr>
        <w:t>in my signature below</w:t>
      </w:r>
      <w:r w:rsidRPr="00075C51">
        <w:rPr>
          <w:rFonts w:ascii="Times New Roman" w:hAnsi="Times New Roman"/>
        </w:rPr>
        <w:t xml:space="preserve"> </w:t>
      </w:r>
    </w:p>
    <w:p w14:paraId="7135E197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3B1C50DF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</w:p>
    <w:p w14:paraId="48574DF5" w14:textId="77777777" w:rsidR="000A2838" w:rsidRPr="00075C51" w:rsidRDefault="000A2838" w:rsidP="000A2838">
      <w:pPr>
        <w:shd w:val="clear" w:color="auto" w:fill="FFFFFF"/>
        <w:jc w:val="both"/>
        <w:rPr>
          <w:rFonts w:ascii="Times New Roman" w:hAnsi="Times New Roman"/>
        </w:rPr>
      </w:pPr>
      <w:r w:rsidRPr="00075C51">
        <w:rPr>
          <w:rFonts w:ascii="Times New Roman" w:hAnsi="Times New Roman"/>
        </w:rPr>
        <w:t>Sincerely,</w:t>
      </w:r>
    </w:p>
    <w:p w14:paraId="38CB6DBA" w14:textId="58568CC4" w:rsidR="000A2838" w:rsidRDefault="000A2838" w:rsidP="000A2838">
      <w:pPr>
        <w:rPr>
          <w:rFonts w:ascii="Times New Roman" w:hAnsi="Times New Roman"/>
          <w:b/>
          <w:sz w:val="32"/>
          <w:szCs w:val="32"/>
        </w:rPr>
      </w:pPr>
      <w:r w:rsidRPr="00075C51">
        <w:rPr>
          <w:rFonts w:ascii="Times New Roman" w:hAnsi="Times New Roman"/>
          <w:b/>
        </w:rPr>
        <w:t>Swapnil</w:t>
      </w:r>
      <w:r>
        <w:rPr>
          <w:rFonts w:ascii="Times New Roman" w:hAnsi="Times New Roman"/>
          <w:b/>
        </w:rPr>
        <w:t xml:space="preserve"> </w:t>
      </w:r>
      <w:proofErr w:type="spellStart"/>
      <w:r w:rsidRPr="00075C51">
        <w:rPr>
          <w:rFonts w:ascii="Times New Roman" w:hAnsi="Times New Roman"/>
          <w:b/>
        </w:rPr>
        <w:t>Garge</w:t>
      </w:r>
      <w:proofErr w:type="spellEnd"/>
    </w:p>
    <w:p w14:paraId="7E62DA8F" w14:textId="2B2A5194" w:rsidR="000A2838" w:rsidRDefault="00AD4CF4">
      <w:pPr>
        <w:rPr>
          <w:rFonts w:ascii="Times New Roman" w:hAnsi="Times New Roman"/>
          <w:b/>
          <w:sz w:val="32"/>
          <w:szCs w:val="32"/>
        </w:rPr>
      </w:pPr>
      <w:r>
        <w:t>(647) 446 0308</w:t>
      </w:r>
    </w:p>
    <w:sectPr w:rsidR="000A2838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2EA1E" w14:textId="77777777" w:rsidR="00AB418D" w:rsidRDefault="00AB418D" w:rsidP="00C735D0">
      <w:r>
        <w:separator/>
      </w:r>
    </w:p>
  </w:endnote>
  <w:endnote w:type="continuationSeparator" w:id="0">
    <w:p w14:paraId="67FB4331" w14:textId="77777777" w:rsidR="00AB418D" w:rsidRDefault="00AB418D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4C463" w14:textId="77777777" w:rsidR="00AB418D" w:rsidRDefault="00AB418D" w:rsidP="00C735D0">
      <w:r>
        <w:separator/>
      </w:r>
    </w:p>
  </w:footnote>
  <w:footnote w:type="continuationSeparator" w:id="0">
    <w:p w14:paraId="4DBFA93F" w14:textId="77777777" w:rsidR="00AB418D" w:rsidRDefault="00AB418D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7BC8"/>
    <w:rsid w:val="0004224E"/>
    <w:rsid w:val="000438E5"/>
    <w:rsid w:val="00052DB3"/>
    <w:rsid w:val="000534E6"/>
    <w:rsid w:val="00053DDA"/>
    <w:rsid w:val="00054E02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677D"/>
    <w:rsid w:val="000C5351"/>
    <w:rsid w:val="000D112E"/>
    <w:rsid w:val="000D143A"/>
    <w:rsid w:val="000D5042"/>
    <w:rsid w:val="000D50A7"/>
    <w:rsid w:val="000E1752"/>
    <w:rsid w:val="000E35C9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2B75"/>
    <w:rsid w:val="001533A1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0822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0D7F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4B93"/>
    <w:rsid w:val="0020538C"/>
    <w:rsid w:val="002057A4"/>
    <w:rsid w:val="002067B8"/>
    <w:rsid w:val="00213B1F"/>
    <w:rsid w:val="00213C58"/>
    <w:rsid w:val="00216962"/>
    <w:rsid w:val="0022495A"/>
    <w:rsid w:val="00230ED6"/>
    <w:rsid w:val="00234DA5"/>
    <w:rsid w:val="00236E1D"/>
    <w:rsid w:val="00240516"/>
    <w:rsid w:val="00240597"/>
    <w:rsid w:val="00241708"/>
    <w:rsid w:val="0024372D"/>
    <w:rsid w:val="0024401B"/>
    <w:rsid w:val="00246C69"/>
    <w:rsid w:val="00247998"/>
    <w:rsid w:val="00253B31"/>
    <w:rsid w:val="00257414"/>
    <w:rsid w:val="00263186"/>
    <w:rsid w:val="00263A5C"/>
    <w:rsid w:val="002642E4"/>
    <w:rsid w:val="002673EA"/>
    <w:rsid w:val="002770F8"/>
    <w:rsid w:val="0027780B"/>
    <w:rsid w:val="00277CA3"/>
    <w:rsid w:val="00284B11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F4E"/>
    <w:rsid w:val="00337F98"/>
    <w:rsid w:val="00343816"/>
    <w:rsid w:val="00343985"/>
    <w:rsid w:val="0035105E"/>
    <w:rsid w:val="00351A9C"/>
    <w:rsid w:val="00353CFA"/>
    <w:rsid w:val="00354853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5B8C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EEF"/>
    <w:rsid w:val="0046025B"/>
    <w:rsid w:val="0046073F"/>
    <w:rsid w:val="004638AB"/>
    <w:rsid w:val="00463B47"/>
    <w:rsid w:val="00463B73"/>
    <w:rsid w:val="0046771E"/>
    <w:rsid w:val="00482D34"/>
    <w:rsid w:val="00483255"/>
    <w:rsid w:val="00483A2E"/>
    <w:rsid w:val="0049058C"/>
    <w:rsid w:val="00491308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1080"/>
    <w:rsid w:val="0051260C"/>
    <w:rsid w:val="005127D9"/>
    <w:rsid w:val="0051449F"/>
    <w:rsid w:val="00514872"/>
    <w:rsid w:val="00517E5D"/>
    <w:rsid w:val="0052216B"/>
    <w:rsid w:val="005262DC"/>
    <w:rsid w:val="00527152"/>
    <w:rsid w:val="00527DED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15C4"/>
    <w:rsid w:val="005723E4"/>
    <w:rsid w:val="005760DD"/>
    <w:rsid w:val="00577CEF"/>
    <w:rsid w:val="00577EAA"/>
    <w:rsid w:val="0058193C"/>
    <w:rsid w:val="00582405"/>
    <w:rsid w:val="0058264E"/>
    <w:rsid w:val="005828E2"/>
    <w:rsid w:val="005922B1"/>
    <w:rsid w:val="00595A30"/>
    <w:rsid w:val="005974D4"/>
    <w:rsid w:val="0059795D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A00C6"/>
    <w:rsid w:val="006A0B0D"/>
    <w:rsid w:val="006A17D6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2D79"/>
    <w:rsid w:val="006F3534"/>
    <w:rsid w:val="006F56C0"/>
    <w:rsid w:val="006F5FDF"/>
    <w:rsid w:val="006F6EE5"/>
    <w:rsid w:val="00700F01"/>
    <w:rsid w:val="007022ED"/>
    <w:rsid w:val="00703EA3"/>
    <w:rsid w:val="0070742B"/>
    <w:rsid w:val="007079E7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D0B57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66F1"/>
    <w:rsid w:val="00807BAC"/>
    <w:rsid w:val="00815061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64B1"/>
    <w:rsid w:val="008507AE"/>
    <w:rsid w:val="008526CC"/>
    <w:rsid w:val="00853721"/>
    <w:rsid w:val="0085406D"/>
    <w:rsid w:val="00855C17"/>
    <w:rsid w:val="00857BBB"/>
    <w:rsid w:val="00860D86"/>
    <w:rsid w:val="00860E27"/>
    <w:rsid w:val="008636B8"/>
    <w:rsid w:val="00865D61"/>
    <w:rsid w:val="0086620F"/>
    <w:rsid w:val="008669A1"/>
    <w:rsid w:val="0086795F"/>
    <w:rsid w:val="008712F0"/>
    <w:rsid w:val="00873844"/>
    <w:rsid w:val="00874C45"/>
    <w:rsid w:val="00875008"/>
    <w:rsid w:val="0088308B"/>
    <w:rsid w:val="0088334E"/>
    <w:rsid w:val="008848AF"/>
    <w:rsid w:val="008967F1"/>
    <w:rsid w:val="00896950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26D"/>
    <w:rsid w:val="008B57C0"/>
    <w:rsid w:val="008B61F1"/>
    <w:rsid w:val="008B6660"/>
    <w:rsid w:val="008B7662"/>
    <w:rsid w:val="008C1FE0"/>
    <w:rsid w:val="008C3841"/>
    <w:rsid w:val="008C5DE7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70294"/>
    <w:rsid w:val="009704D5"/>
    <w:rsid w:val="00972D1A"/>
    <w:rsid w:val="00981475"/>
    <w:rsid w:val="009842D6"/>
    <w:rsid w:val="00984C1F"/>
    <w:rsid w:val="009873D2"/>
    <w:rsid w:val="0099258A"/>
    <w:rsid w:val="00993B52"/>
    <w:rsid w:val="009945F2"/>
    <w:rsid w:val="00995C35"/>
    <w:rsid w:val="009964A2"/>
    <w:rsid w:val="00997ADA"/>
    <w:rsid w:val="009A07D5"/>
    <w:rsid w:val="009A0D7B"/>
    <w:rsid w:val="009A3A8E"/>
    <w:rsid w:val="009A3D2F"/>
    <w:rsid w:val="009A45E0"/>
    <w:rsid w:val="009A52CC"/>
    <w:rsid w:val="009A6388"/>
    <w:rsid w:val="009B166B"/>
    <w:rsid w:val="009B26B1"/>
    <w:rsid w:val="009C063C"/>
    <w:rsid w:val="009C13A3"/>
    <w:rsid w:val="009C1FD0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2CA2"/>
    <w:rsid w:val="00A576CB"/>
    <w:rsid w:val="00A57A35"/>
    <w:rsid w:val="00A57C01"/>
    <w:rsid w:val="00A60C06"/>
    <w:rsid w:val="00A633E7"/>
    <w:rsid w:val="00A64168"/>
    <w:rsid w:val="00A6665F"/>
    <w:rsid w:val="00A66C93"/>
    <w:rsid w:val="00A81933"/>
    <w:rsid w:val="00A82F41"/>
    <w:rsid w:val="00A84E13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2614"/>
    <w:rsid w:val="00AB418D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4CF4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3C3C"/>
    <w:rsid w:val="00B05114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5487"/>
    <w:rsid w:val="00B56C51"/>
    <w:rsid w:val="00B60475"/>
    <w:rsid w:val="00B64212"/>
    <w:rsid w:val="00B64EF6"/>
    <w:rsid w:val="00B652AB"/>
    <w:rsid w:val="00B72C8A"/>
    <w:rsid w:val="00B74592"/>
    <w:rsid w:val="00B818DD"/>
    <w:rsid w:val="00B827BF"/>
    <w:rsid w:val="00B8563A"/>
    <w:rsid w:val="00B86579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E16BE"/>
    <w:rsid w:val="00BE1F68"/>
    <w:rsid w:val="00BE3825"/>
    <w:rsid w:val="00BE537E"/>
    <w:rsid w:val="00BE5C30"/>
    <w:rsid w:val="00BE76CB"/>
    <w:rsid w:val="00BF1E40"/>
    <w:rsid w:val="00BF4495"/>
    <w:rsid w:val="00BF536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8766F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D36CE"/>
    <w:rsid w:val="00CE1C85"/>
    <w:rsid w:val="00CE396C"/>
    <w:rsid w:val="00CE3CD2"/>
    <w:rsid w:val="00CF12FF"/>
    <w:rsid w:val="00CF4B83"/>
    <w:rsid w:val="00CF51F1"/>
    <w:rsid w:val="00CF633C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EA"/>
    <w:rsid w:val="00D5644A"/>
    <w:rsid w:val="00D56571"/>
    <w:rsid w:val="00D56E35"/>
    <w:rsid w:val="00D5776E"/>
    <w:rsid w:val="00D61BC6"/>
    <w:rsid w:val="00D64619"/>
    <w:rsid w:val="00D66B92"/>
    <w:rsid w:val="00D71084"/>
    <w:rsid w:val="00D71559"/>
    <w:rsid w:val="00D7342A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2BAB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20D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7851"/>
    <w:rsid w:val="00DE7BCC"/>
    <w:rsid w:val="00DF1869"/>
    <w:rsid w:val="00DF198B"/>
    <w:rsid w:val="00DF55D3"/>
    <w:rsid w:val="00DF6EDF"/>
    <w:rsid w:val="00E0113C"/>
    <w:rsid w:val="00E014E8"/>
    <w:rsid w:val="00E01CEA"/>
    <w:rsid w:val="00E03895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4E2E"/>
    <w:rsid w:val="00E45896"/>
    <w:rsid w:val="00E460DB"/>
    <w:rsid w:val="00E555C1"/>
    <w:rsid w:val="00E57F81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308D"/>
    <w:rsid w:val="00E95E90"/>
    <w:rsid w:val="00E97F2A"/>
    <w:rsid w:val="00EA0277"/>
    <w:rsid w:val="00EA0F95"/>
    <w:rsid w:val="00EA5420"/>
    <w:rsid w:val="00EA6D2A"/>
    <w:rsid w:val="00EA720B"/>
    <w:rsid w:val="00EB26E6"/>
    <w:rsid w:val="00EB336A"/>
    <w:rsid w:val="00EB3EFD"/>
    <w:rsid w:val="00EC659A"/>
    <w:rsid w:val="00ED0131"/>
    <w:rsid w:val="00ED0B41"/>
    <w:rsid w:val="00ED1856"/>
    <w:rsid w:val="00ED2325"/>
    <w:rsid w:val="00ED3785"/>
    <w:rsid w:val="00EE097F"/>
    <w:rsid w:val="00EE35AE"/>
    <w:rsid w:val="00EE48A1"/>
    <w:rsid w:val="00EE79FD"/>
    <w:rsid w:val="00EF20C2"/>
    <w:rsid w:val="00EF48C1"/>
    <w:rsid w:val="00EF5B18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2EE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6F09ED5-BD10-430F-A2A0-E10A40E2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2020-01-06T18:20:00Z</cp:lastPrinted>
  <dcterms:created xsi:type="dcterms:W3CDTF">2020-01-06T18:35:00Z</dcterms:created>
  <dcterms:modified xsi:type="dcterms:W3CDTF">2020-01-06T18:35:00Z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