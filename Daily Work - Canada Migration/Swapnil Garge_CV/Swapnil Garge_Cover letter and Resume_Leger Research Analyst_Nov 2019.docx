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F798BDC"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5D38CD">
        <w:rPr>
          <w:rFonts w:ascii="Times New Roman" w:hAnsi="Times New Roman"/>
        </w:rPr>
        <w:t>Research</w:t>
      </w:r>
      <w:r w:rsidR="00DE53D4">
        <w:rPr>
          <w:rFonts w:ascii="Times New Roman" w:hAnsi="Times New Roman"/>
        </w:rPr>
        <w:t xml:space="preserve"> </w:t>
      </w:r>
      <w:r w:rsidR="008E5AA6">
        <w:rPr>
          <w:rFonts w:ascii="Times New Roman" w:hAnsi="Times New Roman"/>
        </w:rPr>
        <w:t>Analyst</w:t>
      </w:r>
      <w:r w:rsidR="00DE53D4">
        <w:rPr>
          <w:rFonts w:ascii="Times New Roman" w:hAnsi="Times New Roman"/>
        </w:rPr>
        <w:t xml:space="preserve"> at </w:t>
      </w:r>
      <w:r w:rsidR="008E5AA6">
        <w:rPr>
          <w:rFonts w:ascii="Times New Roman" w:hAnsi="Times New Roman"/>
        </w:rPr>
        <w:t>Leger</w:t>
      </w:r>
      <w:bookmarkStart w:id="0" w:name="_GoBack"/>
      <w:bookmarkEnd w:id="0"/>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237B631"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 xml:space="preserve">an </w:t>
      </w:r>
      <w:proofErr w:type="gramStart"/>
      <w:r w:rsidR="002C6822">
        <w:rPr>
          <w:rFonts w:ascii="Times New Roman" w:hAnsi="Times New Roman"/>
        </w:rPr>
        <w:t>insights</w:t>
      </w:r>
      <w:proofErr w:type="gramEnd"/>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rofessional</w:t>
      </w:r>
      <w:r w:rsidR="0004523D">
        <w:rPr>
          <w:rFonts w:ascii="Times New Roman" w:hAnsi="Times New Roman"/>
        </w:rPr>
        <w:t xml:space="preserve"> and ex – Ipsos India</w:t>
      </w:r>
      <w:r w:rsidRPr="00075C51">
        <w:rPr>
          <w:rFonts w:ascii="Times New Roman" w:hAnsi="Times New Roman"/>
        </w:rPr>
        <w:t xml:space="preserve">,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64003" w14:textId="77777777" w:rsidR="006F1E57" w:rsidRDefault="006F1E57" w:rsidP="00C735D0">
      <w:r>
        <w:separator/>
      </w:r>
    </w:p>
  </w:endnote>
  <w:endnote w:type="continuationSeparator" w:id="0">
    <w:p w14:paraId="117F0B76" w14:textId="77777777" w:rsidR="006F1E57" w:rsidRDefault="006F1E57"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8D5B1" w14:textId="77777777" w:rsidR="006F1E57" w:rsidRDefault="006F1E57" w:rsidP="00C735D0">
      <w:r>
        <w:separator/>
      </w:r>
    </w:p>
  </w:footnote>
  <w:footnote w:type="continuationSeparator" w:id="0">
    <w:p w14:paraId="1682BD65" w14:textId="77777777" w:rsidR="006F1E57" w:rsidRDefault="006F1E57"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523D"/>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1D45"/>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C736B"/>
    <w:rsid w:val="005D38CD"/>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1E57"/>
    <w:rsid w:val="006F2D79"/>
    <w:rsid w:val="006F3534"/>
    <w:rsid w:val="006F56C0"/>
    <w:rsid w:val="006F5FDF"/>
    <w:rsid w:val="006F6EE5"/>
    <w:rsid w:val="007022ED"/>
    <w:rsid w:val="00703EA3"/>
    <w:rsid w:val="0070742B"/>
    <w:rsid w:val="007079E7"/>
    <w:rsid w:val="0071148A"/>
    <w:rsid w:val="00711C60"/>
    <w:rsid w:val="00712A2E"/>
    <w:rsid w:val="00717DB5"/>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5AA6"/>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64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25E9"/>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479E"/>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849CC902-FBE2-4781-9FDD-E35F0EBD5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2019-11-06T15:56:00Z</cp:lastPrinted>
  <dcterms:created xsi:type="dcterms:W3CDTF">2019-11-06T16:30:00Z</dcterms:created>
  <dcterms:modified xsi:type="dcterms:W3CDTF">2019-11-06T16:30:00Z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