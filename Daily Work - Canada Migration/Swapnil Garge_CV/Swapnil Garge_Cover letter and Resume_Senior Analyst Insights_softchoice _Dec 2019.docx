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06C8049"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533F3F">
        <w:rPr>
          <w:rFonts w:ascii="Times New Roman" w:hAnsi="Times New Roman"/>
        </w:rPr>
        <w:t xml:space="preserve">Research </w:t>
      </w:r>
      <w:proofErr w:type="spellStart"/>
      <w:r w:rsidR="00533F3F">
        <w:rPr>
          <w:rFonts w:ascii="Times New Roman" w:hAnsi="Times New Roman"/>
        </w:rPr>
        <w:t>Assitant</w:t>
      </w:r>
      <w:bookmarkStart w:id="0" w:name="_GoBack"/>
      <w:bookmarkEnd w:id="0"/>
      <w:proofErr w:type="spellEnd"/>
      <w:r w:rsidR="00DE53D4">
        <w:rPr>
          <w:rFonts w:ascii="Times New Roman" w:hAnsi="Times New Roman"/>
        </w:rPr>
        <w:t xml:space="preserve"> at </w:t>
      </w:r>
      <w:r w:rsidR="00533F3F">
        <w:rPr>
          <w:rFonts w:ascii="Times New Roman" w:hAnsi="Times New Roman"/>
        </w:rPr>
        <w:t>DPRA</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5A43B" w14:textId="77777777" w:rsidR="000107DE" w:rsidRDefault="000107DE" w:rsidP="00C735D0">
      <w:r>
        <w:separator/>
      </w:r>
    </w:p>
  </w:endnote>
  <w:endnote w:type="continuationSeparator" w:id="0">
    <w:p w14:paraId="37112F40" w14:textId="77777777" w:rsidR="000107DE" w:rsidRDefault="000107DE"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9ED40" w14:textId="77777777" w:rsidR="000107DE" w:rsidRDefault="000107DE" w:rsidP="00C735D0">
      <w:r>
        <w:separator/>
      </w:r>
    </w:p>
  </w:footnote>
  <w:footnote w:type="continuationSeparator" w:id="0">
    <w:p w14:paraId="06AB4B05" w14:textId="77777777" w:rsidR="000107DE" w:rsidRDefault="000107DE"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07DE"/>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3F3F"/>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696C"/>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A789B"/>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1D6219ED-CDD6-4883-BB38-1BA38A77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2019-12-27T01:02:00Z</cp:lastPrinted>
  <dcterms:created xsi:type="dcterms:W3CDTF">2019-12-27T01:18:00Z</dcterms:created>
  <dcterms:modified xsi:type="dcterms:W3CDTF">2019-12-27T01:59:00Z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