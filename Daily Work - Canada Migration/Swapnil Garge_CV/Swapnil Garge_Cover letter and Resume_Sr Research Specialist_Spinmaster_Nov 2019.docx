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24487DB6"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E11121">
        <w:rPr>
          <w:rFonts w:ascii="Times New Roman" w:hAnsi="Times New Roman"/>
        </w:rPr>
        <w:t>Senior</w:t>
      </w:r>
      <w:r w:rsidR="00E34270">
        <w:rPr>
          <w:rFonts w:ascii="Times New Roman" w:hAnsi="Times New Roman"/>
        </w:rPr>
        <w:t xml:space="preserve"> Research Analyst</w:t>
      </w:r>
      <w:r w:rsidR="00FB3FD2">
        <w:rPr>
          <w:rFonts w:ascii="Times New Roman" w:hAnsi="Times New Roman"/>
        </w:rPr>
        <w:t xml:space="preserve"> at </w:t>
      </w:r>
      <w:proofErr w:type="spellStart"/>
      <w:r w:rsidR="00E11121">
        <w:rPr>
          <w:rFonts w:ascii="Times New Roman" w:hAnsi="Times New Roman"/>
        </w:rPr>
        <w:t>Spinmaster</w:t>
      </w:r>
      <w:bookmarkStart w:id="0" w:name="_GoBack"/>
      <w:bookmarkEnd w:id="0"/>
      <w:proofErr w:type="spellEnd"/>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174BD8A0" w14:textId="7135E3F7" w:rsidR="001E0023" w:rsidRPr="00801493" w:rsidRDefault="001E0023" w:rsidP="001E0023">
      <w:pPr>
        <w:rPr>
          <w:rFonts w:ascii="Times New Roman" w:hAnsi="Times New Roman"/>
          <w:bCs/>
          <w:i/>
          <w:sz w:val="21"/>
          <w:szCs w:val="21"/>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D45B1" w14:textId="77777777" w:rsidR="0050029D" w:rsidRDefault="0050029D" w:rsidP="00C735D0">
      <w:r>
        <w:separator/>
      </w:r>
    </w:p>
  </w:endnote>
  <w:endnote w:type="continuationSeparator" w:id="0">
    <w:p w14:paraId="2C5BB6D2" w14:textId="77777777" w:rsidR="0050029D" w:rsidRDefault="0050029D"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B8D10" w14:textId="77777777" w:rsidR="0050029D" w:rsidRDefault="0050029D" w:rsidP="00C735D0">
      <w:r>
        <w:separator/>
      </w:r>
    </w:p>
  </w:footnote>
  <w:footnote w:type="continuationSeparator" w:id="0">
    <w:p w14:paraId="33706219" w14:textId="77777777" w:rsidR="0050029D" w:rsidRDefault="0050029D"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51A3"/>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29D"/>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51B"/>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1121"/>
    <w:rsid w:val="00E14F04"/>
    <w:rsid w:val="00E162D9"/>
    <w:rsid w:val="00E16C39"/>
    <w:rsid w:val="00E17820"/>
    <w:rsid w:val="00E22F71"/>
    <w:rsid w:val="00E231C9"/>
    <w:rsid w:val="00E32A58"/>
    <w:rsid w:val="00E32E12"/>
    <w:rsid w:val="00E34270"/>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B336A"/>
    <w:rsid w:val="00EB3EFD"/>
    <w:rsid w:val="00EC659A"/>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3FD2"/>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4.xml><?xml version="1.0" encoding="utf-8"?>
<ds:datastoreItem xmlns:ds="http://schemas.openxmlformats.org/officeDocument/2006/customXml" ds:itemID="{2FCCBC80-B77F-471C-A9C2-7E657E47D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3</cp:revision>
  <cp:lastPrinted>2019-11-12T10:18:00Z</cp:lastPrinted>
  <dcterms:created xsi:type="dcterms:W3CDTF">2019-11-12T10:23:00Z</dcterms:created>
  <dcterms:modified xsi:type="dcterms:W3CDTF">2019-11-12T10:23:00Z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