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bookmarkStart w:id="0" w:name="_GoBack"/>
      <w:bookmarkEnd w:id="0"/>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5CF35" w14:textId="77777777" w:rsidR="001D1EBD" w:rsidRDefault="001D1EBD" w:rsidP="00C735D0">
      <w:r>
        <w:separator/>
      </w:r>
    </w:p>
  </w:endnote>
  <w:endnote w:type="continuationSeparator" w:id="0">
    <w:p w14:paraId="0D9EDC04" w14:textId="77777777" w:rsidR="001D1EBD" w:rsidRDefault="001D1EBD"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56C8E" w14:textId="77777777" w:rsidR="001D1EBD" w:rsidRDefault="001D1EBD" w:rsidP="00C735D0">
      <w:r>
        <w:separator/>
      </w:r>
    </w:p>
  </w:footnote>
  <w:footnote w:type="continuationSeparator" w:id="0">
    <w:p w14:paraId="6F9C37E1" w14:textId="77777777" w:rsidR="001D1EBD" w:rsidRDefault="001D1EBD"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6FEE"/>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1EBD"/>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5E60"/>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3009"/>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012"/>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34D"/>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BF7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6C10"/>
    <w:rsid w:val="00DE7851"/>
    <w:rsid w:val="00DE7BCC"/>
    <w:rsid w:val="00DF198B"/>
    <w:rsid w:val="00DF55D3"/>
    <w:rsid w:val="00DF6EDF"/>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76CEF71-9CB3-4521-A219-374848D0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2019-12-27T02:09:00Z</cp:lastPrinted>
  <dcterms:created xsi:type="dcterms:W3CDTF">2019-12-28T01:46:00Z</dcterms:created>
  <dcterms:modified xsi:type="dcterms:W3CDTF">2019-12-28T01:46:00Z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