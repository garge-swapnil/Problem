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bookmarkStart w:id="0" w:name="_GoBack"/>
      <w:bookmarkEnd w:id="0"/>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596D7" w14:textId="77777777" w:rsidR="00BE717B" w:rsidRDefault="00BE717B" w:rsidP="00C735D0">
      <w:r>
        <w:separator/>
      </w:r>
    </w:p>
  </w:endnote>
  <w:endnote w:type="continuationSeparator" w:id="0">
    <w:p w14:paraId="597D65D0" w14:textId="77777777" w:rsidR="00BE717B" w:rsidRDefault="00BE717B"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96EE3" w14:textId="77777777" w:rsidR="00BE717B" w:rsidRDefault="00BE717B" w:rsidP="00C735D0">
      <w:r>
        <w:separator/>
      </w:r>
    </w:p>
  </w:footnote>
  <w:footnote w:type="continuationSeparator" w:id="0">
    <w:p w14:paraId="60A72DF4" w14:textId="77777777" w:rsidR="00BE717B" w:rsidRDefault="00BE717B"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0F53"/>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1480"/>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649DF"/>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64EE"/>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17B"/>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26E6"/>
    <w:rsid w:val="00EB336A"/>
    <w:rsid w:val="00EB3EFD"/>
    <w:rsid w:val="00EC659A"/>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A3AB805D-6065-4145-9559-A4AB2D806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2019-12-18T21:19:00Z</cp:lastPrinted>
  <dcterms:created xsi:type="dcterms:W3CDTF">2019-12-18T21:49:00Z</dcterms:created>
  <dcterms:modified xsi:type="dcterms:W3CDTF">2019-12-18T21:49:00Z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