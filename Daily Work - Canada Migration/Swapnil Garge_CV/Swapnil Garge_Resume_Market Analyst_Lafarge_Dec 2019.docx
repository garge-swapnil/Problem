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Instrumental in winning an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r w:rsidRPr="008A0DFB">
        <w:rPr>
          <w:rFonts w:ascii="Times New Roman" w:hAnsi="Times New Roman"/>
          <w:sz w:val="22"/>
          <w:szCs w:val="22"/>
        </w:rPr>
        <w:t>(</w:t>
      </w:r>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r w:rsidRPr="008A0DFB">
        <w:rPr>
          <w:rFonts w:ascii="Times New Roman" w:hAnsi="Times New Roman"/>
          <w:sz w:val="22"/>
          <w:szCs w:val="22"/>
        </w:rPr>
        <w:t>(</w:t>
      </w:r>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Inbisco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Handled a</w:t>
      </w:r>
      <w:r w:rsidR="00744DDC" w:rsidRPr="008A0DFB">
        <w:rPr>
          <w:rFonts w:ascii="Times New Roman" w:hAnsi="Times New Roman"/>
          <w:bCs/>
          <w:sz w:val="22"/>
          <w:szCs w:val="22"/>
        </w:rPr>
        <w:t xml:space="preserve">dhoc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r w:rsidRPr="00EC659A">
        <w:rPr>
          <w:rFonts w:ascii="Times New Roman" w:hAnsi="Times New Roman"/>
          <w:bCs/>
          <w:iCs/>
          <w:sz w:val="22"/>
          <w:szCs w:val="22"/>
        </w:rPr>
        <w:t>N.L.Dalmia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N.L.Dalmia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Best Student – Team Leader &amp; Player (All Rounder)</w:t>
      </w:r>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N.L.Dalmia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43D1F0" w14:textId="77777777" w:rsidR="003F4841" w:rsidRDefault="003F4841" w:rsidP="00C735D0">
      <w:r>
        <w:separator/>
      </w:r>
    </w:p>
  </w:endnote>
  <w:endnote w:type="continuationSeparator" w:id="0">
    <w:p w14:paraId="30FD33FE" w14:textId="77777777" w:rsidR="003F4841" w:rsidRDefault="003F4841"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1C6B5" w14:textId="77777777" w:rsidR="003F4841" w:rsidRDefault="003F4841" w:rsidP="00C735D0">
      <w:r>
        <w:separator/>
      </w:r>
    </w:p>
  </w:footnote>
  <w:footnote w:type="continuationSeparator" w:id="0">
    <w:p w14:paraId="5CB7A0CD" w14:textId="77777777" w:rsidR="003F4841" w:rsidRDefault="003F4841"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4841"/>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2.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6A3610F4-D0C0-4E18-A261-5837C740A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2019-12-18T22:45:00Z</cp:lastPrinted>
  <dcterms:created xsi:type="dcterms:W3CDTF">2019-12-27T02:08:00Z</dcterms:created>
  <dcterms:modified xsi:type="dcterms:W3CDTF">2019-12-27T02:08:00Z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