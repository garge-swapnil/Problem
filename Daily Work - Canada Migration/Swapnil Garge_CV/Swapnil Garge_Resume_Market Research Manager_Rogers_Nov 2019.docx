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bookmarkStart w:id="0" w:name="_GoBack"/>
      <w:bookmarkEnd w:id="0"/>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A86EC" w14:textId="77777777" w:rsidR="00901242" w:rsidRDefault="00901242" w:rsidP="00C735D0">
      <w:r>
        <w:separator/>
      </w:r>
    </w:p>
  </w:endnote>
  <w:endnote w:type="continuationSeparator" w:id="0">
    <w:p w14:paraId="671F601D" w14:textId="77777777" w:rsidR="00901242" w:rsidRDefault="00901242"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A7E75" w14:textId="77777777" w:rsidR="00901242" w:rsidRDefault="00901242" w:rsidP="00C735D0">
      <w:r>
        <w:separator/>
      </w:r>
    </w:p>
  </w:footnote>
  <w:footnote w:type="continuationSeparator" w:id="0">
    <w:p w14:paraId="60B672D2" w14:textId="77777777" w:rsidR="00901242" w:rsidRDefault="00901242"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0FC6DCC5-E3EF-432A-A1FE-7D993279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2019-11-18T14:19:00Z</cp:lastPrinted>
  <dcterms:created xsi:type="dcterms:W3CDTF">2019-11-30T17:44:00Z</dcterms:created>
  <dcterms:modified xsi:type="dcterms:W3CDTF">2019-11-30T17:44:00Z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