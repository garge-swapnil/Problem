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41F32623"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I am writing to you to express my interest for the position of</w:t>
      </w:r>
      <w:r w:rsidR="00845518">
        <w:rPr>
          <w:rFonts w:ascii="Times New Roman" w:hAnsi="Times New Roman"/>
        </w:rPr>
        <w:t xml:space="preserve"> </w:t>
      </w:r>
      <w:r w:rsidR="008A5871">
        <w:rPr>
          <w:rFonts w:ascii="Times New Roman" w:hAnsi="Times New Roman"/>
        </w:rPr>
        <w:t>Market</w:t>
      </w:r>
      <w:r w:rsidR="00B5313A">
        <w:rPr>
          <w:rFonts w:ascii="Times New Roman" w:hAnsi="Times New Roman"/>
        </w:rPr>
        <w:t>ing</w:t>
      </w:r>
      <w:r w:rsidR="008A5871">
        <w:rPr>
          <w:rFonts w:ascii="Times New Roman" w:hAnsi="Times New Roman"/>
        </w:rPr>
        <w:t xml:space="preserve"> Analyst at </w:t>
      </w:r>
      <w:proofErr w:type="spellStart"/>
      <w:r w:rsidR="00B5313A">
        <w:rPr>
          <w:rFonts w:ascii="Times New Roman" w:hAnsi="Times New Roman"/>
        </w:rPr>
        <w:t>DoorDash</w:t>
      </w:r>
      <w:proofErr w:type="spellEnd"/>
      <w:r w:rsidR="00B5313A">
        <w:rPr>
          <w:rFonts w:ascii="Times New Roman" w:hAnsi="Times New Roman"/>
        </w:rPr>
        <w:t xml:space="preserve"> Inc.</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bookmarkStart w:id="0" w:name="_GoBack"/>
      <w:bookmarkEnd w:id="0"/>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F4FE7" w14:textId="77777777" w:rsidR="001D286D" w:rsidRDefault="001D286D" w:rsidP="00C735D0">
      <w:r>
        <w:separator/>
      </w:r>
    </w:p>
  </w:endnote>
  <w:endnote w:type="continuationSeparator" w:id="0">
    <w:p w14:paraId="5921D767" w14:textId="77777777" w:rsidR="001D286D" w:rsidRDefault="001D286D"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903F2" w14:textId="77777777" w:rsidR="001D286D" w:rsidRDefault="001D286D" w:rsidP="00C735D0">
      <w:r>
        <w:separator/>
      </w:r>
    </w:p>
  </w:footnote>
  <w:footnote w:type="continuationSeparator" w:id="0">
    <w:p w14:paraId="2D52478D" w14:textId="77777777" w:rsidR="001D286D" w:rsidRDefault="001D286D"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2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86D"/>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5917"/>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A5871"/>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13A"/>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2F5B"/>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4794C6A7-C5A5-4AD1-9123-9E1B1ED7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2019-11-19T11:40:00Z</dcterms:created>
  <dcterms:modified xsi:type="dcterms:W3CDTF">2019-11-19T11:40:00Z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