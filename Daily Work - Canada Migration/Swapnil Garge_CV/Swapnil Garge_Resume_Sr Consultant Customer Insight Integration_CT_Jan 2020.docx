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w:t>
      </w:r>
      <w:bookmarkStart w:id="0" w:name="_GoBack"/>
      <w:bookmarkEnd w:id="0"/>
      <w:r w:rsidR="00B355F8" w:rsidRPr="008A0DFB">
        <w:rPr>
          <w:rFonts w:ascii="Times New Roman" w:hAnsi="Times New Roman"/>
          <w:sz w:val="22"/>
          <w:szCs w:val="22"/>
        </w:rPr>
        <w:t xml:space="preserve">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F9BEC" w14:textId="77777777" w:rsidR="00106859" w:rsidRDefault="00106859" w:rsidP="00C735D0">
      <w:r>
        <w:separator/>
      </w:r>
    </w:p>
  </w:endnote>
  <w:endnote w:type="continuationSeparator" w:id="0">
    <w:p w14:paraId="560D8618" w14:textId="77777777" w:rsidR="00106859" w:rsidRDefault="00106859"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D1A78" w14:textId="77777777" w:rsidR="00106859" w:rsidRDefault="00106859" w:rsidP="00C735D0">
      <w:r>
        <w:separator/>
      </w:r>
    </w:p>
  </w:footnote>
  <w:footnote w:type="continuationSeparator" w:id="0">
    <w:p w14:paraId="78F7CB19" w14:textId="77777777" w:rsidR="00106859" w:rsidRDefault="00106859"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A2000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6FEE"/>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3C00"/>
    <w:rsid w:val="000E57C1"/>
    <w:rsid w:val="000F02C3"/>
    <w:rsid w:val="000F3BEE"/>
    <w:rsid w:val="000F6D8A"/>
    <w:rsid w:val="00101D21"/>
    <w:rsid w:val="00104F22"/>
    <w:rsid w:val="00106859"/>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0F53"/>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5E60"/>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2DEC"/>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1480"/>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08F"/>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C60"/>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0D5D"/>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3009"/>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C5F2A"/>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649DF"/>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13A8"/>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19E6"/>
    <w:rsid w:val="009F5CB8"/>
    <w:rsid w:val="00A002A8"/>
    <w:rsid w:val="00A00A09"/>
    <w:rsid w:val="00A037F2"/>
    <w:rsid w:val="00A055EB"/>
    <w:rsid w:val="00A07B01"/>
    <w:rsid w:val="00A11CFD"/>
    <w:rsid w:val="00A1396E"/>
    <w:rsid w:val="00A13BB6"/>
    <w:rsid w:val="00A1501A"/>
    <w:rsid w:val="00A15422"/>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012"/>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634D"/>
    <w:rsid w:val="00AB64EE"/>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EB1"/>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17B"/>
    <w:rsid w:val="00BE76CB"/>
    <w:rsid w:val="00BF1E40"/>
    <w:rsid w:val="00BF4495"/>
    <w:rsid w:val="00BF5369"/>
    <w:rsid w:val="00BF6E49"/>
    <w:rsid w:val="00BF7E4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17"/>
    <w:rsid w:val="00D544EA"/>
    <w:rsid w:val="00D5644A"/>
    <w:rsid w:val="00D56571"/>
    <w:rsid w:val="00D56E35"/>
    <w:rsid w:val="00D61BC6"/>
    <w:rsid w:val="00D64619"/>
    <w:rsid w:val="00D66B92"/>
    <w:rsid w:val="00D71084"/>
    <w:rsid w:val="00D71559"/>
    <w:rsid w:val="00D7342A"/>
    <w:rsid w:val="00D77A56"/>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6C10"/>
    <w:rsid w:val="00DE7851"/>
    <w:rsid w:val="00DE7BCC"/>
    <w:rsid w:val="00DF198B"/>
    <w:rsid w:val="00DF55D3"/>
    <w:rsid w:val="00DF6EDF"/>
    <w:rsid w:val="00E00462"/>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57FA0"/>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0F07"/>
    <w:rsid w:val="00EB26E6"/>
    <w:rsid w:val="00EB336A"/>
    <w:rsid w:val="00EB3EFD"/>
    <w:rsid w:val="00EC659A"/>
    <w:rsid w:val="00EC7226"/>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3.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E2F79E7-1DC5-4278-89B0-D5A93B020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2020-01-06T17:22:00Z</cp:lastPrinted>
  <dcterms:created xsi:type="dcterms:W3CDTF">2020-01-06T18:07:00Z</dcterms:created>
  <dcterms:modified xsi:type="dcterms:W3CDTF">2020-01-06T18:07:00Z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