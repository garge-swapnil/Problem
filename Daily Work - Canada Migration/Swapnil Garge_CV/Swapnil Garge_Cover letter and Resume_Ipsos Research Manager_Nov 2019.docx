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3BD36A9E"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5D38CD">
        <w:rPr>
          <w:rFonts w:ascii="Times New Roman" w:hAnsi="Times New Roman"/>
        </w:rPr>
        <w:t>Research</w:t>
      </w:r>
      <w:r w:rsidR="00DE53D4">
        <w:rPr>
          <w:rFonts w:ascii="Times New Roman" w:hAnsi="Times New Roman"/>
        </w:rPr>
        <w:t xml:space="preserve"> Manager at Ipsos</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237B631"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proofErr w:type="gramStart"/>
      <w:r w:rsidR="002C6822">
        <w:rPr>
          <w:rFonts w:ascii="Times New Roman" w:hAnsi="Times New Roman"/>
        </w:rPr>
        <w:t>insights</w:t>
      </w:r>
      <w:proofErr w:type="gramEnd"/>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rofessional</w:t>
      </w:r>
      <w:r w:rsidR="0004523D">
        <w:rPr>
          <w:rFonts w:ascii="Times New Roman" w:hAnsi="Times New Roman"/>
        </w:rPr>
        <w:t xml:space="preserve"> and ex – Ipsos India</w:t>
      </w:r>
      <w:r w:rsidRPr="00075C51">
        <w:rPr>
          <w:rFonts w:ascii="Times New Roman" w:hAnsi="Times New Roman"/>
        </w:rPr>
        <w:t xml:space="preserve">,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5D1A2" w14:textId="77777777" w:rsidR="00B625E9" w:rsidRDefault="00B625E9" w:rsidP="00C735D0">
      <w:r>
        <w:separator/>
      </w:r>
    </w:p>
  </w:endnote>
  <w:endnote w:type="continuationSeparator" w:id="0">
    <w:p w14:paraId="68ADB190" w14:textId="77777777" w:rsidR="00B625E9" w:rsidRDefault="00B625E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BFA0" w14:textId="77777777" w:rsidR="00B625E9" w:rsidRDefault="00B625E9" w:rsidP="00C735D0">
      <w:r>
        <w:separator/>
      </w:r>
    </w:p>
  </w:footnote>
  <w:footnote w:type="continuationSeparator" w:id="0">
    <w:p w14:paraId="46E7BDE5" w14:textId="77777777" w:rsidR="00B625E9" w:rsidRDefault="00B625E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523D"/>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1D45"/>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C736B"/>
    <w:rsid w:val="005D38CD"/>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17DB5"/>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25E9"/>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479E"/>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8C21B97F-C5C7-4311-80EE-6B9462AC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2019-11-06T15:56:00Z</cp:lastPrinted>
  <dcterms:created xsi:type="dcterms:W3CDTF">2019-11-06T15:56:00Z</dcterms:created>
  <dcterms:modified xsi:type="dcterms:W3CDTF">2019-11-06T15:58:00Z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