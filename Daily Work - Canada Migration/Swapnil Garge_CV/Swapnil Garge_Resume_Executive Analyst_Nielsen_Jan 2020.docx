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559CE" w14:textId="121E9F57" w:rsidR="00CF4B83" w:rsidRPr="009A6388" w:rsidRDefault="0095589F" w:rsidP="007A66E6">
      <w:pPr>
        <w:tabs>
          <w:tab w:val="right" w:pos="10080"/>
        </w:tabs>
        <w:rPr>
          <w:rFonts w:ascii="Times New Roman" w:hAnsi="Times New Roman"/>
          <w:b/>
        </w:rPr>
      </w:pPr>
      <w:r>
        <w:rPr>
          <w:noProof/>
        </w:rPr>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662A6E60"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proofErr w:type="gramStart"/>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w:t>
      </w:r>
      <w:proofErr w:type="gramEnd"/>
      <w:r w:rsidR="001958EF" w:rsidRPr="009A6388">
        <w:rPr>
          <w:rFonts w:ascii="Times New Roman" w:hAnsi="Times New Roman"/>
          <w:bCs/>
        </w:rPr>
        <w:t xml:space="preserve">647) </w:t>
      </w:r>
      <w:r w:rsidR="00697FE7">
        <w:rPr>
          <w:rFonts w:ascii="Times New Roman" w:hAnsi="Times New Roman"/>
          <w:bCs/>
        </w:rPr>
        <w:t>446</w:t>
      </w:r>
      <w:r w:rsidRPr="009A6388">
        <w:rPr>
          <w:rFonts w:ascii="Times New Roman" w:hAnsi="Times New Roman"/>
          <w:bCs/>
        </w:rPr>
        <w:t xml:space="preserve"> </w:t>
      </w:r>
      <w:r w:rsidR="00697FE7">
        <w:rPr>
          <w:rFonts w:ascii="Times New Roman" w:hAnsi="Times New Roman"/>
          <w:bCs/>
        </w:rPr>
        <w:t>0308</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Strong background in understanding client’s business issues &amp; requirements,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Proven skills in quantitative research design and well conversant with data analysis, interpretation and report writing</w:t>
      </w:r>
    </w:p>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proofErr w:type="gramStart"/>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proofErr w:type="gramEnd"/>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 xml:space="preserve">Instrumental in winning </w:t>
      </w:r>
      <w:proofErr w:type="gramStart"/>
      <w:r w:rsidRPr="008A0DFB">
        <w:rPr>
          <w:rFonts w:ascii="Times New Roman" w:hAnsi="Times New Roman"/>
          <w:sz w:val="22"/>
          <w:szCs w:val="22"/>
        </w:rPr>
        <w:t>an</w:t>
      </w:r>
      <w:proofErr w:type="gramEnd"/>
      <w:r w:rsidRPr="008A0DFB">
        <w:rPr>
          <w:rFonts w:ascii="Times New Roman" w:hAnsi="Times New Roman"/>
          <w:sz w:val="22"/>
          <w:szCs w:val="22"/>
        </w:rPr>
        <w:t xml:space="preserve">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Conducted end to 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BFD24"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proofErr w:type="gramStart"/>
      <w:r w:rsidR="009964A2"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w:lastRenderedPageBreak/>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7AE50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proofErr w:type="gramStart"/>
      <w:r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bookmarkStart w:id="0" w:name="_GoBack"/>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w:t>
      </w:r>
      <w:proofErr w:type="spellStart"/>
      <w:r w:rsidRPr="008A0DFB">
        <w:rPr>
          <w:rFonts w:ascii="Times New Roman" w:hAnsi="Times New Roman"/>
          <w:bCs/>
          <w:sz w:val="22"/>
          <w:szCs w:val="22"/>
        </w:rPr>
        <w:t>Inbisco</w:t>
      </w:r>
      <w:proofErr w:type="spellEnd"/>
      <w:r w:rsidRPr="008A0DFB">
        <w:rPr>
          <w:rFonts w:ascii="Times New Roman" w:hAnsi="Times New Roman"/>
          <w:bCs/>
          <w:sz w:val="22"/>
          <w:szCs w:val="22"/>
        </w:rPr>
        <w:t xml:space="preserve">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 xml:space="preserve">Handled </w:t>
      </w:r>
      <w:proofErr w:type="spellStart"/>
      <w:r w:rsidRPr="008A0DFB">
        <w:rPr>
          <w:rFonts w:ascii="Times New Roman" w:hAnsi="Times New Roman"/>
          <w:bCs/>
          <w:sz w:val="22"/>
          <w:szCs w:val="22"/>
        </w:rPr>
        <w:t>a</w:t>
      </w:r>
      <w:r w:rsidR="00744DDC" w:rsidRPr="008A0DFB">
        <w:rPr>
          <w:rFonts w:ascii="Times New Roman" w:hAnsi="Times New Roman"/>
          <w:bCs/>
          <w:sz w:val="22"/>
          <w:szCs w:val="22"/>
        </w:rPr>
        <w:t>dhoc</w:t>
      </w:r>
      <w:proofErr w:type="spellEnd"/>
      <w:r w:rsidR="00744DDC" w:rsidRPr="008A0DFB">
        <w:rPr>
          <w:rFonts w:ascii="Times New Roman" w:hAnsi="Times New Roman"/>
          <w:bCs/>
          <w:sz w:val="22"/>
          <w:szCs w:val="22"/>
        </w:rPr>
        <w:t xml:space="preserve"> projects for ABD (Allied Blenders and Distilleries) and Boehringer </w:t>
      </w:r>
      <w:r w:rsidR="00937007" w:rsidRPr="008A0DFB">
        <w:rPr>
          <w:rFonts w:ascii="Times New Roman" w:hAnsi="Times New Roman"/>
          <w:bCs/>
          <w:sz w:val="22"/>
          <w:szCs w:val="22"/>
        </w:rPr>
        <w:t>Ingelheim</w:t>
      </w:r>
      <w:bookmarkEnd w:id="0"/>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 xml:space="preserve">Best Student – Team Leader &amp; Player (All </w:t>
      </w:r>
      <w:proofErr w:type="gramStart"/>
      <w:r w:rsidRPr="00EC659A">
        <w:rPr>
          <w:rFonts w:ascii="Times New Roman" w:hAnsi="Times New Roman"/>
          <w:b/>
          <w:sz w:val="22"/>
          <w:szCs w:val="22"/>
        </w:rPr>
        <w:t>Rounder)</w:t>
      </w:r>
      <w:r w:rsidR="00146BF2" w:rsidRPr="00EC659A">
        <w:rPr>
          <w:rFonts w:ascii="Times New Roman" w:hAnsi="Times New Roman"/>
          <w:sz w:val="22"/>
          <w:szCs w:val="22"/>
        </w:rPr>
        <w:t xml:space="preserve">   </w:t>
      </w:r>
      <w:proofErr w:type="gramEnd"/>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77E45B6D" w14:textId="77777777" w:rsidR="00AB0018" w:rsidRPr="00801493" w:rsidRDefault="00AB0018" w:rsidP="00AB0018">
      <w:pPr>
        <w:rPr>
          <w:rFonts w:ascii="Times New Roman" w:hAnsi="Times New Roman"/>
          <w:bCs/>
          <w:i/>
          <w:sz w:val="21"/>
          <w:szCs w:val="21"/>
        </w:rPr>
      </w:pPr>
      <w:r w:rsidRPr="00EC659A">
        <w:rPr>
          <w:rFonts w:ascii="Times New Roman" w:hAnsi="Times New Roman"/>
          <w:bCs/>
          <w:iCs/>
          <w:sz w:val="22"/>
          <w:szCs w:val="22"/>
        </w:rPr>
        <w:t>Mulund College of Commerce, Mumbai,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65CA7" w14:textId="77777777" w:rsidR="00DD6CCA" w:rsidRDefault="00DD6CCA" w:rsidP="00C735D0">
      <w:r>
        <w:separator/>
      </w:r>
    </w:p>
  </w:endnote>
  <w:endnote w:type="continuationSeparator" w:id="0">
    <w:p w14:paraId="4D2DABBE" w14:textId="77777777" w:rsidR="00DD6CCA" w:rsidRDefault="00DD6CCA"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65320" w14:textId="77777777" w:rsidR="00DD6CCA" w:rsidRDefault="00DD6CCA" w:rsidP="00C735D0">
      <w:r>
        <w:separator/>
      </w:r>
    </w:p>
  </w:footnote>
  <w:footnote w:type="continuationSeparator" w:id="0">
    <w:p w14:paraId="3165277D" w14:textId="77777777" w:rsidR="00DD6CCA" w:rsidRDefault="00DD6CCA"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6FEE"/>
    <w:rsid w:val="00037BC8"/>
    <w:rsid w:val="0004224E"/>
    <w:rsid w:val="000438E5"/>
    <w:rsid w:val="0004600F"/>
    <w:rsid w:val="00052DB3"/>
    <w:rsid w:val="000534E6"/>
    <w:rsid w:val="00053DDA"/>
    <w:rsid w:val="00054E02"/>
    <w:rsid w:val="000565B3"/>
    <w:rsid w:val="0005732B"/>
    <w:rsid w:val="00060739"/>
    <w:rsid w:val="00063C74"/>
    <w:rsid w:val="00065781"/>
    <w:rsid w:val="00067736"/>
    <w:rsid w:val="00071E74"/>
    <w:rsid w:val="000735CA"/>
    <w:rsid w:val="00074576"/>
    <w:rsid w:val="00076640"/>
    <w:rsid w:val="00082AF4"/>
    <w:rsid w:val="000841EB"/>
    <w:rsid w:val="00090643"/>
    <w:rsid w:val="00091109"/>
    <w:rsid w:val="00092D4B"/>
    <w:rsid w:val="00094405"/>
    <w:rsid w:val="000944A4"/>
    <w:rsid w:val="00096330"/>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3C00"/>
    <w:rsid w:val="000E57C1"/>
    <w:rsid w:val="000F02C3"/>
    <w:rsid w:val="000F3BEE"/>
    <w:rsid w:val="000F6D8A"/>
    <w:rsid w:val="00101D21"/>
    <w:rsid w:val="00104F22"/>
    <w:rsid w:val="0011025A"/>
    <w:rsid w:val="00111413"/>
    <w:rsid w:val="00112009"/>
    <w:rsid w:val="00117471"/>
    <w:rsid w:val="00121057"/>
    <w:rsid w:val="00123187"/>
    <w:rsid w:val="00124796"/>
    <w:rsid w:val="00127727"/>
    <w:rsid w:val="001310B3"/>
    <w:rsid w:val="00132D03"/>
    <w:rsid w:val="00132D8C"/>
    <w:rsid w:val="001357E3"/>
    <w:rsid w:val="001365DA"/>
    <w:rsid w:val="00141143"/>
    <w:rsid w:val="00142C31"/>
    <w:rsid w:val="001431D5"/>
    <w:rsid w:val="00146BF2"/>
    <w:rsid w:val="00150F53"/>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BD3"/>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5E60"/>
    <w:rsid w:val="00216962"/>
    <w:rsid w:val="0022495A"/>
    <w:rsid w:val="00230ED6"/>
    <w:rsid w:val="00234DA5"/>
    <w:rsid w:val="00235638"/>
    <w:rsid w:val="00236E1D"/>
    <w:rsid w:val="00240516"/>
    <w:rsid w:val="00240597"/>
    <w:rsid w:val="00241708"/>
    <w:rsid w:val="0024372D"/>
    <w:rsid w:val="0024401B"/>
    <w:rsid w:val="00247998"/>
    <w:rsid w:val="00253B31"/>
    <w:rsid w:val="00257414"/>
    <w:rsid w:val="00263186"/>
    <w:rsid w:val="00263A5C"/>
    <w:rsid w:val="002642E4"/>
    <w:rsid w:val="002673EA"/>
    <w:rsid w:val="00272DEC"/>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D65DD"/>
    <w:rsid w:val="002E331F"/>
    <w:rsid w:val="002E55C0"/>
    <w:rsid w:val="002F74BA"/>
    <w:rsid w:val="002F7F33"/>
    <w:rsid w:val="00305638"/>
    <w:rsid w:val="00313AB8"/>
    <w:rsid w:val="00324054"/>
    <w:rsid w:val="003244EA"/>
    <w:rsid w:val="003300CA"/>
    <w:rsid w:val="00330374"/>
    <w:rsid w:val="00331C02"/>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1A52"/>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6CA4"/>
    <w:rsid w:val="003E7360"/>
    <w:rsid w:val="003F0167"/>
    <w:rsid w:val="003F1088"/>
    <w:rsid w:val="003F5C6F"/>
    <w:rsid w:val="003F7F45"/>
    <w:rsid w:val="004036CD"/>
    <w:rsid w:val="004042AF"/>
    <w:rsid w:val="00404A88"/>
    <w:rsid w:val="00405051"/>
    <w:rsid w:val="00406287"/>
    <w:rsid w:val="004101C9"/>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DF4"/>
    <w:rsid w:val="00454EEF"/>
    <w:rsid w:val="0046025B"/>
    <w:rsid w:val="0046073F"/>
    <w:rsid w:val="004638AB"/>
    <w:rsid w:val="00463B47"/>
    <w:rsid w:val="00463B73"/>
    <w:rsid w:val="0046771E"/>
    <w:rsid w:val="0046776A"/>
    <w:rsid w:val="00482D34"/>
    <w:rsid w:val="00483A2E"/>
    <w:rsid w:val="0049058C"/>
    <w:rsid w:val="00491308"/>
    <w:rsid w:val="00491480"/>
    <w:rsid w:val="004931DA"/>
    <w:rsid w:val="00494A57"/>
    <w:rsid w:val="004970F8"/>
    <w:rsid w:val="004A7572"/>
    <w:rsid w:val="004A7AAA"/>
    <w:rsid w:val="004B04FA"/>
    <w:rsid w:val="004B1EE0"/>
    <w:rsid w:val="004B279E"/>
    <w:rsid w:val="004B2F94"/>
    <w:rsid w:val="004B3C16"/>
    <w:rsid w:val="004B3ED1"/>
    <w:rsid w:val="004B3F7C"/>
    <w:rsid w:val="004B4B75"/>
    <w:rsid w:val="004B6C34"/>
    <w:rsid w:val="004C1FE8"/>
    <w:rsid w:val="004C3A82"/>
    <w:rsid w:val="004C65A4"/>
    <w:rsid w:val="004D2573"/>
    <w:rsid w:val="004D359B"/>
    <w:rsid w:val="004D4CAF"/>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216B"/>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1766"/>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2D8C"/>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4B5B"/>
    <w:rsid w:val="0066684D"/>
    <w:rsid w:val="0067058E"/>
    <w:rsid w:val="0067413C"/>
    <w:rsid w:val="00674F4F"/>
    <w:rsid w:val="00681D10"/>
    <w:rsid w:val="00682C9E"/>
    <w:rsid w:val="006858DB"/>
    <w:rsid w:val="00685961"/>
    <w:rsid w:val="00687391"/>
    <w:rsid w:val="00687522"/>
    <w:rsid w:val="00691838"/>
    <w:rsid w:val="00697FE7"/>
    <w:rsid w:val="006A00C6"/>
    <w:rsid w:val="006A0B0D"/>
    <w:rsid w:val="006A17D6"/>
    <w:rsid w:val="006A308F"/>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1880"/>
    <w:rsid w:val="006F2D79"/>
    <w:rsid w:val="006F3534"/>
    <w:rsid w:val="006F56C0"/>
    <w:rsid w:val="006F5FDF"/>
    <w:rsid w:val="006F6EE5"/>
    <w:rsid w:val="007022ED"/>
    <w:rsid w:val="00703EA3"/>
    <w:rsid w:val="0070742B"/>
    <w:rsid w:val="007079E7"/>
    <w:rsid w:val="007107E5"/>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C60"/>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5271"/>
    <w:rsid w:val="008066F1"/>
    <w:rsid w:val="0080687A"/>
    <w:rsid w:val="00807BAC"/>
    <w:rsid w:val="0082002F"/>
    <w:rsid w:val="0082124A"/>
    <w:rsid w:val="008264E6"/>
    <w:rsid w:val="0083158C"/>
    <w:rsid w:val="0083294E"/>
    <w:rsid w:val="00833BB4"/>
    <w:rsid w:val="00833D06"/>
    <w:rsid w:val="0083690C"/>
    <w:rsid w:val="00836A2A"/>
    <w:rsid w:val="008450A6"/>
    <w:rsid w:val="00845518"/>
    <w:rsid w:val="008464B1"/>
    <w:rsid w:val="008507AE"/>
    <w:rsid w:val="00850D5D"/>
    <w:rsid w:val="008526CC"/>
    <w:rsid w:val="00853721"/>
    <w:rsid w:val="0085406D"/>
    <w:rsid w:val="00855C17"/>
    <w:rsid w:val="00857BBB"/>
    <w:rsid w:val="00860D86"/>
    <w:rsid w:val="00860E27"/>
    <w:rsid w:val="008620D4"/>
    <w:rsid w:val="00865D61"/>
    <w:rsid w:val="0086620F"/>
    <w:rsid w:val="008669A1"/>
    <w:rsid w:val="0086795F"/>
    <w:rsid w:val="008712F0"/>
    <w:rsid w:val="00873844"/>
    <w:rsid w:val="00874C45"/>
    <w:rsid w:val="00875008"/>
    <w:rsid w:val="0088302F"/>
    <w:rsid w:val="0088308B"/>
    <w:rsid w:val="0088334E"/>
    <w:rsid w:val="008848AF"/>
    <w:rsid w:val="00893009"/>
    <w:rsid w:val="008967F1"/>
    <w:rsid w:val="00896950"/>
    <w:rsid w:val="008971F9"/>
    <w:rsid w:val="008A0DFB"/>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C5F2A"/>
    <w:rsid w:val="008D0C50"/>
    <w:rsid w:val="008D16CC"/>
    <w:rsid w:val="008D2D62"/>
    <w:rsid w:val="008D4980"/>
    <w:rsid w:val="008D4A30"/>
    <w:rsid w:val="008E6522"/>
    <w:rsid w:val="008E6839"/>
    <w:rsid w:val="008E7F6A"/>
    <w:rsid w:val="008F1A77"/>
    <w:rsid w:val="008F5313"/>
    <w:rsid w:val="00901242"/>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2F13"/>
    <w:rsid w:val="00946B98"/>
    <w:rsid w:val="00946D98"/>
    <w:rsid w:val="009478BD"/>
    <w:rsid w:val="00951541"/>
    <w:rsid w:val="009530D4"/>
    <w:rsid w:val="00954800"/>
    <w:rsid w:val="00954D83"/>
    <w:rsid w:val="0095589F"/>
    <w:rsid w:val="00961695"/>
    <w:rsid w:val="009649DF"/>
    <w:rsid w:val="00970294"/>
    <w:rsid w:val="009704D5"/>
    <w:rsid w:val="00972D1A"/>
    <w:rsid w:val="00981475"/>
    <w:rsid w:val="009842D6"/>
    <w:rsid w:val="00984C1F"/>
    <w:rsid w:val="009873D2"/>
    <w:rsid w:val="00991E67"/>
    <w:rsid w:val="0099258A"/>
    <w:rsid w:val="00993B52"/>
    <w:rsid w:val="009945F2"/>
    <w:rsid w:val="00995C35"/>
    <w:rsid w:val="009964A2"/>
    <w:rsid w:val="00997ADA"/>
    <w:rsid w:val="009A07D5"/>
    <w:rsid w:val="009A0D7B"/>
    <w:rsid w:val="009A13A8"/>
    <w:rsid w:val="009A3A8E"/>
    <w:rsid w:val="009A3D2F"/>
    <w:rsid w:val="009A45E0"/>
    <w:rsid w:val="009A52CC"/>
    <w:rsid w:val="009A6388"/>
    <w:rsid w:val="009B166B"/>
    <w:rsid w:val="009B26B1"/>
    <w:rsid w:val="009B41EE"/>
    <w:rsid w:val="009C063C"/>
    <w:rsid w:val="009C13A3"/>
    <w:rsid w:val="009C1FD0"/>
    <w:rsid w:val="009C2FBE"/>
    <w:rsid w:val="009C4108"/>
    <w:rsid w:val="009C41C3"/>
    <w:rsid w:val="009C6BA0"/>
    <w:rsid w:val="009E0B66"/>
    <w:rsid w:val="009E1444"/>
    <w:rsid w:val="009E1C57"/>
    <w:rsid w:val="009E65D7"/>
    <w:rsid w:val="009E74EC"/>
    <w:rsid w:val="009E78FA"/>
    <w:rsid w:val="009F19E6"/>
    <w:rsid w:val="009F5CB8"/>
    <w:rsid w:val="00A002A8"/>
    <w:rsid w:val="00A00A09"/>
    <w:rsid w:val="00A037F2"/>
    <w:rsid w:val="00A055EB"/>
    <w:rsid w:val="00A07B01"/>
    <w:rsid w:val="00A11CFD"/>
    <w:rsid w:val="00A1396E"/>
    <w:rsid w:val="00A13BB6"/>
    <w:rsid w:val="00A1501A"/>
    <w:rsid w:val="00A15422"/>
    <w:rsid w:val="00A17DD1"/>
    <w:rsid w:val="00A202C8"/>
    <w:rsid w:val="00A21450"/>
    <w:rsid w:val="00A21701"/>
    <w:rsid w:val="00A21CAC"/>
    <w:rsid w:val="00A21D0B"/>
    <w:rsid w:val="00A229EB"/>
    <w:rsid w:val="00A24D5F"/>
    <w:rsid w:val="00A256B5"/>
    <w:rsid w:val="00A25877"/>
    <w:rsid w:val="00A26CEA"/>
    <w:rsid w:val="00A339E3"/>
    <w:rsid w:val="00A35C3E"/>
    <w:rsid w:val="00A41047"/>
    <w:rsid w:val="00A42CA2"/>
    <w:rsid w:val="00A576CB"/>
    <w:rsid w:val="00A57A35"/>
    <w:rsid w:val="00A57C01"/>
    <w:rsid w:val="00A633E7"/>
    <w:rsid w:val="00A64168"/>
    <w:rsid w:val="00A66012"/>
    <w:rsid w:val="00A6665F"/>
    <w:rsid w:val="00A66C93"/>
    <w:rsid w:val="00A81933"/>
    <w:rsid w:val="00A82F41"/>
    <w:rsid w:val="00A85783"/>
    <w:rsid w:val="00A8641D"/>
    <w:rsid w:val="00A91FC1"/>
    <w:rsid w:val="00A92DF5"/>
    <w:rsid w:val="00A9390D"/>
    <w:rsid w:val="00A9390F"/>
    <w:rsid w:val="00A96ED7"/>
    <w:rsid w:val="00AA0EC9"/>
    <w:rsid w:val="00AA4FE9"/>
    <w:rsid w:val="00AB0018"/>
    <w:rsid w:val="00AB634D"/>
    <w:rsid w:val="00AB64EE"/>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5D2"/>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3EB1"/>
    <w:rsid w:val="00B55487"/>
    <w:rsid w:val="00B56C51"/>
    <w:rsid w:val="00B60475"/>
    <w:rsid w:val="00B64212"/>
    <w:rsid w:val="00B64EF6"/>
    <w:rsid w:val="00B652AB"/>
    <w:rsid w:val="00B72C8A"/>
    <w:rsid w:val="00B74592"/>
    <w:rsid w:val="00B8563A"/>
    <w:rsid w:val="00B86579"/>
    <w:rsid w:val="00B87EE6"/>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D6043"/>
    <w:rsid w:val="00BE16BE"/>
    <w:rsid w:val="00BE1F68"/>
    <w:rsid w:val="00BE3825"/>
    <w:rsid w:val="00BE537E"/>
    <w:rsid w:val="00BE5C30"/>
    <w:rsid w:val="00BE717B"/>
    <w:rsid w:val="00BE76CB"/>
    <w:rsid w:val="00BF1E40"/>
    <w:rsid w:val="00BF4495"/>
    <w:rsid w:val="00BF5369"/>
    <w:rsid w:val="00BF6E49"/>
    <w:rsid w:val="00BF7E4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45E2"/>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C71C1"/>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26BCA"/>
    <w:rsid w:val="00D3217F"/>
    <w:rsid w:val="00D33540"/>
    <w:rsid w:val="00D342B6"/>
    <w:rsid w:val="00D35E6D"/>
    <w:rsid w:val="00D36117"/>
    <w:rsid w:val="00D367B6"/>
    <w:rsid w:val="00D369F1"/>
    <w:rsid w:val="00D41F60"/>
    <w:rsid w:val="00D4370F"/>
    <w:rsid w:val="00D504CF"/>
    <w:rsid w:val="00D5228D"/>
    <w:rsid w:val="00D54417"/>
    <w:rsid w:val="00D544EA"/>
    <w:rsid w:val="00D5644A"/>
    <w:rsid w:val="00D56571"/>
    <w:rsid w:val="00D56E35"/>
    <w:rsid w:val="00D61BC6"/>
    <w:rsid w:val="00D64619"/>
    <w:rsid w:val="00D66B92"/>
    <w:rsid w:val="00D71084"/>
    <w:rsid w:val="00D71559"/>
    <w:rsid w:val="00D7342A"/>
    <w:rsid w:val="00D77A56"/>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6CCA"/>
    <w:rsid w:val="00DD721E"/>
    <w:rsid w:val="00DE1FCA"/>
    <w:rsid w:val="00DE4665"/>
    <w:rsid w:val="00DE5B74"/>
    <w:rsid w:val="00DE67A4"/>
    <w:rsid w:val="00DE6C10"/>
    <w:rsid w:val="00DE7851"/>
    <w:rsid w:val="00DE7BCC"/>
    <w:rsid w:val="00DF198B"/>
    <w:rsid w:val="00DF55D3"/>
    <w:rsid w:val="00DF6EDF"/>
    <w:rsid w:val="00E00462"/>
    <w:rsid w:val="00E0113C"/>
    <w:rsid w:val="00E014E8"/>
    <w:rsid w:val="00E01CEA"/>
    <w:rsid w:val="00E03895"/>
    <w:rsid w:val="00E05A1D"/>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57FA0"/>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A779D"/>
    <w:rsid w:val="00EB0F07"/>
    <w:rsid w:val="00EB26E6"/>
    <w:rsid w:val="00EB336A"/>
    <w:rsid w:val="00EB3EFD"/>
    <w:rsid w:val="00EC659A"/>
    <w:rsid w:val="00EC7226"/>
    <w:rsid w:val="00ED0131"/>
    <w:rsid w:val="00ED0B41"/>
    <w:rsid w:val="00ED1856"/>
    <w:rsid w:val="00ED2325"/>
    <w:rsid w:val="00ED33A6"/>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2715"/>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1955"/>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97E"/>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2.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3.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336B67F8-4590-40CD-8EC1-F100EF339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2</cp:revision>
  <cp:lastPrinted>2020-01-08T17:30:00Z</cp:lastPrinted>
  <dcterms:created xsi:type="dcterms:W3CDTF">2020-01-08T18:18:00Z</dcterms:created>
  <dcterms:modified xsi:type="dcterms:W3CDTF">2020-01-08T18:18:00Z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