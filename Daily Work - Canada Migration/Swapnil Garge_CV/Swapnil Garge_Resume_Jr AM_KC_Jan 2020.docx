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Strong background in understanding client’s business issues &amp; re</w:t>
      </w:r>
      <w:bookmarkStart w:id="0" w:name="_GoBack"/>
      <w:bookmarkEnd w:id="0"/>
      <w:r w:rsidRPr="008A0DFB">
        <w:rPr>
          <w:rFonts w:ascii="Times New Roman" w:hAnsi="Times New Roman"/>
          <w:sz w:val="22"/>
          <w:szCs w:val="22"/>
        </w:rPr>
        <w:t xml:space="preserv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A467" w14:textId="77777777" w:rsidR="00E57FA0" w:rsidRDefault="00E57FA0" w:rsidP="00C735D0">
      <w:r>
        <w:separator/>
      </w:r>
    </w:p>
  </w:endnote>
  <w:endnote w:type="continuationSeparator" w:id="0">
    <w:p w14:paraId="324CD64D" w14:textId="77777777" w:rsidR="00E57FA0" w:rsidRDefault="00E57FA0"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13C3" w14:textId="77777777" w:rsidR="00E57FA0" w:rsidRDefault="00E57FA0" w:rsidP="00C735D0">
      <w:r>
        <w:separator/>
      </w:r>
    </w:p>
  </w:footnote>
  <w:footnote w:type="continuationSeparator" w:id="0">
    <w:p w14:paraId="3D9CA17F" w14:textId="77777777" w:rsidR="00E57FA0" w:rsidRDefault="00E57FA0"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1A49D7-17C8-4145-A62E-74BA1F99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2019-12-28T01:47:00Z</cp:lastPrinted>
  <dcterms:created xsi:type="dcterms:W3CDTF">2020-01-03T23:57:00Z</dcterms:created>
  <dcterms:modified xsi:type="dcterms:W3CDTF">2020-01-03T23:57:00Z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