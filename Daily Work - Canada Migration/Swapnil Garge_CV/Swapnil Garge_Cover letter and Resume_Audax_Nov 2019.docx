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3F5089C5"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520F86">
        <w:rPr>
          <w:rFonts w:ascii="Times New Roman" w:hAnsi="Times New Roman"/>
        </w:rPr>
        <w:t>Marketing Coordinator at Audax</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I am proficient at identifying organizational needs, have the desire to build business relationships and possess ability to lead others. I excel at establishing project missions, data analysis, delive</w:t>
      </w:r>
      <w:bookmarkStart w:id="0" w:name="_GoBack"/>
      <w:bookmarkEnd w:id="0"/>
      <w:r w:rsidRPr="00075C51">
        <w:rPr>
          <w:rFonts w:ascii="Times New Roman" w:hAnsi="Times New Roman"/>
        </w:rPr>
        <w:t xml:space="preser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r w:rsidRPr="00075C51">
        <w:rPr>
          <w:rFonts w:ascii="Times New Roman" w:hAnsi="Times New Roman"/>
          <w:b/>
        </w:rPr>
        <w:t>Garge</w:t>
      </w:r>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Inbisco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Handled a</w:t>
      </w:r>
      <w:r w:rsidR="00744DDC" w:rsidRPr="00801493">
        <w:rPr>
          <w:rFonts w:ascii="Times New Roman" w:hAnsi="Times New Roman"/>
          <w:bCs/>
          <w:sz w:val="21"/>
          <w:szCs w:val="21"/>
        </w:rPr>
        <w:t xml:space="preserve">dhoc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r w:rsidRPr="00801493">
        <w:rPr>
          <w:rFonts w:ascii="Times New Roman" w:hAnsi="Times New Roman"/>
          <w:bCs/>
          <w:iCs/>
          <w:sz w:val="21"/>
          <w:szCs w:val="21"/>
        </w:rPr>
        <w:t>N.L.Dalmia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r w:rsidRPr="00801493">
        <w:rPr>
          <w:rFonts w:ascii="Times New Roman" w:hAnsi="Times New Roman"/>
          <w:bCs/>
          <w:iCs/>
          <w:sz w:val="21"/>
          <w:szCs w:val="21"/>
        </w:rPr>
        <w:t>N.L.Dalmia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r w:rsidRPr="00801493">
        <w:rPr>
          <w:rFonts w:ascii="Times New Roman" w:hAnsi="Times New Roman"/>
          <w:bCs/>
          <w:iCs/>
          <w:sz w:val="21"/>
          <w:szCs w:val="21"/>
        </w:rPr>
        <w:t>N.L.Dalmia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174BD8A0" w14:textId="7135E3F7" w:rsidR="001E0023" w:rsidRPr="00801493" w:rsidRDefault="001E0023" w:rsidP="001E0023">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F1AF2" w14:textId="77777777" w:rsidR="00F05B3B" w:rsidRDefault="00F05B3B" w:rsidP="00C735D0">
      <w:r>
        <w:separator/>
      </w:r>
    </w:p>
  </w:endnote>
  <w:endnote w:type="continuationSeparator" w:id="0">
    <w:p w14:paraId="0BBBB808" w14:textId="77777777" w:rsidR="00F05B3B" w:rsidRDefault="00F05B3B"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E59B2" w14:textId="77777777" w:rsidR="00F05B3B" w:rsidRDefault="00F05B3B" w:rsidP="00C735D0">
      <w:r>
        <w:separator/>
      </w:r>
    </w:p>
  </w:footnote>
  <w:footnote w:type="continuationSeparator" w:id="0">
    <w:p w14:paraId="6832584E" w14:textId="77777777" w:rsidR="00F05B3B" w:rsidRDefault="00F05B3B"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0F86"/>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05B3B"/>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1214DA4F-08F9-4032-816A-01C35770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53</cp:revision>
  <cp:lastPrinted>2019-11-06T13:49:00Z</cp:lastPrinted>
  <dcterms:created xsi:type="dcterms:W3CDTF">2019-11-01T06:16:00Z</dcterms:created>
  <dcterms:modified xsi:type="dcterms:W3CDTF">2019-11-06T13:50:00Z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