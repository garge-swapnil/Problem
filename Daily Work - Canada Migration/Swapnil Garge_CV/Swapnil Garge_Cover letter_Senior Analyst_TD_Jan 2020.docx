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29410F4A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3D7087">
        <w:rPr>
          <w:rFonts w:ascii="Times New Roman" w:hAnsi="Times New Roman"/>
        </w:rPr>
        <w:t>Senior Analyst</w:t>
      </w:r>
      <w:r w:rsidR="000B677D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3D7087">
        <w:rPr>
          <w:rFonts w:ascii="Times New Roman" w:hAnsi="Times New Roman"/>
        </w:rPr>
        <w:t>TD</w:t>
      </w:r>
      <w:bookmarkStart w:id="0" w:name="_GoBack"/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CE494" w14:textId="77777777" w:rsidR="00353EFE" w:rsidRDefault="00353EFE" w:rsidP="00C735D0">
      <w:r>
        <w:separator/>
      </w:r>
    </w:p>
  </w:endnote>
  <w:endnote w:type="continuationSeparator" w:id="0">
    <w:p w14:paraId="0A0E1C98" w14:textId="77777777" w:rsidR="00353EFE" w:rsidRDefault="00353EFE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899AB" w14:textId="77777777" w:rsidR="00353EFE" w:rsidRDefault="00353EFE" w:rsidP="00C735D0">
      <w:r>
        <w:separator/>
      </w:r>
    </w:p>
  </w:footnote>
  <w:footnote w:type="continuationSeparator" w:id="0">
    <w:p w14:paraId="377CE634" w14:textId="77777777" w:rsidR="00353EFE" w:rsidRDefault="00353EFE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0822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11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3EFE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D7087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2614"/>
    <w:rsid w:val="00AB418D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8766F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9814881-585B-4888-96CC-C716924F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2020-01-06T18:20:00Z</cp:lastPrinted>
  <dcterms:created xsi:type="dcterms:W3CDTF">2020-01-08T17:31:00Z</dcterms:created>
  <dcterms:modified xsi:type="dcterms:W3CDTF">2020-01-08T17:31:00Z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