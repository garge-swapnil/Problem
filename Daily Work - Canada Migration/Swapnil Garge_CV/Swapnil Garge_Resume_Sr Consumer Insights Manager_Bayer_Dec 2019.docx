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559CE" w14:textId="121E9F57" w:rsidR="00CF4B83" w:rsidRPr="009A6388" w:rsidRDefault="0095589F" w:rsidP="007A66E6">
      <w:pPr>
        <w:tabs>
          <w:tab w:val="right" w:pos="10080"/>
        </w:tabs>
        <w:rPr>
          <w:rFonts w:ascii="Times New Roman" w:hAnsi="Times New Roman"/>
          <w:b/>
        </w:rPr>
      </w:pPr>
      <w:r>
        <w:rPr>
          <w:noProof/>
        </w:rPr>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662A6E60"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proofErr w:type="gramStart"/>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w:t>
      </w:r>
      <w:proofErr w:type="gramEnd"/>
      <w:r w:rsidR="001958EF" w:rsidRPr="009A6388">
        <w:rPr>
          <w:rFonts w:ascii="Times New Roman" w:hAnsi="Times New Roman"/>
          <w:bCs/>
        </w:rPr>
        <w:t xml:space="preserve">647) </w:t>
      </w:r>
      <w:r w:rsidR="00697FE7">
        <w:rPr>
          <w:rFonts w:ascii="Times New Roman" w:hAnsi="Times New Roman"/>
          <w:bCs/>
        </w:rPr>
        <w:t>446</w:t>
      </w:r>
      <w:r w:rsidRPr="009A6388">
        <w:rPr>
          <w:rFonts w:ascii="Times New Roman" w:hAnsi="Times New Roman"/>
          <w:bCs/>
        </w:rPr>
        <w:t xml:space="preserve"> </w:t>
      </w:r>
      <w:r w:rsidR="00697FE7">
        <w:rPr>
          <w:rFonts w:ascii="Times New Roman" w:hAnsi="Times New Roman"/>
          <w:bCs/>
        </w:rPr>
        <w:t>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Strong backgrou</w:t>
      </w:r>
      <w:bookmarkStart w:id="0" w:name="_GoBack"/>
      <w:bookmarkEnd w:id="0"/>
      <w:r w:rsidRPr="008A0DFB">
        <w:rPr>
          <w:rFonts w:ascii="Times New Roman" w:hAnsi="Times New Roman"/>
          <w:sz w:val="22"/>
          <w:szCs w:val="22"/>
        </w:rPr>
        <w:t xml:space="preserve">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77E45B6D" w14:textId="77777777" w:rsidR="00AB0018" w:rsidRPr="00801493" w:rsidRDefault="00AB0018" w:rsidP="00AB0018">
      <w:pPr>
        <w:rPr>
          <w:rFonts w:ascii="Times New Roman" w:hAnsi="Times New Roman"/>
          <w:bCs/>
          <w:i/>
          <w:sz w:val="21"/>
          <w:szCs w:val="21"/>
        </w:rPr>
      </w:pPr>
      <w:r w:rsidRPr="00EC659A">
        <w:rPr>
          <w:rFonts w:ascii="Times New Roman" w:hAnsi="Times New Roman"/>
          <w:bCs/>
          <w:iCs/>
          <w:sz w:val="22"/>
          <w:szCs w:val="22"/>
        </w:rPr>
        <w:t>Mulund College of Commerce, Mumbai,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4AE73" w14:textId="77777777" w:rsidR="004101C9" w:rsidRDefault="004101C9" w:rsidP="00C735D0">
      <w:r>
        <w:separator/>
      </w:r>
    </w:p>
  </w:endnote>
  <w:endnote w:type="continuationSeparator" w:id="0">
    <w:p w14:paraId="24820BC8" w14:textId="77777777" w:rsidR="004101C9" w:rsidRDefault="004101C9"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9A688" w14:textId="77777777" w:rsidR="004101C9" w:rsidRDefault="004101C9" w:rsidP="00C735D0">
      <w:r>
        <w:separator/>
      </w:r>
    </w:p>
  </w:footnote>
  <w:footnote w:type="continuationSeparator" w:id="0">
    <w:p w14:paraId="41ABE8A6" w14:textId="77777777" w:rsidR="004101C9" w:rsidRDefault="004101C9"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4A2000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4600F"/>
    <w:rsid w:val="00052DB3"/>
    <w:rsid w:val="000534E6"/>
    <w:rsid w:val="00053DDA"/>
    <w:rsid w:val="00054E02"/>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330"/>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1D21"/>
    <w:rsid w:val="00104F22"/>
    <w:rsid w:val="0011025A"/>
    <w:rsid w:val="00111413"/>
    <w:rsid w:val="00112009"/>
    <w:rsid w:val="00117471"/>
    <w:rsid w:val="00121057"/>
    <w:rsid w:val="00123187"/>
    <w:rsid w:val="00124796"/>
    <w:rsid w:val="00127727"/>
    <w:rsid w:val="001310B3"/>
    <w:rsid w:val="00132D03"/>
    <w:rsid w:val="00132D8C"/>
    <w:rsid w:val="001357E3"/>
    <w:rsid w:val="001365DA"/>
    <w:rsid w:val="00141143"/>
    <w:rsid w:val="00142C31"/>
    <w:rsid w:val="001431D5"/>
    <w:rsid w:val="00146BF2"/>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5638"/>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C02"/>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1A52"/>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1C9"/>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DF4"/>
    <w:rsid w:val="00454EEF"/>
    <w:rsid w:val="0046025B"/>
    <w:rsid w:val="0046073F"/>
    <w:rsid w:val="004638AB"/>
    <w:rsid w:val="00463B47"/>
    <w:rsid w:val="00463B73"/>
    <w:rsid w:val="0046771E"/>
    <w:rsid w:val="0046776A"/>
    <w:rsid w:val="00482D34"/>
    <w:rsid w:val="00483A2E"/>
    <w:rsid w:val="0049058C"/>
    <w:rsid w:val="00491308"/>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216B"/>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1766"/>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97FE7"/>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5271"/>
    <w:rsid w:val="008066F1"/>
    <w:rsid w:val="0080687A"/>
    <w:rsid w:val="00807BAC"/>
    <w:rsid w:val="0082002F"/>
    <w:rsid w:val="0082124A"/>
    <w:rsid w:val="008264E6"/>
    <w:rsid w:val="0083158C"/>
    <w:rsid w:val="0083294E"/>
    <w:rsid w:val="00833BB4"/>
    <w:rsid w:val="00833D06"/>
    <w:rsid w:val="0083690C"/>
    <w:rsid w:val="00836A2A"/>
    <w:rsid w:val="008450A6"/>
    <w:rsid w:val="00845518"/>
    <w:rsid w:val="008464B1"/>
    <w:rsid w:val="008507AE"/>
    <w:rsid w:val="008526CC"/>
    <w:rsid w:val="00853721"/>
    <w:rsid w:val="0085406D"/>
    <w:rsid w:val="00855C17"/>
    <w:rsid w:val="00857BBB"/>
    <w:rsid w:val="00860D86"/>
    <w:rsid w:val="00860E27"/>
    <w:rsid w:val="008620D4"/>
    <w:rsid w:val="00865D61"/>
    <w:rsid w:val="0086620F"/>
    <w:rsid w:val="008669A1"/>
    <w:rsid w:val="0086795F"/>
    <w:rsid w:val="008712F0"/>
    <w:rsid w:val="00873844"/>
    <w:rsid w:val="00874C45"/>
    <w:rsid w:val="00875008"/>
    <w:rsid w:val="0088308B"/>
    <w:rsid w:val="0088334E"/>
    <w:rsid w:val="008848AF"/>
    <w:rsid w:val="008967F1"/>
    <w:rsid w:val="00896950"/>
    <w:rsid w:val="008971F9"/>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242"/>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2F13"/>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1E67"/>
    <w:rsid w:val="0099258A"/>
    <w:rsid w:val="00993B52"/>
    <w:rsid w:val="009945F2"/>
    <w:rsid w:val="00995C35"/>
    <w:rsid w:val="009964A2"/>
    <w:rsid w:val="00997ADA"/>
    <w:rsid w:val="009A07D5"/>
    <w:rsid w:val="009A0D7B"/>
    <w:rsid w:val="009A3A8E"/>
    <w:rsid w:val="009A3D2F"/>
    <w:rsid w:val="009A45E0"/>
    <w:rsid w:val="009A52CC"/>
    <w:rsid w:val="009A6388"/>
    <w:rsid w:val="009B166B"/>
    <w:rsid w:val="009B26B1"/>
    <w:rsid w:val="009C063C"/>
    <w:rsid w:val="009C13A3"/>
    <w:rsid w:val="009C1FD0"/>
    <w:rsid w:val="009C2FBE"/>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07B01"/>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1047"/>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0018"/>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579"/>
    <w:rsid w:val="00B87EE6"/>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D6043"/>
    <w:rsid w:val="00BE16BE"/>
    <w:rsid w:val="00BE1F68"/>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45E2"/>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C71C1"/>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26BCA"/>
    <w:rsid w:val="00D3217F"/>
    <w:rsid w:val="00D33540"/>
    <w:rsid w:val="00D342B6"/>
    <w:rsid w:val="00D35E6D"/>
    <w:rsid w:val="00D36117"/>
    <w:rsid w:val="00D367B6"/>
    <w:rsid w:val="00D369F1"/>
    <w:rsid w:val="00D41F60"/>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A779D"/>
    <w:rsid w:val="00EB26E6"/>
    <w:rsid w:val="00EB336A"/>
    <w:rsid w:val="00EB3EFD"/>
    <w:rsid w:val="00EC659A"/>
    <w:rsid w:val="00ED0131"/>
    <w:rsid w:val="00ED0B41"/>
    <w:rsid w:val="00ED1856"/>
    <w:rsid w:val="00ED2325"/>
    <w:rsid w:val="00ED33A6"/>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1955"/>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97E"/>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4.xml><?xml version="1.0" encoding="utf-8"?>
<ds:datastoreItem xmlns:ds="http://schemas.openxmlformats.org/officeDocument/2006/customXml" ds:itemID="{7037C10F-371E-4698-8FC4-88CD0C007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2019-11-18T14:19:00Z</cp:lastPrinted>
  <dcterms:created xsi:type="dcterms:W3CDTF">2019-12-18T19:48:00Z</dcterms:created>
  <dcterms:modified xsi:type="dcterms:W3CDTF">2019-12-18T19:48:00Z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