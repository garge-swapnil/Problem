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5D7EF76A"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8A0DFB">
        <w:rPr>
          <w:rFonts w:ascii="Times New Roman" w:hAnsi="Times New Roman"/>
        </w:rPr>
        <w:t>Marketing Consultant – Market Research (</w:t>
      </w:r>
      <w:r w:rsidR="008A0DFB" w:rsidRPr="008A0DFB">
        <w:rPr>
          <w:rFonts w:ascii="Times New Roman" w:hAnsi="Times New Roman"/>
        </w:rPr>
        <w:t>MC2019-2</w:t>
      </w:r>
      <w:r w:rsidR="008A0DFB">
        <w:rPr>
          <w:rFonts w:ascii="Times New Roman" w:hAnsi="Times New Roman"/>
        </w:rPr>
        <w:t>)</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174BD8A0" w14:textId="7135E3F7" w:rsidR="001E0023" w:rsidRPr="00801493" w:rsidRDefault="001E0023" w:rsidP="001E0023">
      <w:pPr>
        <w:rPr>
          <w:rFonts w:ascii="Times New Roman" w:hAnsi="Times New Roman"/>
          <w:bCs/>
          <w:i/>
          <w:sz w:val="21"/>
          <w:szCs w:val="21"/>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bookmarkStart w:id="0" w:name="_GoBack"/>
      <w:bookmarkEnd w:id="0"/>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51D3E" w14:textId="77777777" w:rsidR="00D41F60" w:rsidRDefault="00D41F60" w:rsidP="00C735D0">
      <w:r>
        <w:separator/>
      </w:r>
    </w:p>
  </w:endnote>
  <w:endnote w:type="continuationSeparator" w:id="0">
    <w:p w14:paraId="6702626B" w14:textId="77777777" w:rsidR="00D41F60" w:rsidRDefault="00D41F60"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3B5F0" w14:textId="77777777" w:rsidR="00D41F60" w:rsidRDefault="00D41F60" w:rsidP="00C735D0">
      <w:r>
        <w:separator/>
      </w:r>
    </w:p>
  </w:footnote>
  <w:footnote w:type="continuationSeparator" w:id="0">
    <w:p w14:paraId="6243CB4D" w14:textId="77777777" w:rsidR="00D41F60" w:rsidRDefault="00D41F60"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7677D9A9-7E93-4D94-A871-B218A3C3D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3</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59</cp:revision>
  <cp:lastPrinted>2019-10-17T14:05:00Z</cp:lastPrinted>
  <dcterms:created xsi:type="dcterms:W3CDTF">2019-11-01T06:16:00Z</dcterms:created>
  <dcterms:modified xsi:type="dcterms:W3CDTF">2019-11-12T06:50:00Z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