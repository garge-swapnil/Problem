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7397EC23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815061">
        <w:rPr>
          <w:rFonts w:ascii="Times New Roman" w:hAnsi="Times New Roman"/>
        </w:rPr>
        <w:t>Assistant Brand Manager</w:t>
      </w:r>
      <w:r w:rsidR="0099258A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815061">
        <w:rPr>
          <w:rFonts w:ascii="Times New Roman" w:hAnsi="Times New Roman"/>
        </w:rPr>
        <w:t>Unilever</w:t>
      </w:r>
      <w:bookmarkStart w:id="0" w:name="_GoBack"/>
      <w:bookmarkEnd w:id="0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8391E" w14:textId="77777777" w:rsidR="00EF5B18" w:rsidRDefault="00EF5B18" w:rsidP="00C735D0">
      <w:r>
        <w:separator/>
      </w:r>
    </w:p>
  </w:endnote>
  <w:endnote w:type="continuationSeparator" w:id="0">
    <w:p w14:paraId="35F44D4C" w14:textId="77777777" w:rsidR="00EF5B18" w:rsidRDefault="00EF5B18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BBB95" w14:textId="77777777" w:rsidR="00EF5B18" w:rsidRDefault="00EF5B18" w:rsidP="00C735D0">
      <w:r>
        <w:separator/>
      </w:r>
    </w:p>
  </w:footnote>
  <w:footnote w:type="continuationSeparator" w:id="0">
    <w:p w14:paraId="3380BD2A" w14:textId="77777777" w:rsidR="00EF5B18" w:rsidRDefault="00EF5B18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DE38143-5441-444F-8E24-B7394C20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2019-12-18T20:27:00Z</cp:lastPrinted>
  <dcterms:created xsi:type="dcterms:W3CDTF">2019-12-18T22:36:00Z</dcterms:created>
  <dcterms:modified xsi:type="dcterms:W3CDTF">2019-12-18T22:36:00Z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